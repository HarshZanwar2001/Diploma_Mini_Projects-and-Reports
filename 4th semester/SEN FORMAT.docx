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5FE" w:rsidRDefault="00C94BB1">
      <w:pPr>
        <w:rPr>
          <w:rFonts w:ascii="Times New Roman" w:hAnsi="Times New Roman" w:cs="Times New Roman"/>
          <w:b/>
          <w:sz w:val="40"/>
          <w:szCs w:val="40"/>
          <w:u w:val="single"/>
        </w:rPr>
      </w:pPr>
      <w:r>
        <w:rPr>
          <w:rFonts w:ascii="Times New Roman" w:hAnsi="Times New Roman" w:cs="Times New Roman"/>
          <w:b/>
          <w:noProof/>
          <w:sz w:val="40"/>
          <w:szCs w:val="40"/>
        </w:rPr>
        <w:drawing>
          <wp:inline distT="0" distB="0" distL="0" distR="0">
            <wp:extent cx="1098550" cy="1104900"/>
            <wp:effectExtent l="19050" t="0" r="635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105391"/>
                    </a:xfrm>
                    <a:prstGeom prst="rect">
                      <a:avLst/>
                    </a:prstGeom>
                  </pic:spPr>
                </pic:pic>
              </a:graphicData>
            </a:graphic>
          </wp:inline>
        </w:drawing>
      </w:r>
      <w:r>
        <w:t xml:space="preserve">                                                                                                                        </w:t>
      </w:r>
      <w:r>
        <w:rPr>
          <w:noProof/>
        </w:rPr>
        <w:drawing>
          <wp:inline distT="0" distB="0" distL="0" distR="0">
            <wp:extent cx="1000125" cy="1028700"/>
            <wp:effectExtent l="19050" t="0" r="9525" b="0"/>
            <wp:docPr id="4" name="Picture 8" descr="C:\Documents and Settings\gpnd\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Documents and Settings\gpnd\Desktop\logo.jpg"/>
                    <pic:cNvPicPr>
                      <a:picLocks noChangeAspect="1" noChangeArrowheads="1"/>
                    </pic:cNvPicPr>
                  </pic:nvPicPr>
                  <pic:blipFill>
                    <a:blip r:embed="rId7" cstate="print"/>
                    <a:srcRect/>
                    <a:stretch>
                      <a:fillRect/>
                    </a:stretch>
                  </pic:blipFill>
                  <pic:spPr>
                    <a:xfrm>
                      <a:off x="0" y="0"/>
                      <a:ext cx="1000125" cy="1028700"/>
                    </a:xfrm>
                    <a:prstGeom prst="rect">
                      <a:avLst/>
                    </a:prstGeom>
                    <a:noFill/>
                    <a:ln w="9525">
                      <a:noFill/>
                      <a:miter lim="800000"/>
                      <a:headEnd/>
                      <a:tailEnd/>
                    </a:ln>
                  </pic:spPr>
                </pic:pic>
              </a:graphicData>
            </a:graphic>
          </wp:inline>
        </w:drawing>
      </w:r>
    </w:p>
    <w:p w:rsidR="00AF75FE" w:rsidRDefault="00AF75FE">
      <w:pPr>
        <w:jc w:val="center"/>
        <w:rPr>
          <w:rFonts w:ascii="Times New Roman" w:hAnsi="Times New Roman" w:cs="Times New Roman"/>
          <w:b/>
          <w:sz w:val="20"/>
          <w:szCs w:val="20"/>
        </w:rPr>
      </w:pPr>
    </w:p>
    <w:p w:rsidR="00AF75FE" w:rsidRDefault="00C94BB1">
      <w:pPr>
        <w:jc w:val="center"/>
        <w:rPr>
          <w:rFonts w:ascii="Times New Roman" w:hAnsi="Times New Roman" w:cs="Times New Roman"/>
          <w:b/>
          <w:sz w:val="40"/>
          <w:szCs w:val="40"/>
        </w:rPr>
      </w:pPr>
      <w:r>
        <w:rPr>
          <w:rFonts w:ascii="Times New Roman" w:hAnsi="Times New Roman" w:cs="Times New Roman"/>
          <w:b/>
          <w:sz w:val="40"/>
          <w:szCs w:val="40"/>
        </w:rPr>
        <w:t>GOVERNMENT  POLYTECHNIC, NANDED</w:t>
      </w:r>
    </w:p>
    <w:p w:rsidR="00AF75FE" w:rsidRDefault="00C94BB1">
      <w:pPr>
        <w:jc w:val="center"/>
        <w:rPr>
          <w:rFonts w:ascii="Times New Roman" w:hAnsi="Times New Roman" w:cs="Times New Roman"/>
          <w:b/>
          <w:sz w:val="56"/>
          <w:szCs w:val="56"/>
          <w:u w:val="double"/>
        </w:rPr>
      </w:pPr>
      <w:r>
        <w:rPr>
          <w:rFonts w:ascii="Times New Roman" w:hAnsi="Times New Roman" w:cs="Times New Roman"/>
          <w:b/>
          <w:sz w:val="56"/>
          <w:szCs w:val="56"/>
          <w:u w:val="double"/>
        </w:rPr>
        <w:t>MICRO PROJECT</w:t>
      </w:r>
    </w:p>
    <w:p w:rsidR="00AF75FE" w:rsidRDefault="00C94BB1">
      <w:pPr>
        <w:jc w:val="center"/>
        <w:rPr>
          <w:rFonts w:ascii="Times New Roman" w:hAnsi="Times New Roman" w:cs="Times New Roman"/>
          <w:b/>
          <w:sz w:val="32"/>
          <w:szCs w:val="32"/>
        </w:rPr>
      </w:pPr>
      <w:r>
        <w:rPr>
          <w:rFonts w:ascii="Times New Roman" w:hAnsi="Times New Roman" w:cs="Times New Roman"/>
          <w:b/>
          <w:sz w:val="32"/>
          <w:szCs w:val="32"/>
        </w:rPr>
        <w:t>Academic year: 2019-20</w:t>
      </w:r>
    </w:p>
    <w:p w:rsidR="00AF75FE" w:rsidRDefault="00AF75FE">
      <w:pPr>
        <w:rPr>
          <w:rFonts w:ascii="Times New Roman" w:hAnsi="Times New Roman" w:cs="Times New Roman"/>
          <w:b/>
        </w:rPr>
      </w:pPr>
    </w:p>
    <w:p w:rsidR="00AF75FE" w:rsidRDefault="00C94BB1">
      <w:pPr>
        <w:jc w:val="center"/>
        <w:rPr>
          <w:rFonts w:ascii="Times New Roman" w:hAnsi="Times New Roman" w:cs="Times New Roman"/>
          <w:b/>
          <w:sz w:val="52"/>
          <w:szCs w:val="52"/>
          <w:u w:val="double"/>
        </w:rPr>
      </w:pPr>
      <w:r>
        <w:rPr>
          <w:rFonts w:ascii="Times New Roman" w:hAnsi="Times New Roman" w:cs="Times New Roman"/>
          <w:b/>
          <w:sz w:val="52"/>
          <w:szCs w:val="52"/>
          <w:u w:val="double"/>
        </w:rPr>
        <w:t>TITLE OF THE PROJECT</w:t>
      </w:r>
    </w:p>
    <w:p w:rsidR="00AF75FE" w:rsidRDefault="00C94BB1">
      <w:pPr>
        <w:jc w:val="center"/>
        <w:rPr>
          <w:rFonts w:ascii="Times New Roman" w:hAnsi="Times New Roman" w:cs="Times New Roman"/>
          <w:b/>
          <w:sz w:val="52"/>
          <w:szCs w:val="52"/>
          <w:u w:val="double"/>
        </w:rPr>
      </w:pPr>
      <w:r>
        <w:rPr>
          <w:rFonts w:ascii="Times New Roman" w:hAnsi="Times New Roman" w:cs="Times New Roman"/>
          <w:b/>
          <w:sz w:val="56"/>
          <w:szCs w:val="56"/>
          <w:u w:val="double"/>
        </w:rPr>
        <w:t>Case study for online water management system.</w:t>
      </w:r>
    </w:p>
    <w:p w:rsidR="00AF75FE" w:rsidRDefault="00C94BB1">
      <w:pPr>
        <w:tabs>
          <w:tab w:val="left" w:pos="6300"/>
        </w:tabs>
        <w:rPr>
          <w:rFonts w:ascii="Times New Roman" w:hAnsi="Times New Roman" w:cs="Times New Roman"/>
          <w:b/>
          <w:sz w:val="44"/>
          <w:szCs w:val="44"/>
        </w:rPr>
      </w:pPr>
      <w:r>
        <w:rPr>
          <w:rFonts w:ascii="Times New Roman" w:hAnsi="Times New Roman" w:cs="Times New Roman"/>
          <w:b/>
          <w:sz w:val="44"/>
          <w:szCs w:val="44"/>
        </w:rPr>
        <w:t xml:space="preserve">Program: </w:t>
      </w:r>
      <w:r>
        <w:rPr>
          <w:rFonts w:ascii="Times New Roman" w:hAnsi="Times New Roman" w:cs="Times New Roman"/>
          <w:b/>
          <w:sz w:val="36"/>
          <w:szCs w:val="36"/>
        </w:rPr>
        <w:t>Information Tech.</w:t>
      </w:r>
      <w:r>
        <w:rPr>
          <w:rFonts w:ascii="Times New Roman" w:hAnsi="Times New Roman" w:cs="Times New Roman"/>
          <w:b/>
          <w:sz w:val="44"/>
          <w:szCs w:val="44"/>
        </w:rPr>
        <w:t xml:space="preserve">             Program code:</w:t>
      </w:r>
      <w:r>
        <w:rPr>
          <w:rFonts w:ascii="Times New Roman" w:hAnsi="Times New Roman" w:cs="Times New Roman"/>
          <w:b/>
          <w:sz w:val="36"/>
          <w:szCs w:val="36"/>
        </w:rPr>
        <w:t xml:space="preserve"> IT 4 I </w:t>
      </w:r>
    </w:p>
    <w:p w:rsidR="00AF75FE" w:rsidRDefault="00C94BB1">
      <w:pPr>
        <w:tabs>
          <w:tab w:val="left" w:pos="6300"/>
        </w:tabs>
        <w:rPr>
          <w:rFonts w:ascii="Times New Roman" w:hAnsi="Times New Roman" w:cs="Times New Roman"/>
          <w:b/>
          <w:sz w:val="44"/>
          <w:szCs w:val="44"/>
        </w:rPr>
      </w:pPr>
      <w:r>
        <w:rPr>
          <w:rFonts w:ascii="Times New Roman" w:hAnsi="Times New Roman" w:cs="Times New Roman"/>
          <w:b/>
          <w:sz w:val="44"/>
          <w:szCs w:val="44"/>
        </w:rPr>
        <w:t>Course: SEN</w:t>
      </w:r>
      <w:r>
        <w:rPr>
          <w:rFonts w:ascii="Times New Roman" w:hAnsi="Times New Roman" w:cs="Times New Roman"/>
          <w:b/>
          <w:sz w:val="44"/>
          <w:szCs w:val="44"/>
        </w:rPr>
        <w:tab/>
        <w:t>Course code: 22413</w:t>
      </w:r>
    </w:p>
    <w:p w:rsidR="00AF75FE" w:rsidRDefault="00AF75FE">
      <w:pPr>
        <w:rPr>
          <w:rFonts w:ascii="Times New Roman" w:hAnsi="Times New Roman" w:cs="Times New Roman"/>
          <w:b/>
          <w:sz w:val="44"/>
          <w:szCs w:val="44"/>
        </w:rPr>
      </w:pPr>
    </w:p>
    <w:p w:rsidR="00AF75FE" w:rsidRDefault="00AF75FE">
      <w:pPr>
        <w:jc w:val="center"/>
        <w:rPr>
          <w:rFonts w:ascii="Times New Roman" w:hAnsi="Times New Roman" w:cs="Times New Roman"/>
          <w:b/>
          <w:sz w:val="40"/>
          <w:szCs w:val="40"/>
          <w:u w:val="single"/>
        </w:rPr>
      </w:pPr>
    </w:p>
    <w:p w:rsidR="00AF75FE" w:rsidRDefault="00AF75FE">
      <w:pPr>
        <w:jc w:val="center"/>
        <w:rPr>
          <w:rFonts w:ascii="Times New Roman" w:hAnsi="Times New Roman" w:cs="Times New Roman"/>
          <w:b/>
          <w:sz w:val="40"/>
          <w:szCs w:val="40"/>
          <w:u w:val="single"/>
        </w:rPr>
      </w:pPr>
    </w:p>
    <w:p w:rsidR="00AF75FE" w:rsidRDefault="00C94BB1">
      <w:pPr>
        <w:rPr>
          <w:rFonts w:ascii="Times New Roman" w:hAnsi="Times New Roman" w:cs="Times New Roman"/>
          <w:b/>
          <w:sz w:val="40"/>
          <w:szCs w:val="40"/>
          <w:u w:val="single"/>
        </w:rPr>
      </w:pPr>
      <w:r>
        <w:rPr>
          <w:rFonts w:ascii="Times New Roman" w:hAnsi="Times New Roman" w:cs="Times New Roman"/>
          <w:b/>
          <w:sz w:val="44"/>
          <w:szCs w:val="44"/>
        </w:rPr>
        <w:t xml:space="preserve">Name of Guide:-K.P.POPLE </w:t>
      </w:r>
    </w:p>
    <w:p w:rsidR="00AF75FE" w:rsidRDefault="00AF75FE">
      <w:pPr>
        <w:jc w:val="center"/>
        <w:rPr>
          <w:rFonts w:ascii="Times New Roman" w:hAnsi="Times New Roman" w:cs="Times New Roman"/>
          <w:b/>
          <w:sz w:val="40"/>
          <w:szCs w:val="40"/>
          <w:u w:val="single"/>
        </w:rPr>
      </w:pPr>
    </w:p>
    <w:p w:rsidR="00AF75FE" w:rsidRDefault="00C94BB1">
      <w:pPr>
        <w:tabs>
          <w:tab w:val="left" w:pos="3558"/>
          <w:tab w:val="center" w:pos="4680"/>
        </w:tabs>
        <w:rPr>
          <w:b/>
          <w:sz w:val="40"/>
          <w:szCs w:val="40"/>
        </w:rPr>
      </w:pPr>
      <w:r>
        <w:rPr>
          <w:b/>
          <w:sz w:val="40"/>
          <w:szCs w:val="40"/>
        </w:rPr>
        <w:tab/>
      </w:r>
    </w:p>
    <w:p w:rsidR="00AF75FE" w:rsidRDefault="00C94BB1">
      <w:pPr>
        <w:tabs>
          <w:tab w:val="left" w:pos="3558"/>
          <w:tab w:val="center" w:pos="4680"/>
        </w:tabs>
        <w:jc w:val="center"/>
        <w:rPr>
          <w:b/>
          <w:sz w:val="40"/>
          <w:szCs w:val="40"/>
        </w:rPr>
      </w:pPr>
      <w:r>
        <w:rPr>
          <w:b/>
          <w:noProof/>
          <w:sz w:val="40"/>
          <w:szCs w:val="40"/>
        </w:rPr>
        <w:lastRenderedPageBreak/>
        <w:drawing>
          <wp:inline distT="0" distB="0" distL="0" distR="0">
            <wp:extent cx="1098550" cy="1082040"/>
            <wp:effectExtent l="0" t="0" r="6350" b="381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rsidR="00AF75FE" w:rsidRDefault="00C94BB1">
      <w:pPr>
        <w:jc w:val="center"/>
        <w:rPr>
          <w:b/>
          <w:sz w:val="40"/>
          <w:szCs w:val="40"/>
        </w:rPr>
      </w:pPr>
      <w:r>
        <w:rPr>
          <w:b/>
          <w:sz w:val="40"/>
          <w:szCs w:val="40"/>
        </w:rPr>
        <w:t>MAHARASHTRA STATE</w:t>
      </w:r>
    </w:p>
    <w:p w:rsidR="00AF75FE" w:rsidRDefault="00C94BB1">
      <w:pPr>
        <w:jc w:val="center"/>
        <w:rPr>
          <w:b/>
          <w:sz w:val="40"/>
          <w:szCs w:val="40"/>
        </w:rPr>
      </w:pPr>
      <w:r>
        <w:rPr>
          <w:b/>
          <w:sz w:val="40"/>
          <w:szCs w:val="40"/>
        </w:rPr>
        <w:t>BOARD OF TECHNICAL EDUCATION</w:t>
      </w:r>
    </w:p>
    <w:p w:rsidR="00AF75FE" w:rsidRDefault="00C94BB1">
      <w:pPr>
        <w:jc w:val="center"/>
        <w:rPr>
          <w:b/>
          <w:sz w:val="40"/>
          <w:szCs w:val="40"/>
        </w:rPr>
      </w:pPr>
      <w:r>
        <w:rPr>
          <w:b/>
          <w:sz w:val="40"/>
          <w:szCs w:val="40"/>
        </w:rPr>
        <w:t>Certificate</w:t>
      </w:r>
    </w:p>
    <w:p w:rsidR="00AF75FE" w:rsidRDefault="00C94BB1">
      <w:pPr>
        <w:jc w:val="both"/>
        <w:rPr>
          <w:sz w:val="28"/>
          <w:szCs w:val="28"/>
        </w:rPr>
      </w:pPr>
      <w:r>
        <w:rPr>
          <w:sz w:val="28"/>
          <w:szCs w:val="28"/>
        </w:rPr>
        <w:t xml:space="preserve">This is to certify that </w:t>
      </w:r>
      <w:r w:rsidR="00417549">
        <w:rPr>
          <w:sz w:val="28"/>
          <w:szCs w:val="28"/>
        </w:rPr>
        <w:t xml:space="preserve">name </w:t>
      </w:r>
      <w:r w:rsidR="00417549" w:rsidRPr="00417549">
        <w:rPr>
          <w:b/>
          <w:bCs/>
          <w:sz w:val="28"/>
          <w:szCs w:val="28"/>
        </w:rPr>
        <w:t xml:space="preserve">Harsh, Amaan, </w:t>
      </w:r>
      <w:proofErr w:type="spellStart"/>
      <w:r w:rsidR="00417549" w:rsidRPr="00417549">
        <w:rPr>
          <w:b/>
          <w:bCs/>
          <w:sz w:val="28"/>
          <w:szCs w:val="28"/>
        </w:rPr>
        <w:t>Hifaz</w:t>
      </w:r>
      <w:proofErr w:type="spellEnd"/>
      <w:r w:rsidR="00417549" w:rsidRPr="00417549">
        <w:rPr>
          <w:b/>
          <w:bCs/>
          <w:sz w:val="28"/>
          <w:szCs w:val="28"/>
        </w:rPr>
        <w:t xml:space="preserve"> and </w:t>
      </w:r>
      <w:r w:rsidR="00417549">
        <w:rPr>
          <w:b/>
          <w:bCs/>
          <w:sz w:val="28"/>
          <w:szCs w:val="28"/>
        </w:rPr>
        <w:t>Vishal</w:t>
      </w:r>
      <w:r>
        <w:rPr>
          <w:sz w:val="28"/>
          <w:szCs w:val="28"/>
        </w:rPr>
        <w:t xml:space="preserve"> of </w:t>
      </w:r>
      <w:r>
        <w:rPr>
          <w:b/>
          <w:bCs/>
          <w:sz w:val="28"/>
          <w:szCs w:val="28"/>
        </w:rPr>
        <w:t>4</w:t>
      </w:r>
      <w:r>
        <w:rPr>
          <w:b/>
          <w:bCs/>
          <w:sz w:val="28"/>
          <w:szCs w:val="28"/>
          <w:vertAlign w:val="superscript"/>
        </w:rPr>
        <w:t>th</w:t>
      </w:r>
      <w:r>
        <w:rPr>
          <w:sz w:val="28"/>
          <w:szCs w:val="28"/>
        </w:rPr>
        <w:t xml:space="preserve">  Semester of Diploma in </w:t>
      </w:r>
      <w:r>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Pr>
          <w:b/>
          <w:bCs/>
          <w:sz w:val="28"/>
          <w:szCs w:val="28"/>
        </w:rPr>
        <w:t>SEN(22413)</w:t>
      </w:r>
      <w:r>
        <w:rPr>
          <w:sz w:val="28"/>
          <w:szCs w:val="28"/>
        </w:rPr>
        <w:t xml:space="preserve"> for the academic year </w:t>
      </w:r>
      <w:r>
        <w:rPr>
          <w:b/>
          <w:bCs/>
          <w:sz w:val="28"/>
          <w:szCs w:val="28"/>
        </w:rPr>
        <w:t>2019</w:t>
      </w:r>
      <w:r>
        <w:rPr>
          <w:sz w:val="28"/>
          <w:szCs w:val="28"/>
        </w:rPr>
        <w:t xml:space="preserve">- </w:t>
      </w:r>
      <w:r>
        <w:rPr>
          <w:b/>
          <w:bCs/>
          <w:sz w:val="28"/>
          <w:szCs w:val="28"/>
        </w:rPr>
        <w:t>2020</w:t>
      </w:r>
      <w:r>
        <w:rPr>
          <w:sz w:val="28"/>
          <w:szCs w:val="28"/>
        </w:rPr>
        <w:t xml:space="preserve"> as prescribed in the curriculum.</w:t>
      </w:r>
    </w:p>
    <w:p w:rsidR="00AF75FE" w:rsidRDefault="00AF75FE"/>
    <w:p w:rsidR="00AF75FE" w:rsidRDefault="00C94BB1">
      <w:pPr>
        <w:jc w:val="both"/>
        <w:rPr>
          <w:sz w:val="24"/>
          <w:szCs w:val="24"/>
        </w:rPr>
      </w:pPr>
      <w:r>
        <w:rPr>
          <w:sz w:val="24"/>
          <w:szCs w:val="24"/>
        </w:rPr>
        <w:t xml:space="preserve">Place: </w:t>
      </w:r>
      <w:r>
        <w:rPr>
          <w:b/>
          <w:bCs/>
          <w:sz w:val="24"/>
          <w:szCs w:val="24"/>
        </w:rPr>
        <w:t xml:space="preserve">Nanded </w:t>
      </w:r>
      <w:r>
        <w:rPr>
          <w:sz w:val="24"/>
          <w:szCs w:val="24"/>
        </w:rPr>
        <w:t xml:space="preserve">                                </w:t>
      </w:r>
    </w:p>
    <w:p w:rsidR="00AF75FE" w:rsidRDefault="00C94BB1">
      <w:pPr>
        <w:jc w:val="both"/>
      </w:pPr>
      <w:r>
        <w:rPr>
          <w:sz w:val="24"/>
          <w:szCs w:val="24"/>
        </w:rPr>
        <w:t xml:space="preserve">Date:                                     </w:t>
      </w:r>
    </w:p>
    <w:p w:rsidR="00AF75FE" w:rsidRDefault="00AF75FE"/>
    <w:p w:rsidR="00AF75FE" w:rsidRDefault="00C94BB1">
      <w:pPr>
        <w:jc w:val="both"/>
        <w:rPr>
          <w:b/>
          <w:sz w:val="32"/>
          <w:szCs w:val="32"/>
        </w:rPr>
      </w:pPr>
      <w:r>
        <w:rPr>
          <w:b/>
          <w:sz w:val="32"/>
          <w:szCs w:val="32"/>
        </w:rPr>
        <w:t>Subject Teacher                Head of the Department                              Principal</w:t>
      </w:r>
    </w:p>
    <w:p w:rsidR="00AF75FE" w:rsidRDefault="00C94BB1">
      <w:pPr>
        <w:jc w:val="both"/>
        <w:rPr>
          <w:b/>
          <w:bCs/>
          <w:sz w:val="24"/>
          <w:szCs w:val="24"/>
        </w:rPr>
      </w:pPr>
      <w:r>
        <w:rPr>
          <w:noProof/>
        </w:rPr>
        <mc:AlternateContent>
          <mc:Choice Requires="wps">
            <w:drawing>
              <wp:anchor distT="0" distB="0" distL="0" distR="0" simplePos="0" relativeHeight="251659264" behindDoc="0" locked="0" layoutInCell="1" allowOverlap="1">
                <wp:simplePos x="0" y="0"/>
                <wp:positionH relativeFrom="column">
                  <wp:posOffset>2347595</wp:posOffset>
                </wp:positionH>
                <wp:positionV relativeFrom="paragraph">
                  <wp:posOffset>281305</wp:posOffset>
                </wp:positionV>
                <wp:extent cx="1406525" cy="1380490"/>
                <wp:effectExtent l="0" t="0" r="3175" b="0"/>
                <wp:wrapNone/>
                <wp:docPr id="17"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1027" o:spid="_x0000_s1026" o:spt="3" type="#_x0000_t3" style="position:absolute;left:0pt;margin-left:184.85pt;margin-top:22.15pt;height:108.7pt;width:110.75pt;z-index:251659264;mso-width-relative:page;mso-height-relative:page;" filled="f" stroked="t" coordsize="21600,21600" o:gfxdata="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1vGbZAAAACgEAAA8AAAAAAAAAAQAgAAAAIgAAAGRy&#10;cy9kb3ducmV2LnhtbFBLAQIUABQAAAAIAIdO4kAq5cKPBAIAAO0DAAAOAAAAAAAAAAEAIAAAACgB&#10;AABkcnMvZTJvRG9jLnhtbFBLBQYAAAAABgAGAFkBAACeBQAAAAA=&#10;">
                <v:fill on="f" focussize="0,0"/>
                <v:stroke weight="2pt" color="#000000" joinstyle="round"/>
                <v:imagedata o:title=""/>
                <o:lock v:ext="edit" aspectratio="f"/>
              </v:shape>
            </w:pict>
          </mc:Fallback>
        </mc:AlternateContent>
      </w:r>
      <w:r>
        <w:rPr>
          <w:rFonts w:ascii="Times New Roman" w:hAnsi="Times New Roman" w:cs="Times New Roman"/>
          <w:b/>
          <w:sz w:val="24"/>
          <w:szCs w:val="24"/>
        </w:rPr>
        <w:t xml:space="preserve">     K.P.POPLE</w:t>
      </w:r>
      <w:r>
        <w:rPr>
          <w:b/>
          <w:bCs/>
          <w:sz w:val="24"/>
          <w:szCs w:val="24"/>
        </w:rPr>
        <w:t xml:space="preserve">                                            </w:t>
      </w:r>
      <w:proofErr w:type="spellStart"/>
      <w:r>
        <w:rPr>
          <w:b/>
          <w:bCs/>
          <w:sz w:val="24"/>
          <w:szCs w:val="24"/>
        </w:rPr>
        <w:t>Mr.S.N.Dhole</w:t>
      </w:r>
      <w:proofErr w:type="spellEnd"/>
      <w:r>
        <w:rPr>
          <w:b/>
          <w:bCs/>
          <w:sz w:val="24"/>
          <w:szCs w:val="24"/>
        </w:rPr>
        <w:t xml:space="preserve">                                                              </w:t>
      </w:r>
      <w:proofErr w:type="spellStart"/>
      <w:r>
        <w:rPr>
          <w:b/>
          <w:bCs/>
          <w:sz w:val="24"/>
          <w:szCs w:val="24"/>
        </w:rPr>
        <w:t>Dr.G.V.Garje</w:t>
      </w:r>
      <w:proofErr w:type="spellEnd"/>
    </w:p>
    <w:p w:rsidR="00AF75FE" w:rsidRDefault="00C94BB1">
      <w:pPr>
        <w:jc w:val="both"/>
        <w:rPr>
          <w:b/>
          <w:bCs/>
          <w:sz w:val="24"/>
          <w:szCs w:val="24"/>
        </w:rPr>
      </w:pPr>
      <w:r>
        <w:rPr>
          <w:b/>
          <w:bCs/>
          <w:sz w:val="24"/>
          <w:szCs w:val="24"/>
        </w:rPr>
        <w:t xml:space="preserve">                                                                                                                                            </w:t>
      </w: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sz w:val="24"/>
          <w:szCs w:val="24"/>
        </w:rPr>
      </w:pPr>
    </w:p>
    <w:p w:rsidR="00AF75FE" w:rsidRDefault="00AF75FE"/>
    <w:p w:rsidR="00AF75FE" w:rsidRDefault="00AF75FE">
      <w:pPr>
        <w:tabs>
          <w:tab w:val="left" w:pos="3323"/>
        </w:tabs>
        <w:jc w:val="center"/>
      </w:pPr>
    </w:p>
    <w:p w:rsidR="00AF75FE" w:rsidRDefault="00AF75FE">
      <w:pPr>
        <w:rPr>
          <w:rFonts w:ascii="Times New Roman" w:hAnsi="Times New Roman" w:cs="Times New Roman"/>
          <w:b/>
          <w:sz w:val="40"/>
          <w:szCs w:val="40"/>
          <w:u w:val="single"/>
        </w:rPr>
      </w:pPr>
    </w:p>
    <w:p w:rsidR="00AF75FE" w:rsidRDefault="00AF75FE">
      <w:pPr>
        <w:jc w:val="center"/>
        <w:rPr>
          <w:rFonts w:ascii="Times New Roman" w:hAnsi="Times New Roman" w:cs="Times New Roman"/>
          <w:b/>
          <w:sz w:val="40"/>
          <w:szCs w:val="40"/>
          <w:u w:val="single"/>
        </w:rPr>
      </w:pPr>
    </w:p>
    <w:p w:rsidR="00AF75FE" w:rsidRDefault="00C94BB1">
      <w:pPr>
        <w:jc w:val="center"/>
        <w:rPr>
          <w:rFonts w:ascii="Times New Roman" w:hAnsi="Times New Roman" w:cs="Times New Roman"/>
          <w:b/>
          <w:sz w:val="40"/>
          <w:szCs w:val="40"/>
          <w:u w:val="single"/>
        </w:rPr>
      </w:pPr>
      <w:r>
        <w:rPr>
          <w:rFonts w:ascii="Times New Roman" w:hAnsi="Times New Roman" w:cs="Times New Roman"/>
          <w:b/>
          <w:sz w:val="40"/>
          <w:szCs w:val="40"/>
          <w:u w:val="single"/>
        </w:rPr>
        <w:t>WEEKLY PROGRESS  REPORT</w:t>
      </w:r>
    </w:p>
    <w:p w:rsidR="00AF75FE" w:rsidRDefault="00C94BB1">
      <w:pPr>
        <w:rPr>
          <w:rFonts w:ascii="Times New Roman" w:hAnsi="Times New Roman" w:cs="Times New Roman"/>
          <w:b/>
          <w:sz w:val="52"/>
          <w:szCs w:val="52"/>
          <w:u w:val="double"/>
        </w:rPr>
      </w:pPr>
      <w:r>
        <w:rPr>
          <w:rFonts w:ascii="Times New Roman" w:hAnsi="Times New Roman" w:cs="Times New Roman"/>
          <w:b/>
          <w:sz w:val="40"/>
          <w:szCs w:val="40"/>
        </w:rPr>
        <w:t>TITLE OF THE MICRO PROJECT:-</w:t>
      </w:r>
      <w:r>
        <w:rPr>
          <w:rFonts w:ascii="Times New Roman" w:hAnsi="Times New Roman" w:cs="Times New Roman"/>
          <w:b/>
          <w:sz w:val="56"/>
          <w:szCs w:val="56"/>
          <w:u w:val="double"/>
        </w:rPr>
        <w:t xml:space="preserve"> </w:t>
      </w:r>
      <w:r>
        <w:rPr>
          <w:rFonts w:ascii="Times New Roman" w:hAnsi="Times New Roman" w:cs="Times New Roman"/>
          <w:b/>
          <w:sz w:val="44"/>
          <w:szCs w:val="44"/>
          <w:u w:val="double"/>
        </w:rPr>
        <w:t>Case study for online water management system.</w:t>
      </w:r>
    </w:p>
    <w:tbl>
      <w:tblPr>
        <w:tblStyle w:val="TableGrid"/>
        <w:tblW w:w="10493" w:type="dxa"/>
        <w:tblLayout w:type="fixed"/>
        <w:tblLook w:val="04A0" w:firstRow="1" w:lastRow="0" w:firstColumn="1" w:lastColumn="0" w:noHBand="0" w:noVBand="1"/>
      </w:tblPr>
      <w:tblGrid>
        <w:gridCol w:w="1501"/>
        <w:gridCol w:w="5099"/>
        <w:gridCol w:w="2410"/>
        <w:gridCol w:w="1483"/>
      </w:tblGrid>
      <w:tr w:rsidR="00AF75FE" w:rsidTr="00417549">
        <w:trPr>
          <w:trHeight w:val="516"/>
        </w:trPr>
        <w:tc>
          <w:tcPr>
            <w:tcW w:w="1501" w:type="dxa"/>
          </w:tcPr>
          <w:p w:rsidR="00AF75FE" w:rsidRDefault="00AF75FE">
            <w:pPr>
              <w:jc w:val="center"/>
              <w:rPr>
                <w:rFonts w:ascii="Times New Roman" w:hAnsi="Times New Roman" w:cs="Times New Roman"/>
                <w:b/>
              </w:rPr>
            </w:pPr>
          </w:p>
          <w:p w:rsidR="00AF75FE" w:rsidRDefault="00C94BB1">
            <w:pPr>
              <w:jc w:val="center"/>
              <w:rPr>
                <w:rFonts w:ascii="Times New Roman" w:hAnsi="Times New Roman" w:cs="Times New Roman"/>
                <w:b/>
              </w:rPr>
            </w:pPr>
            <w:r>
              <w:rPr>
                <w:rFonts w:ascii="Times New Roman" w:hAnsi="Times New Roman" w:cs="Times New Roman"/>
                <w:b/>
                <w:spacing w:val="204"/>
              </w:rPr>
              <w:t>WEE</w:t>
            </w:r>
            <w:r>
              <w:rPr>
                <w:rFonts w:ascii="Times New Roman" w:hAnsi="Times New Roman" w:cs="Times New Roman"/>
                <w:b/>
                <w:spacing w:val="3"/>
              </w:rPr>
              <w:t>K</w:t>
            </w:r>
          </w:p>
        </w:tc>
        <w:tc>
          <w:tcPr>
            <w:tcW w:w="5099" w:type="dxa"/>
          </w:tcPr>
          <w:p w:rsidR="00AF75FE" w:rsidRDefault="00AF75FE">
            <w:pPr>
              <w:jc w:val="center"/>
              <w:rPr>
                <w:rFonts w:ascii="Times New Roman" w:hAnsi="Times New Roman" w:cs="Times New Roman"/>
                <w:b/>
              </w:rPr>
            </w:pPr>
          </w:p>
          <w:p w:rsidR="00AF75FE" w:rsidRDefault="00C94BB1">
            <w:pPr>
              <w:jc w:val="center"/>
              <w:rPr>
                <w:rFonts w:ascii="Times New Roman" w:hAnsi="Times New Roman" w:cs="Times New Roman"/>
                <w:b/>
              </w:rPr>
            </w:pPr>
            <w:r>
              <w:rPr>
                <w:rFonts w:ascii="Times New Roman" w:hAnsi="Times New Roman" w:cs="Times New Roman"/>
                <w:b/>
                <w:spacing w:val="141"/>
              </w:rPr>
              <w:t>ACTIVITY PERFORME</w:t>
            </w:r>
            <w:r>
              <w:rPr>
                <w:rFonts w:ascii="Times New Roman" w:hAnsi="Times New Roman" w:cs="Times New Roman"/>
                <w:b/>
                <w:spacing w:val="7"/>
              </w:rPr>
              <w:t>D</w:t>
            </w:r>
          </w:p>
        </w:tc>
        <w:tc>
          <w:tcPr>
            <w:tcW w:w="2410" w:type="dxa"/>
          </w:tcPr>
          <w:p w:rsidR="00AF75FE" w:rsidRDefault="00AF75FE">
            <w:pPr>
              <w:jc w:val="center"/>
              <w:rPr>
                <w:rFonts w:ascii="Times New Roman" w:hAnsi="Times New Roman" w:cs="Times New Roman"/>
                <w:b/>
              </w:rPr>
            </w:pPr>
          </w:p>
          <w:p w:rsidR="00AF75FE" w:rsidRDefault="00C94BB1">
            <w:pPr>
              <w:jc w:val="center"/>
              <w:rPr>
                <w:rFonts w:ascii="Times New Roman" w:hAnsi="Times New Roman" w:cs="Times New Roman"/>
                <w:b/>
              </w:rPr>
            </w:pPr>
            <w:r>
              <w:rPr>
                <w:rFonts w:ascii="Times New Roman" w:hAnsi="Times New Roman" w:cs="Times New Roman"/>
                <w:b/>
                <w:spacing w:val="46"/>
              </w:rPr>
              <w:t>SIGN OF GUID</w:t>
            </w:r>
            <w:r>
              <w:rPr>
                <w:rFonts w:ascii="Times New Roman" w:hAnsi="Times New Roman" w:cs="Times New Roman"/>
                <w:b/>
                <w:spacing w:val="2"/>
              </w:rPr>
              <w:t>E</w:t>
            </w:r>
          </w:p>
        </w:tc>
        <w:tc>
          <w:tcPr>
            <w:tcW w:w="1483" w:type="dxa"/>
          </w:tcPr>
          <w:p w:rsidR="00AF75FE" w:rsidRDefault="00AF75FE">
            <w:pPr>
              <w:rPr>
                <w:rFonts w:ascii="Times New Roman" w:hAnsi="Times New Roman" w:cs="Times New Roman"/>
                <w:b/>
              </w:rPr>
            </w:pPr>
          </w:p>
          <w:p w:rsidR="00AF75FE" w:rsidRDefault="00C94BB1">
            <w:pPr>
              <w:rPr>
                <w:rFonts w:ascii="Times New Roman" w:hAnsi="Times New Roman" w:cs="Times New Roman"/>
                <w:b/>
              </w:rPr>
            </w:pPr>
            <w:r>
              <w:rPr>
                <w:rFonts w:ascii="Times New Roman" w:hAnsi="Times New Roman" w:cs="Times New Roman"/>
                <w:b/>
                <w:spacing w:val="6"/>
                <w:w w:val="98"/>
              </w:rPr>
              <w:t xml:space="preserve">           DATE</w:t>
            </w:r>
          </w:p>
        </w:tc>
      </w:tr>
      <w:tr w:rsidR="00AF75FE" w:rsidTr="00417549">
        <w:trPr>
          <w:trHeight w:val="261"/>
        </w:trPr>
        <w:tc>
          <w:tcPr>
            <w:tcW w:w="1501" w:type="dxa"/>
          </w:tcPr>
          <w:p w:rsidR="00AF75FE" w:rsidRDefault="00C94BB1">
            <w:pPr>
              <w:ind w:left="720" w:hanging="720"/>
              <w:rPr>
                <w:rFonts w:ascii="Times New Roman" w:hAnsi="Times New Roman" w:cs="Times New Roman"/>
                <w:b/>
                <w:vertAlign w:val="superscript"/>
              </w:rPr>
            </w:pPr>
            <w:r>
              <w:rPr>
                <w:rFonts w:ascii="Times New Roman" w:hAnsi="Times New Roman" w:cs="Times New Roman"/>
                <w:b/>
              </w:rPr>
              <w:t>1</w:t>
            </w:r>
            <w:r>
              <w:rPr>
                <w:rFonts w:ascii="Times New Roman" w:hAnsi="Times New Roman" w:cs="Times New Roman"/>
                <w:b/>
                <w:vertAlign w:val="superscript"/>
              </w:rPr>
              <w:t>ST</w:t>
            </w:r>
          </w:p>
        </w:tc>
        <w:tc>
          <w:tcPr>
            <w:tcW w:w="5099" w:type="dxa"/>
          </w:tcPr>
          <w:p w:rsidR="00AF75FE" w:rsidRDefault="00C94BB1">
            <w:pPr>
              <w:rPr>
                <w:rFonts w:ascii="Times New Roman" w:hAnsi="Times New Roman" w:cs="Times New Roman"/>
                <w:b/>
              </w:rPr>
            </w:pPr>
            <w:r>
              <w:rPr>
                <w:rFonts w:ascii="Times New Roman" w:hAnsi="Times New Roman" w:cs="Times New Roman"/>
                <w:b/>
              </w:rPr>
              <w:t>Discussion and finalization of Topic</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13/11/19</w:t>
            </w: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2</w:t>
            </w:r>
            <w:r>
              <w:rPr>
                <w:rFonts w:ascii="Times New Roman" w:hAnsi="Times New Roman" w:cs="Times New Roman"/>
                <w:b/>
                <w:vertAlign w:val="superscript"/>
              </w:rPr>
              <w:t>N</w:t>
            </w:r>
            <w:r w:rsidR="00C94BB1">
              <w:rPr>
                <w:rFonts w:ascii="Times New Roman" w:hAnsi="Times New Roman" w:cs="Times New Roman"/>
                <w:b/>
                <w:vertAlign w:val="superscript"/>
              </w:rPr>
              <w:t>D</w:t>
            </w:r>
          </w:p>
        </w:tc>
        <w:tc>
          <w:tcPr>
            <w:tcW w:w="5099" w:type="dxa"/>
          </w:tcPr>
          <w:p w:rsidR="00AF75FE" w:rsidRDefault="00C94BB1">
            <w:pPr>
              <w:rPr>
                <w:rFonts w:ascii="Times New Roman" w:hAnsi="Times New Roman" w:cs="Times New Roman"/>
                <w:b/>
              </w:rPr>
            </w:pPr>
            <w:r>
              <w:rPr>
                <w:rFonts w:ascii="Times New Roman" w:hAnsi="Times New Roman" w:cs="Times New Roman"/>
                <w:b/>
              </w:rPr>
              <w:t>Preparation and submission of Abstract</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20/11/19</w:t>
            </w:r>
          </w:p>
        </w:tc>
      </w:tr>
      <w:tr w:rsidR="00AF75FE" w:rsidTr="00417549">
        <w:trPr>
          <w:trHeight w:val="261"/>
        </w:trPr>
        <w:tc>
          <w:tcPr>
            <w:tcW w:w="1501" w:type="dxa"/>
          </w:tcPr>
          <w:p w:rsidR="00AF75FE" w:rsidRDefault="00417549">
            <w:pPr>
              <w:rPr>
                <w:rFonts w:ascii="Times New Roman" w:hAnsi="Times New Roman" w:cs="Times New Roman"/>
                <w:b/>
              </w:rPr>
            </w:pPr>
            <w:r>
              <w:rPr>
                <w:rFonts w:ascii="Times New Roman" w:hAnsi="Times New Roman" w:cs="Times New Roman"/>
                <w:b/>
              </w:rPr>
              <w:t>3</w:t>
            </w:r>
            <w:r>
              <w:rPr>
                <w:rFonts w:ascii="Times New Roman" w:hAnsi="Times New Roman" w:cs="Times New Roman"/>
                <w:b/>
                <w:vertAlign w:val="superscript"/>
              </w:rPr>
              <w:t>RD</w:t>
            </w:r>
          </w:p>
        </w:tc>
        <w:tc>
          <w:tcPr>
            <w:tcW w:w="5099" w:type="dxa"/>
          </w:tcPr>
          <w:p w:rsidR="00AF75FE" w:rsidRDefault="00C94BB1">
            <w:pPr>
              <w:rPr>
                <w:rFonts w:ascii="Times New Roman" w:hAnsi="Times New Roman" w:cs="Times New Roman"/>
                <w:b/>
              </w:rPr>
            </w:pPr>
            <w:r>
              <w:rPr>
                <w:rFonts w:ascii="Times New Roman" w:hAnsi="Times New Roman" w:cs="Times New Roman"/>
                <w:b/>
              </w:rPr>
              <w:t>Literature Review</w:t>
            </w:r>
          </w:p>
        </w:tc>
        <w:tc>
          <w:tcPr>
            <w:tcW w:w="2410" w:type="dxa"/>
          </w:tcPr>
          <w:p w:rsidR="00AF75FE" w:rsidRDefault="00AF75FE">
            <w:pPr>
              <w:rPr>
                <w:rFonts w:ascii="Times New Roman" w:hAnsi="Times New Roman" w:cs="Times New Roman"/>
                <w:b/>
              </w:rPr>
            </w:pPr>
          </w:p>
        </w:tc>
        <w:tc>
          <w:tcPr>
            <w:tcW w:w="1483" w:type="dxa"/>
          </w:tcPr>
          <w:p w:rsidR="00AF75FE" w:rsidRDefault="00AF75FE">
            <w:pPr>
              <w:rPr>
                <w:rFonts w:ascii="Times New Roman" w:hAnsi="Times New Roman" w:cs="Times New Roman"/>
                <w:b/>
              </w:rPr>
            </w:pP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4</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Collection of Data</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23/12/19</w:t>
            </w:r>
          </w:p>
        </w:tc>
      </w:tr>
      <w:tr w:rsidR="00AF75FE" w:rsidTr="00417549">
        <w:trPr>
          <w:trHeight w:val="261"/>
        </w:trPr>
        <w:tc>
          <w:tcPr>
            <w:tcW w:w="1501" w:type="dxa"/>
          </w:tcPr>
          <w:p w:rsidR="00AF75FE" w:rsidRDefault="00417549">
            <w:pPr>
              <w:rPr>
                <w:rFonts w:ascii="Times New Roman" w:hAnsi="Times New Roman" w:cs="Times New Roman"/>
                <w:b/>
              </w:rPr>
            </w:pPr>
            <w:r>
              <w:rPr>
                <w:rFonts w:ascii="Times New Roman" w:hAnsi="Times New Roman" w:cs="Times New Roman"/>
                <w:b/>
              </w:rPr>
              <w:t>5</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Discussion and Outline of Content</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30/12/19</w:t>
            </w: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6</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Formulation of Content</w:t>
            </w:r>
          </w:p>
        </w:tc>
        <w:tc>
          <w:tcPr>
            <w:tcW w:w="2410" w:type="dxa"/>
          </w:tcPr>
          <w:p w:rsidR="00AF75FE" w:rsidRDefault="00AF75FE">
            <w:pPr>
              <w:rPr>
                <w:rFonts w:ascii="Times New Roman" w:hAnsi="Times New Roman" w:cs="Times New Roman"/>
                <w:b/>
              </w:rPr>
            </w:pPr>
          </w:p>
        </w:tc>
        <w:tc>
          <w:tcPr>
            <w:tcW w:w="1483" w:type="dxa"/>
          </w:tcPr>
          <w:p w:rsidR="00AF75FE" w:rsidRDefault="00AF75FE">
            <w:pPr>
              <w:rPr>
                <w:rFonts w:ascii="Times New Roman" w:hAnsi="Times New Roman" w:cs="Times New Roman"/>
                <w:b/>
              </w:rPr>
            </w:pP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7</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Editing and 1</w:t>
            </w:r>
            <w:r>
              <w:rPr>
                <w:rFonts w:ascii="Times New Roman" w:hAnsi="Times New Roman" w:cs="Times New Roman"/>
                <w:b/>
                <w:vertAlign w:val="superscript"/>
              </w:rPr>
              <w:t>st</w:t>
            </w:r>
            <w:r>
              <w:rPr>
                <w:rFonts w:ascii="Times New Roman" w:hAnsi="Times New Roman" w:cs="Times New Roman"/>
                <w:b/>
              </w:rPr>
              <w:t xml:space="preserve"> Proof Reading of Content</w:t>
            </w:r>
          </w:p>
        </w:tc>
        <w:tc>
          <w:tcPr>
            <w:tcW w:w="2410" w:type="dxa"/>
          </w:tcPr>
          <w:p w:rsidR="00AF75FE" w:rsidRDefault="00AF75FE">
            <w:pPr>
              <w:rPr>
                <w:rFonts w:ascii="Times New Roman" w:hAnsi="Times New Roman" w:cs="Times New Roman"/>
                <w:b/>
              </w:rPr>
            </w:pPr>
          </w:p>
        </w:tc>
        <w:tc>
          <w:tcPr>
            <w:tcW w:w="1483" w:type="dxa"/>
          </w:tcPr>
          <w:p w:rsidR="00AF75FE" w:rsidRDefault="00AF75FE">
            <w:pPr>
              <w:rPr>
                <w:rFonts w:ascii="Times New Roman" w:hAnsi="Times New Roman" w:cs="Times New Roman"/>
                <w:b/>
              </w:rPr>
            </w:pPr>
          </w:p>
        </w:tc>
      </w:tr>
      <w:tr w:rsidR="00AF75FE" w:rsidTr="00417549">
        <w:trPr>
          <w:trHeight w:val="261"/>
        </w:trPr>
        <w:tc>
          <w:tcPr>
            <w:tcW w:w="1501" w:type="dxa"/>
          </w:tcPr>
          <w:p w:rsidR="00AF75FE" w:rsidRDefault="00417549">
            <w:pPr>
              <w:rPr>
                <w:rFonts w:ascii="Times New Roman" w:hAnsi="Times New Roman" w:cs="Times New Roman"/>
                <w:b/>
              </w:rPr>
            </w:pPr>
            <w:r>
              <w:rPr>
                <w:rFonts w:ascii="Times New Roman" w:hAnsi="Times New Roman" w:cs="Times New Roman"/>
                <w:b/>
              </w:rPr>
              <w:t>8</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Editing and 2</w:t>
            </w:r>
            <w:r>
              <w:rPr>
                <w:rFonts w:ascii="Times New Roman" w:hAnsi="Times New Roman" w:cs="Times New Roman"/>
                <w:b/>
                <w:vertAlign w:val="superscript"/>
              </w:rPr>
              <w:t>nd</w:t>
            </w:r>
            <w:r>
              <w:rPr>
                <w:rFonts w:ascii="Times New Roman" w:hAnsi="Times New Roman" w:cs="Times New Roman"/>
                <w:b/>
              </w:rPr>
              <w:t xml:space="preserve"> Proof Reading of Content</w:t>
            </w:r>
          </w:p>
        </w:tc>
        <w:tc>
          <w:tcPr>
            <w:tcW w:w="2410" w:type="dxa"/>
          </w:tcPr>
          <w:p w:rsidR="00AF75FE" w:rsidRDefault="00AF75FE">
            <w:pPr>
              <w:rPr>
                <w:rFonts w:ascii="Times New Roman" w:hAnsi="Times New Roman" w:cs="Times New Roman"/>
                <w:b/>
              </w:rPr>
            </w:pPr>
          </w:p>
        </w:tc>
        <w:tc>
          <w:tcPr>
            <w:tcW w:w="1483" w:type="dxa"/>
          </w:tcPr>
          <w:p w:rsidR="00AF75FE" w:rsidRDefault="00AF75FE">
            <w:pPr>
              <w:rPr>
                <w:rFonts w:ascii="Times New Roman" w:hAnsi="Times New Roman" w:cs="Times New Roman"/>
                <w:b/>
              </w:rPr>
            </w:pP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9</w:t>
            </w:r>
            <w:r w:rsidR="00C94BB1">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 xml:space="preserve">Compilation of Report and Presentation </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11/3/20</w:t>
            </w:r>
          </w:p>
        </w:tc>
      </w:tr>
      <w:tr w:rsidR="00AF75FE" w:rsidTr="00417549">
        <w:trPr>
          <w:trHeight w:val="261"/>
        </w:trPr>
        <w:tc>
          <w:tcPr>
            <w:tcW w:w="1501" w:type="dxa"/>
          </w:tcPr>
          <w:p w:rsidR="00AF75FE" w:rsidRDefault="00C94BB1">
            <w:pPr>
              <w:rPr>
                <w:rFonts w:ascii="Times New Roman" w:hAnsi="Times New Roman" w:cs="Times New Roman"/>
                <w:b/>
              </w:rPr>
            </w:pPr>
            <w:r>
              <w:rPr>
                <w:rFonts w:ascii="Times New Roman" w:hAnsi="Times New Roman" w:cs="Times New Roman"/>
                <w:b/>
              </w:rPr>
              <w:t>1</w:t>
            </w:r>
            <w:r w:rsidR="00417549">
              <w:rPr>
                <w:rFonts w:ascii="Times New Roman" w:hAnsi="Times New Roman" w:cs="Times New Roman"/>
                <w:b/>
              </w:rPr>
              <w:t>0</w:t>
            </w:r>
            <w:r>
              <w:rPr>
                <w:rFonts w:ascii="Times New Roman" w:hAnsi="Times New Roman" w:cs="Times New Roman"/>
                <w:b/>
                <w:vertAlign w:val="superscript"/>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Seminar</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16/3/20</w:t>
            </w:r>
          </w:p>
        </w:tc>
      </w:tr>
      <w:tr w:rsidR="00AF75FE" w:rsidTr="00417549">
        <w:trPr>
          <w:trHeight w:val="254"/>
        </w:trPr>
        <w:tc>
          <w:tcPr>
            <w:tcW w:w="1501" w:type="dxa"/>
          </w:tcPr>
          <w:p w:rsidR="00AF75FE" w:rsidRDefault="00417549">
            <w:pPr>
              <w:rPr>
                <w:rFonts w:ascii="Times New Roman" w:hAnsi="Times New Roman" w:cs="Times New Roman"/>
                <w:b/>
              </w:rPr>
            </w:pPr>
            <w:r>
              <w:rPr>
                <w:rFonts w:ascii="Times New Roman" w:hAnsi="Times New Roman" w:cs="Times New Roman"/>
                <w:b/>
              </w:rPr>
              <w:t>11</w:t>
            </w:r>
            <w:r w:rsidR="00C94BB1">
              <w:rPr>
                <w:rFonts w:ascii="Times New Roman" w:hAnsi="Times New Roman" w:cs="Times New Roman"/>
                <w:b/>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Viva-voce</w:t>
            </w:r>
          </w:p>
        </w:tc>
        <w:tc>
          <w:tcPr>
            <w:tcW w:w="2410" w:type="dxa"/>
          </w:tcPr>
          <w:p w:rsidR="00AF75FE" w:rsidRDefault="00AF75FE">
            <w:pPr>
              <w:rPr>
                <w:rFonts w:ascii="Times New Roman" w:hAnsi="Times New Roman" w:cs="Times New Roman"/>
                <w:b/>
              </w:rPr>
            </w:pPr>
          </w:p>
        </w:tc>
        <w:tc>
          <w:tcPr>
            <w:tcW w:w="1483" w:type="dxa"/>
          </w:tcPr>
          <w:p w:rsidR="00AF75FE" w:rsidRDefault="00AF75FE">
            <w:pPr>
              <w:rPr>
                <w:rFonts w:ascii="Times New Roman" w:hAnsi="Times New Roman" w:cs="Times New Roman"/>
                <w:b/>
              </w:rPr>
            </w:pPr>
          </w:p>
        </w:tc>
      </w:tr>
      <w:tr w:rsidR="00AF75FE" w:rsidTr="00417549">
        <w:trPr>
          <w:trHeight w:val="254"/>
        </w:trPr>
        <w:tc>
          <w:tcPr>
            <w:tcW w:w="1501" w:type="dxa"/>
          </w:tcPr>
          <w:p w:rsidR="00AF75FE" w:rsidRDefault="00C94BB1">
            <w:pPr>
              <w:rPr>
                <w:rFonts w:ascii="Times New Roman" w:hAnsi="Times New Roman" w:cs="Times New Roman"/>
                <w:b/>
              </w:rPr>
            </w:pPr>
            <w:r>
              <w:rPr>
                <w:rFonts w:ascii="Times New Roman" w:hAnsi="Times New Roman" w:cs="Times New Roman"/>
                <w:b/>
              </w:rPr>
              <w:t>1</w:t>
            </w:r>
            <w:r w:rsidR="00417549">
              <w:rPr>
                <w:rFonts w:ascii="Times New Roman" w:hAnsi="Times New Roman" w:cs="Times New Roman"/>
                <w:b/>
              </w:rPr>
              <w:t>2</w:t>
            </w:r>
            <w:r>
              <w:rPr>
                <w:rFonts w:ascii="Times New Roman" w:hAnsi="Times New Roman" w:cs="Times New Roman"/>
                <w:b/>
              </w:rPr>
              <w:t>TH</w:t>
            </w:r>
          </w:p>
        </w:tc>
        <w:tc>
          <w:tcPr>
            <w:tcW w:w="5099" w:type="dxa"/>
          </w:tcPr>
          <w:p w:rsidR="00AF75FE" w:rsidRDefault="00C94BB1">
            <w:pPr>
              <w:rPr>
                <w:rFonts w:ascii="Times New Roman" w:hAnsi="Times New Roman" w:cs="Times New Roman"/>
                <w:b/>
              </w:rPr>
            </w:pPr>
            <w:r>
              <w:rPr>
                <w:rFonts w:ascii="Times New Roman" w:hAnsi="Times New Roman" w:cs="Times New Roman"/>
                <w:b/>
              </w:rPr>
              <w:t>Final submission of Micro project</w:t>
            </w:r>
          </w:p>
        </w:tc>
        <w:tc>
          <w:tcPr>
            <w:tcW w:w="2410" w:type="dxa"/>
          </w:tcPr>
          <w:p w:rsidR="00AF75FE" w:rsidRDefault="00AF75FE">
            <w:pPr>
              <w:rPr>
                <w:rFonts w:ascii="Times New Roman" w:hAnsi="Times New Roman" w:cs="Times New Roman"/>
                <w:b/>
              </w:rPr>
            </w:pPr>
          </w:p>
        </w:tc>
        <w:tc>
          <w:tcPr>
            <w:tcW w:w="1483" w:type="dxa"/>
          </w:tcPr>
          <w:p w:rsidR="00AF75FE" w:rsidRDefault="00417549">
            <w:pPr>
              <w:rPr>
                <w:rFonts w:ascii="Times New Roman" w:hAnsi="Times New Roman" w:cs="Times New Roman"/>
                <w:b/>
              </w:rPr>
            </w:pPr>
            <w:r>
              <w:rPr>
                <w:rFonts w:ascii="Times New Roman" w:hAnsi="Times New Roman" w:cs="Times New Roman"/>
                <w:b/>
              </w:rPr>
              <w:t>16/3/20</w:t>
            </w:r>
          </w:p>
        </w:tc>
      </w:tr>
    </w:tbl>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C94BB1">
      <w:pPr>
        <w:rPr>
          <w:rFonts w:ascii="Times New Roman" w:hAnsi="Times New Roman" w:cs="Times New Roman"/>
          <w:b/>
        </w:rPr>
      </w:pPr>
      <w:r>
        <w:rPr>
          <w:rFonts w:ascii="Times New Roman" w:hAnsi="Times New Roman" w:cs="Times New Roman"/>
          <w:b/>
        </w:rPr>
        <w:t>Sign of the student                                                                                                                  Sign of the faculty</w:t>
      </w:r>
    </w:p>
    <w:p w:rsidR="00AF75FE" w:rsidRDefault="00C94BB1">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4"/>
          <w:szCs w:val="24"/>
        </w:rPr>
        <w:t>K.P.POPLE</w:t>
      </w:r>
    </w:p>
    <w:p w:rsidR="00AF75FE" w:rsidRDefault="00AF75FE">
      <w:pPr>
        <w:rPr>
          <w:rFonts w:ascii="Times New Roman" w:hAnsi="Times New Roman" w:cs="Times New Roman"/>
          <w:b/>
          <w:sz w:val="40"/>
          <w:szCs w:val="40"/>
          <w:u w:val="single"/>
        </w:rPr>
      </w:pPr>
    </w:p>
    <w:p w:rsidR="00417549" w:rsidRDefault="00417549">
      <w:pPr>
        <w:rPr>
          <w:rFonts w:ascii="Times New Roman" w:hAnsi="Times New Roman" w:cs="Times New Roman"/>
          <w:b/>
          <w:sz w:val="40"/>
          <w:szCs w:val="40"/>
          <w:u w:val="single"/>
        </w:rPr>
      </w:pPr>
    </w:p>
    <w:p w:rsidR="00AF75FE" w:rsidRDefault="00C94BB1">
      <w:pPr>
        <w:spacing w:line="240" w:lineRule="auto"/>
        <w:ind w:left="3600" w:firstLine="720"/>
        <w:rPr>
          <w:rFonts w:ascii="Times New Roman" w:hAnsi="Times New Roman" w:cs="Times New Roman"/>
          <w:b/>
          <w:sz w:val="28"/>
          <w:szCs w:val="28"/>
        </w:rPr>
      </w:pPr>
      <w:r>
        <w:rPr>
          <w:rFonts w:ascii="Times New Roman" w:hAnsi="Times New Roman" w:cs="Times New Roman"/>
          <w:b/>
          <w:sz w:val="28"/>
          <w:szCs w:val="28"/>
        </w:rPr>
        <w:lastRenderedPageBreak/>
        <w:t>ANEEXURE II</w:t>
      </w:r>
    </w:p>
    <w:p w:rsidR="00AF75FE" w:rsidRDefault="00C94BB1">
      <w:pPr>
        <w:spacing w:line="240" w:lineRule="auto"/>
        <w:ind w:left="2880"/>
        <w:rPr>
          <w:rFonts w:ascii="Times New Roman" w:hAnsi="Times New Roman" w:cs="Times New Roman"/>
          <w:b/>
          <w:sz w:val="24"/>
          <w:szCs w:val="24"/>
        </w:rPr>
      </w:pPr>
      <w:r>
        <w:rPr>
          <w:rFonts w:ascii="Times New Roman" w:hAnsi="Times New Roman" w:cs="Times New Roman"/>
          <w:b/>
          <w:sz w:val="24"/>
          <w:szCs w:val="24"/>
        </w:rPr>
        <w:t xml:space="preserve">     Evaluation Sheet for the Micro Project</w:t>
      </w:r>
    </w:p>
    <w:p w:rsidR="00AF75FE" w:rsidRDefault="00C94BB1">
      <w:pPr>
        <w:spacing w:line="240" w:lineRule="auto"/>
        <w:rPr>
          <w:rFonts w:ascii="Times New Roman" w:hAnsi="Times New Roman" w:cs="Times New Roman"/>
          <w:b/>
          <w:sz w:val="24"/>
          <w:szCs w:val="24"/>
        </w:rPr>
      </w:pPr>
      <w:r>
        <w:rPr>
          <w:rFonts w:ascii="Times New Roman" w:hAnsi="Times New Roman" w:cs="Times New Roman"/>
          <w:b/>
          <w:sz w:val="24"/>
          <w:szCs w:val="24"/>
        </w:rPr>
        <w:t>Academic Year: 2019-2020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Name of the Faculty: K.P.POPLE </w:t>
      </w:r>
    </w:p>
    <w:p w:rsidR="00AF75FE" w:rsidRDefault="00C94BB1">
      <w:pPr>
        <w:spacing w:line="240" w:lineRule="auto"/>
        <w:rPr>
          <w:rFonts w:ascii="Times New Roman" w:hAnsi="Times New Roman" w:cs="Times New Roman"/>
          <w:b/>
          <w:sz w:val="24"/>
          <w:szCs w:val="24"/>
        </w:rPr>
      </w:pPr>
      <w:r>
        <w:rPr>
          <w:rFonts w:ascii="Times New Roman" w:hAnsi="Times New Roman" w:cs="Times New Roman"/>
          <w:b/>
          <w:sz w:val="24"/>
          <w:szCs w:val="24"/>
        </w:rPr>
        <w:t>Course: SEN</w:t>
      </w:r>
      <w:r>
        <w:rPr>
          <w:rFonts w:ascii="Times New Roman" w:hAnsi="Times New Roman" w:cs="Times New Roman"/>
          <w:b/>
          <w:sz w:val="24"/>
          <w:szCs w:val="24"/>
        </w:rPr>
        <w:tab/>
      </w:r>
      <w:r>
        <w:rPr>
          <w:rFonts w:ascii="Times New Roman" w:hAnsi="Times New Roman" w:cs="Times New Roman"/>
          <w:b/>
          <w:sz w:val="24"/>
          <w:szCs w:val="24"/>
        </w:rPr>
        <w:tab/>
        <w:t xml:space="preserve">                         Course code:22413</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Semester: IV</w:t>
      </w:r>
    </w:p>
    <w:p w:rsidR="00AF75FE" w:rsidRDefault="00C94BB1">
      <w:pPr>
        <w:rPr>
          <w:rFonts w:ascii="Times New Roman" w:hAnsi="Times New Roman" w:cs="Times New Roman"/>
          <w:b/>
          <w:sz w:val="52"/>
          <w:szCs w:val="52"/>
          <w:u w:val="double"/>
        </w:rPr>
      </w:pPr>
      <w:r>
        <w:rPr>
          <w:rFonts w:ascii="Times New Roman" w:hAnsi="Times New Roman" w:cs="Times New Roman"/>
          <w:b/>
          <w:sz w:val="24"/>
          <w:szCs w:val="24"/>
        </w:rPr>
        <w:t>Title of the project:</w:t>
      </w:r>
      <w:r>
        <w:rPr>
          <w:rFonts w:ascii="Times New Roman" w:hAnsi="Times New Roman" w:cs="Times New Roman"/>
          <w:b/>
          <w:sz w:val="40"/>
          <w:szCs w:val="40"/>
        </w:rPr>
        <w:t xml:space="preserve"> </w:t>
      </w:r>
      <w:r>
        <w:rPr>
          <w:rFonts w:ascii="Times New Roman" w:hAnsi="Times New Roman" w:cs="Times New Roman"/>
          <w:b/>
          <w:sz w:val="28"/>
          <w:szCs w:val="28"/>
          <w:u w:val="single"/>
        </w:rPr>
        <w:t>Case study for online water management system.</w:t>
      </w:r>
    </w:p>
    <w:p w:rsidR="00AF75FE" w:rsidRDefault="00C94BB1">
      <w:pPr>
        <w:spacing w:line="240" w:lineRule="auto"/>
        <w:rPr>
          <w:rFonts w:ascii="Times New Roman" w:hAnsi="Times New Roman" w:cs="Times New Roman"/>
          <w:b/>
          <w:sz w:val="24"/>
          <w:szCs w:val="24"/>
        </w:rPr>
      </w:pPr>
      <w:r>
        <w:rPr>
          <w:rFonts w:ascii="Times New Roman" w:hAnsi="Times New Roman" w:cs="Times New Roman"/>
          <w:b/>
          <w:sz w:val="24"/>
          <w:szCs w:val="24"/>
        </w:rPr>
        <w:t>Cos addressed by Micro Project:</w:t>
      </w:r>
    </w:p>
    <w:p w:rsidR="00AF75FE" w:rsidRDefault="00C94BB1">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A:Select suitable software process model for software development.</w:t>
      </w:r>
    </w:p>
    <w:p w:rsidR="00AF75FE" w:rsidRDefault="00C94BB1">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B:Prepare software requirement specification.</w:t>
      </w:r>
    </w:p>
    <w:p w:rsidR="00AF75FE" w:rsidRDefault="00C94BB1">
      <w:pPr>
        <w:widowControl w:val="0"/>
        <w:autoSpaceDE w:val="0"/>
        <w:autoSpaceDN w:val="0"/>
        <w:adjustRightInd w:val="0"/>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C:Use </w:t>
      </w:r>
      <w:proofErr w:type="spellStart"/>
      <w:r>
        <w:rPr>
          <w:rFonts w:ascii="Times New Roman" w:hAnsi="Times New Roman" w:cs="Times New Roman"/>
          <w:bCs/>
          <w:color w:val="000000" w:themeColor="text1"/>
          <w:sz w:val="24"/>
          <w:szCs w:val="24"/>
        </w:rPr>
        <w:t>softwa</w:t>
      </w:r>
      <w:proofErr w:type="spellEnd"/>
    </w:p>
    <w:p w:rsidR="00AF75FE" w:rsidRDefault="00C94BB1">
      <w:pPr>
        <w:widowControl w:val="0"/>
        <w:autoSpaceDE w:val="0"/>
        <w:autoSpaceDN w:val="0"/>
        <w:adjustRightInd w:val="0"/>
        <w:spacing w:after="0" w:line="240" w:lineRule="auto"/>
        <w:jc w:val="both"/>
        <w:rPr>
          <w:rStyle w:val="apple-converted-space"/>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w:t>
      </w:r>
    </w:p>
    <w:p w:rsidR="00AF75FE" w:rsidRDefault="00AF75FE">
      <w:pPr>
        <w:widowControl w:val="0"/>
        <w:autoSpaceDE w:val="0"/>
        <w:autoSpaceDN w:val="0"/>
        <w:adjustRightInd w:val="0"/>
        <w:spacing w:after="0" w:line="240" w:lineRule="auto"/>
        <w:jc w:val="both"/>
        <w:rPr>
          <w:rFonts w:ascii="Times New Roman" w:hAnsi="Times New Roman" w:cs="Times New Roman"/>
          <w:b/>
          <w:color w:val="000000" w:themeColor="text1"/>
          <w:sz w:val="24"/>
          <w:szCs w:val="24"/>
        </w:rPr>
      </w:pPr>
    </w:p>
    <w:p w:rsidR="00AF75FE" w:rsidRDefault="00C94BB1">
      <w:pPr>
        <w:spacing w:line="240" w:lineRule="auto"/>
        <w:rPr>
          <w:rFonts w:ascii="Times New Roman" w:hAnsi="Times New Roman" w:cs="Times New Roman"/>
          <w:b/>
          <w:sz w:val="24"/>
          <w:szCs w:val="24"/>
        </w:rPr>
      </w:pPr>
      <w:r>
        <w:rPr>
          <w:rFonts w:ascii="Times New Roman" w:hAnsi="Times New Roman" w:cs="Times New Roman"/>
          <w:b/>
          <w:sz w:val="24"/>
          <w:szCs w:val="24"/>
        </w:rPr>
        <w:t>Major learning outcomes achieved by students by doing the project</w:t>
      </w:r>
    </w:p>
    <w:p w:rsidR="00AF75FE" w:rsidRDefault="00C94BB1">
      <w:pPr>
        <w:pStyle w:val="ListParagraph"/>
        <w:numPr>
          <w:ilvl w:val="0"/>
          <w:numId w:val="1"/>
        </w:num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Practical outcome:</w:t>
      </w:r>
    </w:p>
    <w:p w:rsidR="00AF75FE" w:rsidRDefault="00C94BB1">
      <w:pPr>
        <w:pStyle w:val="TableParagraph"/>
        <w:numPr>
          <w:ilvl w:val="0"/>
          <w:numId w:val="2"/>
        </w:numPr>
        <w:tabs>
          <w:tab w:val="left" w:pos="6029"/>
        </w:tabs>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Deliver presentation (seminar) effectively.</w:t>
      </w:r>
    </w:p>
    <w:p w:rsidR="00AF75FE" w:rsidRDefault="00AF75FE">
      <w:pPr>
        <w:pStyle w:val="TableParagraph"/>
        <w:tabs>
          <w:tab w:val="left" w:pos="6029"/>
        </w:tabs>
        <w:ind w:left="720"/>
        <w:rPr>
          <w:rFonts w:ascii="Times New Roman" w:eastAsia="Times New Roman" w:hAnsi="Times New Roman" w:cs="Times New Roman"/>
          <w:color w:val="000000" w:themeColor="text1"/>
          <w:sz w:val="24"/>
          <w:szCs w:val="24"/>
        </w:rPr>
      </w:pPr>
    </w:p>
    <w:p w:rsidR="00AF75FE" w:rsidRDefault="00C94BB1">
      <w:pPr>
        <w:pStyle w:val="ListParagraph"/>
        <w:numPr>
          <w:ilvl w:val="0"/>
          <w:numId w:val="1"/>
        </w:num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Unit outcomes in Cognitive domain:</w:t>
      </w:r>
    </w:p>
    <w:p w:rsidR="00AF75FE" w:rsidRDefault="00C94BB1">
      <w:pPr>
        <w:pStyle w:val="TableParagraph"/>
        <w:numPr>
          <w:ilvl w:val="0"/>
          <w:numId w:val="3"/>
        </w:numPr>
        <w:tabs>
          <w:tab w:val="left" w:pos="6029"/>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Prepare the points for computer presentation. </w:t>
      </w:r>
    </w:p>
    <w:p w:rsidR="00AF75FE" w:rsidRDefault="00C94BB1">
      <w:pPr>
        <w:pStyle w:val="TableParagraph"/>
        <w:numPr>
          <w:ilvl w:val="0"/>
          <w:numId w:val="3"/>
        </w:numPr>
        <w:tabs>
          <w:tab w:val="left" w:pos="6029"/>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Make seminar presentation.</w:t>
      </w:r>
    </w:p>
    <w:p w:rsidR="00AF75FE" w:rsidRDefault="00AF75FE">
      <w:pPr>
        <w:pStyle w:val="TableParagraph"/>
        <w:tabs>
          <w:tab w:val="left" w:pos="6029"/>
        </w:tabs>
        <w:ind w:left="1080"/>
        <w:rPr>
          <w:rFonts w:ascii="Times New Roman" w:eastAsia="Times New Roman" w:hAnsi="Times New Roman" w:cs="Times New Roman"/>
          <w:color w:val="000000" w:themeColor="text1"/>
          <w:sz w:val="24"/>
          <w:szCs w:val="24"/>
        </w:rPr>
      </w:pPr>
    </w:p>
    <w:p w:rsidR="00AF75FE" w:rsidRDefault="00C94BB1">
      <w:pPr>
        <w:pStyle w:val="ListParagraph"/>
        <w:numPr>
          <w:ilvl w:val="0"/>
          <w:numId w:val="1"/>
        </w:num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Outcomes in Affective domain:</w:t>
      </w:r>
    </w:p>
    <w:p w:rsidR="00AF75FE" w:rsidRDefault="00C94BB1">
      <w:pPr>
        <w:pStyle w:val="ListParagraph"/>
        <w:numPr>
          <w:ilvl w:val="0"/>
          <w:numId w:val="4"/>
        </w:numPr>
        <w:spacing w:after="0" w:line="240" w:lineRule="auto"/>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Function as team member.</w:t>
      </w:r>
    </w:p>
    <w:p w:rsidR="00AF75FE" w:rsidRDefault="00C94BB1">
      <w:pPr>
        <w:pStyle w:val="ListParagraph"/>
        <w:numPr>
          <w:ilvl w:val="0"/>
          <w:numId w:val="4"/>
        </w:numPr>
        <w:spacing w:after="0" w:line="240" w:lineRule="auto"/>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Follow Ethics.</w:t>
      </w:r>
    </w:p>
    <w:p w:rsidR="00AF75FE" w:rsidRDefault="00C94BB1">
      <w:pPr>
        <w:pStyle w:val="ListParagraph"/>
        <w:numPr>
          <w:ilvl w:val="0"/>
          <w:numId w:val="4"/>
        </w:numPr>
        <w:spacing w:after="0" w:line="240" w:lineRule="auto"/>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Make proper use of computer and Internet </w:t>
      </w:r>
    </w:p>
    <w:p w:rsidR="00AF75FE" w:rsidRDefault="00C94BB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Comments/suggestions about </w:t>
      </w:r>
      <w:proofErr w:type="gramStart"/>
      <w:r>
        <w:rPr>
          <w:rFonts w:ascii="Times New Roman" w:hAnsi="Times New Roman" w:cs="Times New Roman"/>
          <w:b/>
          <w:sz w:val="24"/>
          <w:szCs w:val="24"/>
        </w:rPr>
        <w:t>team work</w:t>
      </w:r>
      <w:proofErr w:type="gramEnd"/>
      <w:r>
        <w:rPr>
          <w:rFonts w:ascii="Times New Roman" w:hAnsi="Times New Roman" w:cs="Times New Roman"/>
          <w:b/>
          <w:sz w:val="24"/>
          <w:szCs w:val="24"/>
        </w:rPr>
        <w:t xml:space="preserve"> /leadership/inter-personal communication (if any)</w:t>
      </w:r>
    </w:p>
    <w:tbl>
      <w:tblPr>
        <w:tblStyle w:val="TableGrid"/>
        <w:tblW w:w="10516" w:type="dxa"/>
        <w:tblLayout w:type="fixed"/>
        <w:tblLook w:val="04A0" w:firstRow="1" w:lastRow="0" w:firstColumn="1" w:lastColumn="0" w:noHBand="0" w:noVBand="1"/>
      </w:tblPr>
      <w:tblGrid>
        <w:gridCol w:w="1932"/>
        <w:gridCol w:w="2274"/>
        <w:gridCol w:w="2103"/>
        <w:gridCol w:w="2103"/>
        <w:gridCol w:w="2104"/>
      </w:tblGrid>
      <w:tr w:rsidR="00AF75FE">
        <w:trPr>
          <w:trHeight w:val="608"/>
        </w:trPr>
        <w:tc>
          <w:tcPr>
            <w:tcW w:w="1932" w:type="dxa"/>
          </w:tcPr>
          <w:p w:rsidR="00AF75FE" w:rsidRDefault="00AF75FE">
            <w:pPr>
              <w:jc w:val="center"/>
              <w:rPr>
                <w:rFonts w:ascii="Times New Roman" w:hAnsi="Times New Roman" w:cs="Times New Roman"/>
                <w:b/>
                <w:sz w:val="20"/>
                <w:szCs w:val="20"/>
              </w:rPr>
            </w:pPr>
          </w:p>
          <w:p w:rsidR="00AF75FE" w:rsidRDefault="00AF75FE">
            <w:pPr>
              <w:jc w:val="center"/>
              <w:rPr>
                <w:rFonts w:ascii="Times New Roman" w:hAnsi="Times New Roman" w:cs="Times New Roman"/>
                <w:b/>
                <w:sz w:val="20"/>
                <w:szCs w:val="20"/>
              </w:rPr>
            </w:pPr>
          </w:p>
          <w:p w:rsidR="00AF75FE" w:rsidRDefault="00C94BB1">
            <w:pPr>
              <w:jc w:val="center"/>
              <w:rPr>
                <w:rFonts w:ascii="Times New Roman" w:hAnsi="Times New Roman" w:cs="Times New Roman"/>
                <w:b/>
                <w:sz w:val="20"/>
                <w:szCs w:val="20"/>
              </w:rPr>
            </w:pPr>
            <w:r>
              <w:rPr>
                <w:rFonts w:ascii="Times New Roman" w:hAnsi="Times New Roman" w:cs="Times New Roman"/>
                <w:b/>
                <w:spacing w:val="174"/>
                <w:sz w:val="20"/>
                <w:szCs w:val="20"/>
              </w:rPr>
              <w:t>Roll N</w:t>
            </w:r>
            <w:r>
              <w:rPr>
                <w:rFonts w:ascii="Times New Roman" w:hAnsi="Times New Roman" w:cs="Times New Roman"/>
                <w:b/>
                <w:spacing w:val="3"/>
                <w:sz w:val="20"/>
                <w:szCs w:val="20"/>
              </w:rPr>
              <w:t>o</w:t>
            </w:r>
          </w:p>
        </w:tc>
        <w:tc>
          <w:tcPr>
            <w:tcW w:w="2274" w:type="dxa"/>
          </w:tcPr>
          <w:p w:rsidR="00AF75FE" w:rsidRDefault="00AF75FE">
            <w:pPr>
              <w:jc w:val="center"/>
              <w:rPr>
                <w:rFonts w:ascii="Times New Roman" w:hAnsi="Times New Roman" w:cs="Times New Roman"/>
                <w:b/>
                <w:sz w:val="20"/>
                <w:szCs w:val="20"/>
              </w:rPr>
            </w:pPr>
          </w:p>
          <w:p w:rsidR="00AF75FE" w:rsidRDefault="00AF75FE">
            <w:pPr>
              <w:jc w:val="center"/>
              <w:rPr>
                <w:rFonts w:ascii="Times New Roman" w:hAnsi="Times New Roman" w:cs="Times New Roman"/>
                <w:b/>
                <w:sz w:val="20"/>
                <w:szCs w:val="20"/>
              </w:rPr>
            </w:pPr>
          </w:p>
          <w:p w:rsidR="00AF75FE" w:rsidRDefault="00C94BB1">
            <w:pPr>
              <w:jc w:val="center"/>
              <w:rPr>
                <w:rFonts w:ascii="Times New Roman" w:hAnsi="Times New Roman" w:cs="Times New Roman"/>
                <w:b/>
                <w:sz w:val="20"/>
                <w:szCs w:val="20"/>
              </w:rPr>
            </w:pPr>
            <w:r>
              <w:rPr>
                <w:rFonts w:ascii="Times New Roman" w:hAnsi="Times New Roman" w:cs="Times New Roman"/>
                <w:b/>
                <w:spacing w:val="74"/>
                <w:sz w:val="20"/>
                <w:szCs w:val="20"/>
              </w:rPr>
              <w:t>Student Nam</w:t>
            </w:r>
            <w:r>
              <w:rPr>
                <w:rFonts w:ascii="Times New Roman" w:hAnsi="Times New Roman" w:cs="Times New Roman"/>
                <w:b/>
                <w:spacing w:val="8"/>
                <w:sz w:val="20"/>
                <w:szCs w:val="20"/>
              </w:rPr>
              <w:t>e</w:t>
            </w:r>
          </w:p>
        </w:tc>
        <w:tc>
          <w:tcPr>
            <w:tcW w:w="2103" w:type="dxa"/>
          </w:tcPr>
          <w:p w:rsidR="00AF75FE" w:rsidRDefault="00C94BB1">
            <w:pPr>
              <w:rPr>
                <w:rFonts w:ascii="Times New Roman" w:hAnsi="Times New Roman" w:cs="Times New Roman"/>
                <w:b/>
                <w:sz w:val="20"/>
                <w:szCs w:val="20"/>
              </w:rPr>
            </w:pPr>
            <w:r>
              <w:rPr>
                <w:rFonts w:ascii="Times New Roman" w:hAnsi="Times New Roman" w:cs="Times New Roman"/>
                <w:b/>
                <w:w w:val="44"/>
                <w:sz w:val="20"/>
                <w:szCs w:val="20"/>
              </w:rPr>
              <w:t>Marks out of 4 for performance in group activit</w:t>
            </w:r>
            <w:r>
              <w:rPr>
                <w:rFonts w:ascii="Times New Roman" w:hAnsi="Times New Roman" w:cs="Times New Roman"/>
                <w:b/>
                <w:spacing w:val="32"/>
                <w:w w:val="44"/>
                <w:sz w:val="20"/>
                <w:szCs w:val="20"/>
              </w:rPr>
              <w:t>y</w:t>
            </w:r>
          </w:p>
          <w:p w:rsidR="00AF75FE" w:rsidRDefault="00C94BB1">
            <w:pPr>
              <w:rPr>
                <w:rFonts w:ascii="Times New Roman" w:hAnsi="Times New Roman" w:cs="Times New Roman"/>
                <w:b/>
                <w:sz w:val="20"/>
                <w:szCs w:val="20"/>
              </w:rPr>
            </w:pPr>
            <w:r>
              <w:rPr>
                <w:rFonts w:ascii="Times New Roman" w:hAnsi="Times New Roman" w:cs="Times New Roman"/>
                <w:b/>
                <w:spacing w:val="109"/>
                <w:sz w:val="20"/>
                <w:szCs w:val="20"/>
              </w:rPr>
              <w:t>(D5 Col.8</w:t>
            </w:r>
            <w:r>
              <w:rPr>
                <w:rFonts w:ascii="Times New Roman" w:hAnsi="Times New Roman" w:cs="Times New Roman"/>
                <w:b/>
                <w:spacing w:val="9"/>
                <w:sz w:val="20"/>
                <w:szCs w:val="20"/>
              </w:rPr>
              <w:t>)</w:t>
            </w:r>
          </w:p>
        </w:tc>
        <w:tc>
          <w:tcPr>
            <w:tcW w:w="2103" w:type="dxa"/>
          </w:tcPr>
          <w:p w:rsidR="00AF75FE" w:rsidRDefault="00C94BB1">
            <w:pPr>
              <w:rPr>
                <w:rFonts w:ascii="Times New Roman" w:hAnsi="Times New Roman" w:cs="Times New Roman"/>
                <w:b/>
                <w:sz w:val="20"/>
                <w:szCs w:val="20"/>
              </w:rPr>
            </w:pPr>
            <w:r>
              <w:rPr>
                <w:rFonts w:ascii="Times New Roman" w:hAnsi="Times New Roman" w:cs="Times New Roman"/>
                <w:b/>
                <w:spacing w:val="7"/>
                <w:w w:val="34"/>
                <w:sz w:val="20"/>
                <w:szCs w:val="20"/>
              </w:rPr>
              <w:t>Marks out of 2for performance in oral/ presentatio</w:t>
            </w:r>
            <w:r>
              <w:rPr>
                <w:rFonts w:ascii="Times New Roman" w:hAnsi="Times New Roman" w:cs="Times New Roman"/>
                <w:b/>
                <w:spacing w:val="14"/>
                <w:w w:val="34"/>
                <w:sz w:val="20"/>
                <w:szCs w:val="20"/>
              </w:rPr>
              <w:t>n</w:t>
            </w:r>
          </w:p>
          <w:p w:rsidR="00AF75FE" w:rsidRDefault="00C94BB1">
            <w:pPr>
              <w:rPr>
                <w:rFonts w:ascii="Times New Roman" w:hAnsi="Times New Roman" w:cs="Times New Roman"/>
                <w:b/>
                <w:sz w:val="20"/>
                <w:szCs w:val="20"/>
              </w:rPr>
            </w:pPr>
            <w:r>
              <w:rPr>
                <w:rFonts w:ascii="Times New Roman" w:hAnsi="Times New Roman" w:cs="Times New Roman"/>
                <w:b/>
                <w:spacing w:val="109"/>
                <w:sz w:val="20"/>
                <w:szCs w:val="20"/>
              </w:rPr>
              <w:t>(D5 Col.9</w:t>
            </w:r>
            <w:r>
              <w:rPr>
                <w:rFonts w:ascii="Times New Roman" w:hAnsi="Times New Roman" w:cs="Times New Roman"/>
                <w:b/>
                <w:spacing w:val="9"/>
                <w:sz w:val="20"/>
                <w:szCs w:val="20"/>
              </w:rPr>
              <w:t>)</w:t>
            </w:r>
          </w:p>
        </w:tc>
        <w:tc>
          <w:tcPr>
            <w:tcW w:w="2104" w:type="dxa"/>
          </w:tcPr>
          <w:p w:rsidR="00AF75FE" w:rsidRDefault="00AF75FE">
            <w:pPr>
              <w:rPr>
                <w:rFonts w:ascii="Times New Roman" w:hAnsi="Times New Roman" w:cs="Times New Roman"/>
                <w:b/>
                <w:sz w:val="20"/>
                <w:szCs w:val="20"/>
              </w:rPr>
            </w:pPr>
          </w:p>
          <w:p w:rsidR="00AF75FE" w:rsidRDefault="00AF75FE">
            <w:pPr>
              <w:rPr>
                <w:rFonts w:ascii="Times New Roman" w:hAnsi="Times New Roman" w:cs="Times New Roman"/>
                <w:b/>
                <w:sz w:val="20"/>
                <w:szCs w:val="20"/>
              </w:rPr>
            </w:pPr>
          </w:p>
          <w:p w:rsidR="00AF75FE" w:rsidRDefault="00C94BB1">
            <w:pPr>
              <w:rPr>
                <w:rFonts w:ascii="Times New Roman" w:hAnsi="Times New Roman" w:cs="Times New Roman"/>
                <w:b/>
                <w:sz w:val="20"/>
                <w:szCs w:val="20"/>
              </w:rPr>
            </w:pPr>
            <w:r>
              <w:rPr>
                <w:rFonts w:ascii="Times New Roman" w:hAnsi="Times New Roman" w:cs="Times New Roman"/>
                <w:b/>
                <w:spacing w:val="44"/>
                <w:sz w:val="20"/>
                <w:szCs w:val="20"/>
              </w:rPr>
              <w:t>Total out of 0</w:t>
            </w:r>
            <w:r>
              <w:rPr>
                <w:rFonts w:ascii="Times New Roman" w:hAnsi="Times New Roman" w:cs="Times New Roman"/>
                <w:b/>
                <w:spacing w:val="3"/>
                <w:sz w:val="20"/>
                <w:szCs w:val="20"/>
              </w:rPr>
              <w:t>6</w:t>
            </w:r>
          </w:p>
        </w:tc>
      </w:tr>
      <w:tr w:rsidR="00AF75FE">
        <w:trPr>
          <w:trHeight w:val="476"/>
        </w:trPr>
        <w:tc>
          <w:tcPr>
            <w:tcW w:w="1932" w:type="dxa"/>
          </w:tcPr>
          <w:p w:rsidR="00AF75FE" w:rsidRDefault="00C94BB1">
            <w:pPr>
              <w:rPr>
                <w:rFonts w:ascii="Times New Roman" w:hAnsi="Times New Roman" w:cs="Times New Roman"/>
                <w:b/>
                <w:sz w:val="24"/>
                <w:szCs w:val="24"/>
              </w:rPr>
            </w:pPr>
            <w:r>
              <w:rPr>
                <w:rFonts w:ascii="Times New Roman" w:hAnsi="Times New Roman" w:cs="Times New Roman"/>
                <w:b/>
                <w:spacing w:val="667"/>
                <w:sz w:val="24"/>
                <w:szCs w:val="24"/>
              </w:rPr>
              <w:t>94</w:t>
            </w:r>
            <w:r>
              <w:rPr>
                <w:rFonts w:ascii="Times New Roman" w:hAnsi="Times New Roman" w:cs="Times New Roman"/>
                <w:b/>
                <w:spacing w:val="2"/>
                <w:sz w:val="24"/>
                <w:szCs w:val="24"/>
              </w:rPr>
              <w:t>5</w:t>
            </w:r>
          </w:p>
        </w:tc>
        <w:tc>
          <w:tcPr>
            <w:tcW w:w="2274" w:type="dxa"/>
          </w:tcPr>
          <w:p w:rsidR="00AF75FE" w:rsidRDefault="00C94BB1">
            <w:pPr>
              <w:rPr>
                <w:rFonts w:ascii="Times New Roman" w:hAnsi="Times New Roman" w:cs="Times New Roman"/>
                <w:b/>
                <w:sz w:val="24"/>
                <w:szCs w:val="24"/>
              </w:rPr>
            </w:pPr>
            <w:r>
              <w:rPr>
                <w:rFonts w:ascii="Times New Roman" w:hAnsi="Times New Roman" w:cs="Times New Roman"/>
                <w:b/>
                <w:spacing w:val="1"/>
                <w:w w:val="86"/>
                <w:sz w:val="24"/>
                <w:szCs w:val="24"/>
              </w:rPr>
              <w:t xml:space="preserve">Harsh </w:t>
            </w:r>
            <w:proofErr w:type="spellStart"/>
            <w:r>
              <w:rPr>
                <w:rFonts w:ascii="Times New Roman" w:hAnsi="Times New Roman" w:cs="Times New Roman"/>
                <w:b/>
                <w:spacing w:val="1"/>
                <w:w w:val="86"/>
                <w:sz w:val="24"/>
                <w:szCs w:val="24"/>
              </w:rPr>
              <w:t>santosh</w:t>
            </w:r>
            <w:proofErr w:type="spellEnd"/>
            <w:r>
              <w:rPr>
                <w:rFonts w:ascii="Times New Roman" w:hAnsi="Times New Roman" w:cs="Times New Roman"/>
                <w:b/>
                <w:spacing w:val="1"/>
                <w:w w:val="86"/>
                <w:sz w:val="24"/>
                <w:szCs w:val="24"/>
              </w:rPr>
              <w:t xml:space="preserve"> Zanwar</w:t>
            </w:r>
          </w:p>
        </w:tc>
        <w:tc>
          <w:tcPr>
            <w:tcW w:w="2103" w:type="dxa"/>
          </w:tcPr>
          <w:p w:rsidR="00AF75FE" w:rsidRDefault="00AF75FE">
            <w:pPr>
              <w:rPr>
                <w:rFonts w:ascii="Times New Roman" w:hAnsi="Times New Roman" w:cs="Times New Roman"/>
                <w:b/>
                <w:sz w:val="24"/>
                <w:szCs w:val="24"/>
              </w:rPr>
            </w:pPr>
          </w:p>
        </w:tc>
        <w:tc>
          <w:tcPr>
            <w:tcW w:w="2103" w:type="dxa"/>
          </w:tcPr>
          <w:p w:rsidR="00AF75FE" w:rsidRDefault="00AF75FE">
            <w:pPr>
              <w:rPr>
                <w:rFonts w:ascii="Times New Roman" w:hAnsi="Times New Roman" w:cs="Times New Roman"/>
                <w:b/>
                <w:sz w:val="24"/>
                <w:szCs w:val="24"/>
              </w:rPr>
            </w:pPr>
          </w:p>
        </w:tc>
        <w:tc>
          <w:tcPr>
            <w:tcW w:w="2104" w:type="dxa"/>
          </w:tcPr>
          <w:p w:rsidR="00AF75FE" w:rsidRDefault="00AF75FE">
            <w:pPr>
              <w:rPr>
                <w:rFonts w:ascii="Times New Roman" w:hAnsi="Times New Roman" w:cs="Times New Roman"/>
                <w:b/>
                <w:sz w:val="24"/>
                <w:szCs w:val="24"/>
              </w:rPr>
            </w:pPr>
          </w:p>
        </w:tc>
      </w:tr>
      <w:tr w:rsidR="00AF75FE">
        <w:trPr>
          <w:trHeight w:val="238"/>
        </w:trPr>
        <w:tc>
          <w:tcPr>
            <w:tcW w:w="1932" w:type="dxa"/>
          </w:tcPr>
          <w:p w:rsidR="00AF75FE" w:rsidRDefault="00C94BB1">
            <w:pPr>
              <w:rPr>
                <w:rFonts w:ascii="Times New Roman" w:hAnsi="Times New Roman" w:cs="Times New Roman"/>
                <w:b/>
                <w:sz w:val="24"/>
                <w:szCs w:val="24"/>
              </w:rPr>
            </w:pPr>
            <w:r>
              <w:rPr>
                <w:rFonts w:ascii="Times New Roman" w:hAnsi="Times New Roman" w:cs="Times New Roman"/>
                <w:b/>
                <w:spacing w:val="667"/>
                <w:sz w:val="24"/>
                <w:szCs w:val="24"/>
              </w:rPr>
              <w:t>94</w:t>
            </w:r>
            <w:r>
              <w:rPr>
                <w:rFonts w:ascii="Times New Roman" w:hAnsi="Times New Roman" w:cs="Times New Roman"/>
                <w:b/>
                <w:spacing w:val="2"/>
                <w:sz w:val="24"/>
                <w:szCs w:val="24"/>
              </w:rPr>
              <w:t>8</w:t>
            </w:r>
          </w:p>
        </w:tc>
        <w:tc>
          <w:tcPr>
            <w:tcW w:w="2274" w:type="dxa"/>
          </w:tcPr>
          <w:p w:rsidR="00AF75FE" w:rsidRDefault="00C94BB1">
            <w:pPr>
              <w:rPr>
                <w:rFonts w:ascii="Times New Roman" w:hAnsi="Times New Roman" w:cs="Times New Roman"/>
                <w:b/>
                <w:sz w:val="24"/>
                <w:szCs w:val="24"/>
              </w:rPr>
            </w:pPr>
            <w:r>
              <w:rPr>
                <w:rFonts w:ascii="Times New Roman" w:hAnsi="Times New Roman" w:cs="Times New Roman"/>
                <w:b/>
                <w:spacing w:val="1"/>
                <w:w w:val="93"/>
                <w:sz w:val="24"/>
                <w:szCs w:val="24"/>
              </w:rPr>
              <w:t>Amaan Khan Patha</w:t>
            </w:r>
            <w:r>
              <w:rPr>
                <w:rFonts w:ascii="Times New Roman" w:hAnsi="Times New Roman" w:cs="Times New Roman"/>
                <w:b/>
                <w:spacing w:val="2"/>
                <w:w w:val="93"/>
                <w:sz w:val="24"/>
                <w:szCs w:val="24"/>
              </w:rPr>
              <w:t>n</w:t>
            </w:r>
          </w:p>
        </w:tc>
        <w:tc>
          <w:tcPr>
            <w:tcW w:w="2103" w:type="dxa"/>
          </w:tcPr>
          <w:p w:rsidR="00AF75FE" w:rsidRDefault="00AF75FE">
            <w:pPr>
              <w:rPr>
                <w:rFonts w:ascii="Times New Roman" w:hAnsi="Times New Roman" w:cs="Times New Roman"/>
                <w:b/>
                <w:sz w:val="24"/>
                <w:szCs w:val="24"/>
              </w:rPr>
            </w:pPr>
          </w:p>
        </w:tc>
        <w:tc>
          <w:tcPr>
            <w:tcW w:w="2103" w:type="dxa"/>
          </w:tcPr>
          <w:p w:rsidR="00AF75FE" w:rsidRDefault="00AF75FE">
            <w:pPr>
              <w:rPr>
                <w:rFonts w:ascii="Times New Roman" w:hAnsi="Times New Roman" w:cs="Times New Roman"/>
                <w:b/>
                <w:sz w:val="24"/>
                <w:szCs w:val="24"/>
              </w:rPr>
            </w:pPr>
          </w:p>
        </w:tc>
        <w:tc>
          <w:tcPr>
            <w:tcW w:w="2104" w:type="dxa"/>
          </w:tcPr>
          <w:p w:rsidR="00AF75FE" w:rsidRDefault="00AF75FE">
            <w:pPr>
              <w:rPr>
                <w:rFonts w:ascii="Times New Roman" w:hAnsi="Times New Roman" w:cs="Times New Roman"/>
                <w:b/>
                <w:sz w:val="24"/>
                <w:szCs w:val="24"/>
              </w:rPr>
            </w:pPr>
          </w:p>
        </w:tc>
      </w:tr>
      <w:tr w:rsidR="00AF75FE">
        <w:trPr>
          <w:trHeight w:val="238"/>
        </w:trPr>
        <w:tc>
          <w:tcPr>
            <w:tcW w:w="1932" w:type="dxa"/>
          </w:tcPr>
          <w:p w:rsidR="00AF75FE" w:rsidRDefault="00C94BB1">
            <w:pPr>
              <w:rPr>
                <w:rFonts w:ascii="Times New Roman" w:hAnsi="Times New Roman" w:cs="Times New Roman"/>
                <w:b/>
                <w:sz w:val="24"/>
                <w:szCs w:val="24"/>
              </w:rPr>
            </w:pPr>
            <w:r>
              <w:rPr>
                <w:rFonts w:ascii="Times New Roman" w:hAnsi="Times New Roman" w:cs="Times New Roman"/>
                <w:b/>
                <w:spacing w:val="667"/>
                <w:sz w:val="24"/>
                <w:szCs w:val="24"/>
              </w:rPr>
              <w:t>94</w:t>
            </w:r>
            <w:r>
              <w:rPr>
                <w:rFonts w:ascii="Times New Roman" w:hAnsi="Times New Roman" w:cs="Times New Roman"/>
                <w:b/>
                <w:spacing w:val="2"/>
                <w:sz w:val="24"/>
                <w:szCs w:val="24"/>
              </w:rPr>
              <w:t>9</w:t>
            </w:r>
          </w:p>
        </w:tc>
        <w:tc>
          <w:tcPr>
            <w:tcW w:w="2274" w:type="dxa"/>
          </w:tcPr>
          <w:p w:rsidR="00AF75FE" w:rsidRDefault="00C94BB1">
            <w:pPr>
              <w:rPr>
                <w:rFonts w:ascii="Times New Roman" w:hAnsi="Times New Roman" w:cs="Times New Roman"/>
                <w:b/>
                <w:sz w:val="24"/>
                <w:szCs w:val="24"/>
              </w:rPr>
            </w:pPr>
            <w:r>
              <w:rPr>
                <w:rFonts w:ascii="Times New Roman" w:hAnsi="Times New Roman" w:cs="Times New Roman"/>
                <w:b/>
                <w:spacing w:val="4"/>
                <w:sz w:val="24"/>
                <w:szCs w:val="24"/>
              </w:rPr>
              <w:t xml:space="preserve">MD </w:t>
            </w:r>
            <w:proofErr w:type="spellStart"/>
            <w:r>
              <w:rPr>
                <w:rFonts w:ascii="Times New Roman" w:hAnsi="Times New Roman" w:cs="Times New Roman"/>
                <w:b/>
                <w:spacing w:val="4"/>
                <w:sz w:val="24"/>
                <w:szCs w:val="24"/>
              </w:rPr>
              <w:t>Hifaz</w:t>
            </w:r>
            <w:proofErr w:type="spellEnd"/>
            <w:r>
              <w:rPr>
                <w:rFonts w:ascii="Times New Roman" w:hAnsi="Times New Roman" w:cs="Times New Roman"/>
                <w:b/>
                <w:spacing w:val="4"/>
                <w:sz w:val="24"/>
                <w:szCs w:val="24"/>
              </w:rPr>
              <w:t xml:space="preserve"> </w:t>
            </w:r>
            <w:proofErr w:type="spellStart"/>
            <w:r>
              <w:rPr>
                <w:rFonts w:ascii="Times New Roman" w:hAnsi="Times New Roman" w:cs="Times New Roman"/>
                <w:b/>
                <w:spacing w:val="4"/>
                <w:sz w:val="24"/>
                <w:szCs w:val="24"/>
              </w:rPr>
              <w:t>ali</w:t>
            </w:r>
            <w:proofErr w:type="spellEnd"/>
            <w:r>
              <w:rPr>
                <w:rFonts w:ascii="Times New Roman" w:hAnsi="Times New Roman" w:cs="Times New Roman"/>
                <w:b/>
                <w:spacing w:val="4"/>
                <w:sz w:val="24"/>
                <w:szCs w:val="24"/>
              </w:rPr>
              <w:t xml:space="preserve"> Kha</w:t>
            </w:r>
            <w:r>
              <w:rPr>
                <w:rFonts w:ascii="Times New Roman" w:hAnsi="Times New Roman" w:cs="Times New Roman"/>
                <w:b/>
                <w:spacing w:val="7"/>
                <w:sz w:val="24"/>
                <w:szCs w:val="24"/>
              </w:rPr>
              <w:t>n</w:t>
            </w:r>
          </w:p>
        </w:tc>
        <w:tc>
          <w:tcPr>
            <w:tcW w:w="2103" w:type="dxa"/>
          </w:tcPr>
          <w:p w:rsidR="00AF75FE" w:rsidRDefault="00AF75FE">
            <w:pPr>
              <w:rPr>
                <w:rFonts w:ascii="Times New Roman" w:hAnsi="Times New Roman" w:cs="Times New Roman"/>
                <w:b/>
                <w:sz w:val="24"/>
                <w:szCs w:val="24"/>
              </w:rPr>
            </w:pPr>
          </w:p>
        </w:tc>
        <w:tc>
          <w:tcPr>
            <w:tcW w:w="2103" w:type="dxa"/>
          </w:tcPr>
          <w:p w:rsidR="00AF75FE" w:rsidRDefault="00AF75FE">
            <w:pPr>
              <w:rPr>
                <w:rFonts w:ascii="Times New Roman" w:hAnsi="Times New Roman" w:cs="Times New Roman"/>
                <w:b/>
                <w:sz w:val="24"/>
                <w:szCs w:val="24"/>
              </w:rPr>
            </w:pPr>
          </w:p>
        </w:tc>
        <w:tc>
          <w:tcPr>
            <w:tcW w:w="2104" w:type="dxa"/>
          </w:tcPr>
          <w:p w:rsidR="00AF75FE" w:rsidRDefault="00AF75FE">
            <w:pPr>
              <w:rPr>
                <w:rFonts w:ascii="Times New Roman" w:hAnsi="Times New Roman" w:cs="Times New Roman"/>
                <w:b/>
                <w:sz w:val="24"/>
                <w:szCs w:val="24"/>
              </w:rPr>
            </w:pPr>
          </w:p>
        </w:tc>
      </w:tr>
      <w:tr w:rsidR="00AF75FE">
        <w:trPr>
          <w:trHeight w:val="238"/>
        </w:trPr>
        <w:tc>
          <w:tcPr>
            <w:tcW w:w="1932" w:type="dxa"/>
          </w:tcPr>
          <w:p w:rsidR="00AF75FE" w:rsidRDefault="00C94BB1">
            <w:pPr>
              <w:rPr>
                <w:rFonts w:ascii="Times New Roman" w:hAnsi="Times New Roman" w:cs="Times New Roman"/>
                <w:b/>
                <w:sz w:val="24"/>
                <w:szCs w:val="24"/>
              </w:rPr>
            </w:pPr>
            <w:r>
              <w:rPr>
                <w:rFonts w:ascii="Times New Roman" w:hAnsi="Times New Roman" w:cs="Times New Roman"/>
                <w:b/>
                <w:spacing w:val="667"/>
                <w:sz w:val="24"/>
                <w:szCs w:val="24"/>
              </w:rPr>
              <w:t>95</w:t>
            </w:r>
            <w:r>
              <w:rPr>
                <w:rFonts w:ascii="Times New Roman" w:hAnsi="Times New Roman" w:cs="Times New Roman"/>
                <w:b/>
                <w:spacing w:val="2"/>
                <w:sz w:val="24"/>
                <w:szCs w:val="24"/>
              </w:rPr>
              <w:t>6</w:t>
            </w:r>
          </w:p>
        </w:tc>
        <w:tc>
          <w:tcPr>
            <w:tcW w:w="2274" w:type="dxa"/>
          </w:tcPr>
          <w:p w:rsidR="00AF75FE" w:rsidRDefault="00C94BB1">
            <w:pPr>
              <w:rPr>
                <w:rFonts w:ascii="Times New Roman" w:hAnsi="Times New Roman" w:cs="Times New Roman"/>
                <w:b/>
                <w:sz w:val="24"/>
                <w:szCs w:val="24"/>
              </w:rPr>
            </w:pPr>
            <w:r>
              <w:rPr>
                <w:rFonts w:ascii="Times New Roman" w:hAnsi="Times New Roman" w:cs="Times New Roman"/>
                <w:b/>
                <w:w w:val="80"/>
                <w:sz w:val="24"/>
                <w:szCs w:val="24"/>
              </w:rPr>
              <w:t xml:space="preserve">Vishal </w:t>
            </w:r>
            <w:proofErr w:type="spellStart"/>
            <w:r>
              <w:rPr>
                <w:rFonts w:ascii="Times New Roman" w:hAnsi="Times New Roman" w:cs="Times New Roman"/>
                <w:b/>
                <w:w w:val="80"/>
                <w:sz w:val="24"/>
                <w:szCs w:val="24"/>
              </w:rPr>
              <w:t>vaijenath</w:t>
            </w:r>
            <w:proofErr w:type="spellEnd"/>
            <w:r>
              <w:rPr>
                <w:rFonts w:ascii="Times New Roman" w:hAnsi="Times New Roman" w:cs="Times New Roman"/>
                <w:b/>
                <w:w w:val="80"/>
                <w:sz w:val="24"/>
                <w:szCs w:val="24"/>
              </w:rPr>
              <w:t xml:space="preserve"> </w:t>
            </w:r>
            <w:proofErr w:type="spellStart"/>
            <w:r>
              <w:rPr>
                <w:rFonts w:ascii="Times New Roman" w:hAnsi="Times New Roman" w:cs="Times New Roman"/>
                <w:b/>
                <w:w w:val="80"/>
                <w:sz w:val="24"/>
                <w:szCs w:val="24"/>
              </w:rPr>
              <w:t>nilwar</w:t>
            </w:r>
            <w:r>
              <w:rPr>
                <w:rFonts w:ascii="Times New Roman" w:hAnsi="Times New Roman" w:cs="Times New Roman"/>
                <w:b/>
                <w:spacing w:val="11"/>
                <w:w w:val="80"/>
                <w:sz w:val="24"/>
                <w:szCs w:val="24"/>
              </w:rPr>
              <w:t>n</w:t>
            </w:r>
            <w:proofErr w:type="spellEnd"/>
          </w:p>
        </w:tc>
        <w:tc>
          <w:tcPr>
            <w:tcW w:w="2103" w:type="dxa"/>
          </w:tcPr>
          <w:p w:rsidR="00AF75FE" w:rsidRDefault="00AF75FE">
            <w:pPr>
              <w:rPr>
                <w:rFonts w:ascii="Times New Roman" w:hAnsi="Times New Roman" w:cs="Times New Roman"/>
                <w:b/>
                <w:sz w:val="24"/>
                <w:szCs w:val="24"/>
              </w:rPr>
            </w:pPr>
          </w:p>
        </w:tc>
        <w:tc>
          <w:tcPr>
            <w:tcW w:w="2103" w:type="dxa"/>
          </w:tcPr>
          <w:p w:rsidR="00AF75FE" w:rsidRDefault="00AF75FE">
            <w:pPr>
              <w:rPr>
                <w:rFonts w:ascii="Times New Roman" w:hAnsi="Times New Roman" w:cs="Times New Roman"/>
                <w:b/>
                <w:sz w:val="24"/>
                <w:szCs w:val="24"/>
              </w:rPr>
            </w:pPr>
          </w:p>
        </w:tc>
        <w:tc>
          <w:tcPr>
            <w:tcW w:w="2104" w:type="dxa"/>
          </w:tcPr>
          <w:p w:rsidR="00AF75FE" w:rsidRDefault="00AF75FE">
            <w:pPr>
              <w:rPr>
                <w:rFonts w:ascii="Times New Roman" w:hAnsi="Times New Roman" w:cs="Times New Roman"/>
                <w:b/>
                <w:sz w:val="24"/>
                <w:szCs w:val="24"/>
              </w:rPr>
            </w:pPr>
          </w:p>
        </w:tc>
      </w:tr>
    </w:tbl>
    <w:p w:rsidR="00AF75FE" w:rsidRDefault="00AF75FE">
      <w:pPr>
        <w:spacing w:line="240" w:lineRule="auto"/>
        <w:rPr>
          <w:rFonts w:ascii="Times New Roman" w:hAnsi="Times New Roman" w:cs="Times New Roman"/>
          <w:b/>
          <w:sz w:val="24"/>
          <w:szCs w:val="24"/>
        </w:rPr>
      </w:pPr>
    </w:p>
    <w:p w:rsidR="00AF75FE" w:rsidRDefault="00C94BB1">
      <w:pPr>
        <w:spacing w:line="240" w:lineRule="auto"/>
        <w:rPr>
          <w:rFonts w:ascii="Times New Roman" w:hAnsi="Times New Roman" w:cs="Times New Roman"/>
          <w:b/>
          <w:sz w:val="24"/>
          <w:szCs w:val="24"/>
        </w:rPr>
      </w:pPr>
      <w:r>
        <w:rPr>
          <w:rFonts w:ascii="Times New Roman" w:hAnsi="Times New Roman" w:cs="Times New Roman"/>
          <w:b/>
          <w:sz w:val="24"/>
          <w:szCs w:val="24"/>
        </w:rPr>
        <w:t>(Signature of Faculty)</w:t>
      </w:r>
    </w:p>
    <w:p w:rsidR="00AF75FE" w:rsidRDefault="00C94BB1">
      <w:pPr>
        <w:spacing w:line="240" w:lineRule="auto"/>
        <w:rPr>
          <w:rFonts w:ascii="Times New Roman" w:hAnsi="Times New Roman" w:cs="Times New Roman"/>
          <w:b/>
        </w:rPr>
      </w:pPr>
      <w:r>
        <w:rPr>
          <w:rFonts w:ascii="Times New Roman" w:hAnsi="Times New Roman" w:cs="Times New Roman"/>
          <w:b/>
          <w:sz w:val="24"/>
          <w:szCs w:val="24"/>
        </w:rPr>
        <w:t xml:space="preserve">     K.P.POPLE</w:t>
      </w:r>
    </w:p>
    <w:p w:rsidR="00AF75FE" w:rsidRDefault="00C94BB1">
      <w:pPr>
        <w:rPr>
          <w:rFonts w:ascii="Times New Roman" w:hAnsi="Times New Roman" w:cs="Times New Roman"/>
          <w:b/>
          <w:sz w:val="24"/>
          <w:szCs w:val="24"/>
        </w:rPr>
      </w:pPr>
      <w:r>
        <w:rPr>
          <w:rFonts w:ascii="Times New Roman" w:hAnsi="Times New Roman" w:cs="Times New Roman"/>
          <w:b/>
          <w:sz w:val="24"/>
          <w:szCs w:val="24"/>
        </w:rPr>
        <w:t xml:space="preserve">    </w:t>
      </w:r>
    </w:p>
    <w:p w:rsidR="00AF75FE" w:rsidRDefault="00AF75FE">
      <w:pPr>
        <w:rPr>
          <w:rFonts w:ascii="Times New Roman" w:hAnsi="Times New Roman" w:cs="Times New Roman"/>
          <w:b/>
          <w:sz w:val="44"/>
          <w:szCs w:val="44"/>
          <w:u w:val="single"/>
        </w:rPr>
      </w:pPr>
    </w:p>
    <w:p w:rsidR="00AF75FE" w:rsidRDefault="00C94BB1">
      <w:pPr>
        <w:jc w:val="center"/>
        <w:rPr>
          <w:rFonts w:ascii="Stencil" w:hAnsi="Stencil" w:cs="Stencil"/>
          <w:b/>
          <w:sz w:val="44"/>
          <w:szCs w:val="44"/>
          <w:u w:val="single"/>
        </w:rPr>
      </w:pPr>
      <w:r>
        <w:rPr>
          <w:rFonts w:ascii="Stencil" w:hAnsi="Stencil" w:cs="Stencil"/>
          <w:b/>
          <w:sz w:val="44"/>
          <w:szCs w:val="44"/>
          <w:u w:val="single"/>
        </w:rPr>
        <w:t>GROUP   DETAILS</w:t>
      </w:r>
    </w:p>
    <w:p w:rsidR="00AF75FE" w:rsidRDefault="00AF75FE">
      <w:pPr>
        <w:rPr>
          <w:rFonts w:ascii="Times New Roman" w:hAnsi="Times New Roman" w:cs="Times New Roman"/>
          <w:b/>
          <w:sz w:val="44"/>
          <w:szCs w:val="44"/>
          <w:u w:val="single"/>
        </w:rPr>
      </w:pPr>
    </w:p>
    <w:tbl>
      <w:tblPr>
        <w:tblStyle w:val="TableGrid"/>
        <w:tblW w:w="10160" w:type="dxa"/>
        <w:tblLayout w:type="fixed"/>
        <w:tblLook w:val="04A0" w:firstRow="1" w:lastRow="0" w:firstColumn="1" w:lastColumn="0" w:noHBand="0" w:noVBand="1"/>
      </w:tblPr>
      <w:tblGrid>
        <w:gridCol w:w="1954"/>
        <w:gridCol w:w="4790"/>
        <w:gridCol w:w="3416"/>
      </w:tblGrid>
      <w:tr w:rsidR="00AF75FE">
        <w:tc>
          <w:tcPr>
            <w:tcW w:w="1954" w:type="dxa"/>
          </w:tcPr>
          <w:p w:rsidR="00AF75FE" w:rsidRDefault="00C94BB1">
            <w:pPr>
              <w:rPr>
                <w:rFonts w:ascii="Times New Roman" w:hAnsi="Times New Roman" w:cs="Times New Roman"/>
                <w:b/>
                <w:sz w:val="44"/>
                <w:szCs w:val="44"/>
              </w:rPr>
            </w:pPr>
            <w:r>
              <w:rPr>
                <w:rFonts w:ascii="Times New Roman" w:hAnsi="Times New Roman" w:cs="Times New Roman"/>
                <w:b/>
                <w:sz w:val="44"/>
                <w:szCs w:val="44"/>
              </w:rPr>
              <w:t>Roll No.</w:t>
            </w:r>
          </w:p>
        </w:tc>
        <w:tc>
          <w:tcPr>
            <w:tcW w:w="4790" w:type="dxa"/>
          </w:tcPr>
          <w:p w:rsidR="00AF75FE" w:rsidRDefault="00C94BB1">
            <w:pPr>
              <w:rPr>
                <w:rFonts w:ascii="Times New Roman" w:hAnsi="Times New Roman" w:cs="Times New Roman"/>
                <w:b/>
                <w:sz w:val="44"/>
                <w:szCs w:val="44"/>
              </w:rPr>
            </w:pPr>
            <w:r>
              <w:rPr>
                <w:rFonts w:ascii="Times New Roman" w:hAnsi="Times New Roman" w:cs="Times New Roman"/>
                <w:b/>
                <w:sz w:val="44"/>
                <w:szCs w:val="44"/>
              </w:rPr>
              <w:t>Name</w:t>
            </w:r>
          </w:p>
        </w:tc>
        <w:tc>
          <w:tcPr>
            <w:tcW w:w="3416" w:type="dxa"/>
          </w:tcPr>
          <w:p w:rsidR="00AF75FE" w:rsidRDefault="00C94BB1">
            <w:pPr>
              <w:rPr>
                <w:rFonts w:ascii="Times New Roman" w:hAnsi="Times New Roman" w:cs="Times New Roman"/>
                <w:b/>
                <w:sz w:val="44"/>
                <w:szCs w:val="44"/>
              </w:rPr>
            </w:pPr>
            <w:r>
              <w:rPr>
                <w:rFonts w:ascii="Times New Roman" w:hAnsi="Times New Roman" w:cs="Times New Roman"/>
                <w:b/>
                <w:sz w:val="44"/>
                <w:szCs w:val="44"/>
              </w:rPr>
              <w:t>Enrollment No.</w:t>
            </w:r>
          </w:p>
        </w:tc>
      </w:tr>
      <w:tr w:rsidR="00AF75FE">
        <w:tc>
          <w:tcPr>
            <w:tcW w:w="195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945</w:t>
            </w:r>
          </w:p>
        </w:tc>
        <w:tc>
          <w:tcPr>
            <w:tcW w:w="479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Harsh Santosh Zanwar</w:t>
            </w:r>
          </w:p>
        </w:tc>
        <w:tc>
          <w:tcPr>
            <w:tcW w:w="3416"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1800200119</w:t>
            </w:r>
          </w:p>
        </w:tc>
      </w:tr>
      <w:tr w:rsidR="00AF75FE">
        <w:tc>
          <w:tcPr>
            <w:tcW w:w="195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948</w:t>
            </w:r>
          </w:p>
        </w:tc>
        <w:tc>
          <w:tcPr>
            <w:tcW w:w="479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Amaan Khan Pathan</w:t>
            </w:r>
          </w:p>
        </w:tc>
        <w:tc>
          <w:tcPr>
            <w:tcW w:w="3416"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1815660149</w:t>
            </w:r>
          </w:p>
        </w:tc>
      </w:tr>
      <w:tr w:rsidR="00AF75FE">
        <w:tc>
          <w:tcPr>
            <w:tcW w:w="195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949</w:t>
            </w:r>
          </w:p>
        </w:tc>
        <w:tc>
          <w:tcPr>
            <w:tcW w:w="479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 xml:space="preserve">MD </w:t>
            </w:r>
            <w:proofErr w:type="spellStart"/>
            <w:r>
              <w:rPr>
                <w:rFonts w:ascii="Times New Roman" w:hAnsi="Times New Roman" w:cs="Times New Roman"/>
                <w:bCs/>
                <w:sz w:val="44"/>
                <w:szCs w:val="44"/>
              </w:rPr>
              <w:t>Hifaz</w:t>
            </w:r>
            <w:proofErr w:type="spellEnd"/>
            <w:r>
              <w:rPr>
                <w:rFonts w:ascii="Times New Roman" w:hAnsi="Times New Roman" w:cs="Times New Roman"/>
                <w:bCs/>
                <w:sz w:val="44"/>
                <w:szCs w:val="44"/>
              </w:rPr>
              <w:t xml:space="preserve"> Ali Khan</w:t>
            </w:r>
          </w:p>
        </w:tc>
        <w:tc>
          <w:tcPr>
            <w:tcW w:w="3416"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1815660141</w:t>
            </w:r>
          </w:p>
        </w:tc>
      </w:tr>
      <w:tr w:rsidR="00AF75FE">
        <w:trPr>
          <w:trHeight w:val="422"/>
        </w:trPr>
        <w:tc>
          <w:tcPr>
            <w:tcW w:w="195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953</w:t>
            </w:r>
          </w:p>
        </w:tc>
        <w:tc>
          <w:tcPr>
            <w:tcW w:w="479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 xml:space="preserve">Vishal </w:t>
            </w:r>
            <w:proofErr w:type="spellStart"/>
            <w:r>
              <w:rPr>
                <w:rFonts w:ascii="Times New Roman" w:hAnsi="Times New Roman" w:cs="Times New Roman"/>
                <w:bCs/>
                <w:sz w:val="44"/>
                <w:szCs w:val="44"/>
              </w:rPr>
              <w:t>vaijenath</w:t>
            </w:r>
            <w:proofErr w:type="spellEnd"/>
            <w:r>
              <w:rPr>
                <w:rFonts w:ascii="Times New Roman" w:hAnsi="Times New Roman" w:cs="Times New Roman"/>
                <w:bCs/>
                <w:sz w:val="44"/>
                <w:szCs w:val="44"/>
              </w:rPr>
              <w:t xml:space="preserve"> </w:t>
            </w:r>
            <w:proofErr w:type="spellStart"/>
            <w:r>
              <w:rPr>
                <w:rFonts w:ascii="Times New Roman" w:hAnsi="Times New Roman" w:cs="Times New Roman"/>
                <w:bCs/>
                <w:sz w:val="44"/>
                <w:szCs w:val="44"/>
              </w:rPr>
              <w:t>Nilwarn</w:t>
            </w:r>
            <w:proofErr w:type="spellEnd"/>
          </w:p>
        </w:tc>
        <w:tc>
          <w:tcPr>
            <w:tcW w:w="3416"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1900200225</w:t>
            </w:r>
          </w:p>
        </w:tc>
      </w:tr>
    </w:tbl>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C94BB1">
      <w:pPr>
        <w:jc w:val="center"/>
        <w:rPr>
          <w:rFonts w:ascii="Stencil" w:hAnsi="Stencil" w:cs="Times New Roman"/>
          <w:b/>
          <w:sz w:val="48"/>
          <w:szCs w:val="48"/>
          <w:u w:val="single"/>
        </w:rPr>
      </w:pPr>
      <w:r>
        <w:rPr>
          <w:rFonts w:ascii="Stencil" w:hAnsi="Stencil" w:cs="Times New Roman"/>
          <w:b/>
          <w:sz w:val="48"/>
          <w:szCs w:val="48"/>
          <w:u w:val="single"/>
        </w:rPr>
        <w:t>INDEX</w:t>
      </w:r>
    </w:p>
    <w:p w:rsidR="00AF75FE" w:rsidRDefault="00AF75FE">
      <w:pPr>
        <w:rPr>
          <w:rFonts w:ascii="Times New Roman" w:hAnsi="Times New Roman" w:cs="Times New Roman"/>
          <w:b/>
          <w:sz w:val="44"/>
          <w:szCs w:val="44"/>
          <w:u w:val="single"/>
        </w:rPr>
      </w:pPr>
    </w:p>
    <w:tbl>
      <w:tblPr>
        <w:tblStyle w:val="TableGrid"/>
        <w:tblW w:w="10531" w:type="dxa"/>
        <w:tblLayout w:type="fixed"/>
        <w:tblLook w:val="04A0" w:firstRow="1" w:lastRow="0" w:firstColumn="1" w:lastColumn="0" w:noHBand="0" w:noVBand="1"/>
      </w:tblPr>
      <w:tblGrid>
        <w:gridCol w:w="1424"/>
        <w:gridCol w:w="6970"/>
        <w:gridCol w:w="2137"/>
      </w:tblGrid>
      <w:tr w:rsidR="00AF75FE">
        <w:trPr>
          <w:trHeight w:val="664"/>
        </w:trPr>
        <w:tc>
          <w:tcPr>
            <w:tcW w:w="1424" w:type="dxa"/>
          </w:tcPr>
          <w:p w:rsidR="00AF75FE" w:rsidRDefault="00C94BB1">
            <w:pPr>
              <w:rPr>
                <w:rFonts w:ascii="Algerian" w:eastAsia="STZhongsong" w:hAnsi="Algerian" w:cs="Times New Roman"/>
                <w:b/>
                <w:sz w:val="40"/>
                <w:szCs w:val="40"/>
              </w:rPr>
            </w:pPr>
            <w:r>
              <w:rPr>
                <w:rFonts w:ascii="Algerian" w:eastAsia="STZhongsong" w:hAnsi="Algerian" w:cs="Times New Roman"/>
                <w:b/>
                <w:sz w:val="40"/>
                <w:szCs w:val="40"/>
              </w:rPr>
              <w:t>Sr No.</w:t>
            </w:r>
          </w:p>
        </w:tc>
        <w:tc>
          <w:tcPr>
            <w:tcW w:w="6970" w:type="dxa"/>
          </w:tcPr>
          <w:p w:rsidR="00AF75FE" w:rsidRDefault="00C94BB1">
            <w:pPr>
              <w:rPr>
                <w:rFonts w:ascii="Algerian" w:eastAsia="STZhongsong" w:hAnsi="Algerian" w:cs="Times New Roman"/>
                <w:b/>
                <w:sz w:val="40"/>
                <w:szCs w:val="40"/>
              </w:rPr>
            </w:pPr>
            <w:r>
              <w:rPr>
                <w:rFonts w:ascii="Algerian" w:eastAsia="STZhongsong" w:hAnsi="Algerian" w:cs="Times New Roman"/>
                <w:b/>
                <w:sz w:val="40"/>
                <w:szCs w:val="40"/>
              </w:rPr>
              <w:t>Content</w:t>
            </w:r>
          </w:p>
        </w:tc>
        <w:tc>
          <w:tcPr>
            <w:tcW w:w="2137" w:type="dxa"/>
          </w:tcPr>
          <w:p w:rsidR="00AF75FE" w:rsidRDefault="00C94BB1">
            <w:pPr>
              <w:rPr>
                <w:rFonts w:ascii="Algerian" w:eastAsia="STZhongsong" w:hAnsi="Algerian" w:cs="Times New Roman"/>
                <w:b/>
                <w:sz w:val="40"/>
                <w:szCs w:val="40"/>
              </w:rPr>
            </w:pPr>
            <w:r>
              <w:rPr>
                <w:rFonts w:ascii="Algerian" w:eastAsia="STZhongsong" w:hAnsi="Algerian" w:cs="Times New Roman"/>
                <w:b/>
                <w:sz w:val="40"/>
                <w:szCs w:val="40"/>
              </w:rPr>
              <w:t>Page No.</w:t>
            </w:r>
          </w:p>
        </w:tc>
      </w:tr>
      <w:tr w:rsidR="00AF75FE">
        <w:trPr>
          <w:trHeight w:val="546"/>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w:t>
            </w:r>
          </w:p>
        </w:tc>
        <w:tc>
          <w:tcPr>
            <w:tcW w:w="697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Introduction</w:t>
            </w: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w:t>
            </w:r>
          </w:p>
        </w:tc>
      </w:tr>
      <w:tr w:rsidR="00AF75FE">
        <w:trPr>
          <w:trHeight w:val="77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2</w:t>
            </w:r>
          </w:p>
        </w:tc>
        <w:tc>
          <w:tcPr>
            <w:tcW w:w="6970" w:type="dxa"/>
          </w:tcPr>
          <w:p w:rsidR="00AF75FE" w:rsidRDefault="00C94BB1">
            <w:pPr>
              <w:rPr>
                <w:sz w:val="40"/>
                <w:szCs w:val="40"/>
              </w:rPr>
            </w:pPr>
            <w:r>
              <w:rPr>
                <w:sz w:val="40"/>
                <w:szCs w:val="40"/>
              </w:rPr>
              <w:t>Identify Problem Statement</w:t>
            </w:r>
          </w:p>
          <w:p w:rsidR="00AF75FE" w:rsidRDefault="00AF75FE">
            <w:pPr>
              <w:rPr>
                <w:rFonts w:ascii="Times New Roman" w:hAnsi="Times New Roman" w:cs="Times New Roman"/>
                <w:b/>
                <w:sz w:val="44"/>
                <w:szCs w:val="44"/>
                <w:u w:val="single"/>
              </w:rPr>
            </w:pP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2-3</w:t>
            </w:r>
          </w:p>
        </w:tc>
      </w:tr>
      <w:tr w:rsidR="00AF75FE">
        <w:trPr>
          <w:trHeight w:val="55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3</w:t>
            </w:r>
          </w:p>
        </w:tc>
        <w:tc>
          <w:tcPr>
            <w:tcW w:w="6970" w:type="dxa"/>
          </w:tcPr>
          <w:p w:rsidR="00AF75FE" w:rsidRDefault="00C94BB1">
            <w:pPr>
              <w:rPr>
                <w:bCs/>
                <w:sz w:val="44"/>
                <w:szCs w:val="44"/>
              </w:rPr>
            </w:pPr>
            <w:r>
              <w:rPr>
                <w:bCs/>
                <w:sz w:val="44"/>
                <w:szCs w:val="44"/>
              </w:rPr>
              <w:t xml:space="preserve">Perform </w:t>
            </w:r>
            <w:proofErr w:type="spellStart"/>
            <w:r>
              <w:rPr>
                <w:bCs/>
                <w:sz w:val="44"/>
                <w:szCs w:val="44"/>
              </w:rPr>
              <w:t>Feasiblity</w:t>
            </w:r>
            <w:proofErr w:type="spellEnd"/>
            <w:r>
              <w:rPr>
                <w:bCs/>
                <w:sz w:val="44"/>
                <w:szCs w:val="44"/>
              </w:rPr>
              <w:t xml:space="preserve"> analysis</w:t>
            </w:r>
          </w:p>
          <w:p w:rsidR="00AF75FE" w:rsidRDefault="00AF75FE">
            <w:pPr>
              <w:rPr>
                <w:rFonts w:ascii="Times New Roman" w:hAnsi="Times New Roman" w:cs="Times New Roman"/>
                <w:b/>
                <w:sz w:val="44"/>
                <w:szCs w:val="44"/>
                <w:u w:val="single"/>
              </w:rPr>
            </w:pP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4-5</w:t>
            </w:r>
          </w:p>
        </w:tc>
      </w:tr>
      <w:tr w:rsidR="00AF75FE">
        <w:trPr>
          <w:trHeight w:val="1328"/>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4</w:t>
            </w:r>
          </w:p>
        </w:tc>
        <w:tc>
          <w:tcPr>
            <w:tcW w:w="6970" w:type="dxa"/>
          </w:tcPr>
          <w:p w:rsidR="00AF75FE" w:rsidRDefault="00C94BB1">
            <w:pPr>
              <w:rPr>
                <w:sz w:val="40"/>
                <w:szCs w:val="40"/>
              </w:rPr>
            </w:pPr>
            <w:r>
              <w:rPr>
                <w:sz w:val="40"/>
                <w:szCs w:val="40"/>
              </w:rPr>
              <w:t>Identify application specific requirements by following RE steps</w:t>
            </w:r>
          </w:p>
          <w:p w:rsidR="00AF75FE" w:rsidRDefault="00AF75FE">
            <w:pPr>
              <w:rPr>
                <w:rFonts w:ascii="Times New Roman" w:hAnsi="Times New Roman" w:cs="Times New Roman"/>
                <w:b/>
                <w:sz w:val="44"/>
                <w:szCs w:val="44"/>
                <w:u w:val="single"/>
              </w:rPr>
            </w:pP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6-11</w:t>
            </w:r>
          </w:p>
        </w:tc>
      </w:tr>
      <w:tr w:rsidR="00AF75FE">
        <w:trPr>
          <w:trHeight w:val="55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5</w:t>
            </w:r>
          </w:p>
        </w:tc>
        <w:tc>
          <w:tcPr>
            <w:tcW w:w="6970" w:type="dxa"/>
          </w:tcPr>
          <w:p w:rsidR="00AF75FE" w:rsidRDefault="00C94BB1">
            <w:pPr>
              <w:rPr>
                <w:rFonts w:ascii="Times New Roman" w:hAnsi="Times New Roman" w:cs="Times New Roman"/>
                <w:bCs/>
                <w:sz w:val="44"/>
                <w:szCs w:val="44"/>
                <w:u w:val="single"/>
              </w:rPr>
            </w:pPr>
            <w:r>
              <w:rPr>
                <w:bCs/>
                <w:sz w:val="40"/>
                <w:szCs w:val="40"/>
              </w:rPr>
              <w:t>External interface requirement</w:t>
            </w: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12-14</w:t>
            </w:r>
          </w:p>
        </w:tc>
      </w:tr>
      <w:tr w:rsidR="00AF75FE">
        <w:trPr>
          <w:trHeight w:val="55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6</w:t>
            </w:r>
          </w:p>
        </w:tc>
        <w:tc>
          <w:tcPr>
            <w:tcW w:w="697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Test case</w:t>
            </w: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15-17</w:t>
            </w:r>
          </w:p>
        </w:tc>
      </w:tr>
      <w:tr w:rsidR="00C94BB1">
        <w:trPr>
          <w:trHeight w:val="557"/>
        </w:trPr>
        <w:tc>
          <w:tcPr>
            <w:tcW w:w="1424" w:type="dxa"/>
          </w:tcPr>
          <w:p w:rsidR="00C94BB1" w:rsidRDefault="00C94BB1">
            <w:pPr>
              <w:rPr>
                <w:rFonts w:ascii="Times New Roman" w:hAnsi="Times New Roman" w:cs="Times New Roman"/>
                <w:bCs/>
                <w:sz w:val="44"/>
                <w:szCs w:val="44"/>
              </w:rPr>
            </w:pPr>
            <w:r>
              <w:rPr>
                <w:rFonts w:ascii="Times New Roman" w:hAnsi="Times New Roman" w:cs="Times New Roman"/>
                <w:bCs/>
                <w:sz w:val="44"/>
                <w:szCs w:val="44"/>
              </w:rPr>
              <w:t>7</w:t>
            </w:r>
          </w:p>
        </w:tc>
        <w:tc>
          <w:tcPr>
            <w:tcW w:w="6970" w:type="dxa"/>
          </w:tcPr>
          <w:p w:rsidR="00C94BB1" w:rsidRDefault="00C94BB1">
            <w:pPr>
              <w:rPr>
                <w:rFonts w:ascii="Times New Roman" w:hAnsi="Times New Roman" w:cs="Times New Roman"/>
                <w:bCs/>
                <w:sz w:val="44"/>
                <w:szCs w:val="44"/>
              </w:rPr>
            </w:pPr>
            <w:r>
              <w:rPr>
                <w:rFonts w:ascii="Times New Roman" w:hAnsi="Times New Roman" w:cs="Times New Roman"/>
                <w:bCs/>
                <w:sz w:val="44"/>
                <w:szCs w:val="44"/>
              </w:rPr>
              <w:t>Design view</w:t>
            </w:r>
          </w:p>
        </w:tc>
        <w:tc>
          <w:tcPr>
            <w:tcW w:w="2137" w:type="dxa"/>
          </w:tcPr>
          <w:p w:rsidR="00C94BB1" w:rsidRDefault="00C94BB1">
            <w:pPr>
              <w:rPr>
                <w:rFonts w:ascii="Times New Roman" w:hAnsi="Times New Roman" w:cs="Times New Roman"/>
                <w:bCs/>
                <w:sz w:val="44"/>
                <w:szCs w:val="44"/>
              </w:rPr>
            </w:pPr>
            <w:r>
              <w:rPr>
                <w:rFonts w:ascii="Times New Roman" w:hAnsi="Times New Roman" w:cs="Times New Roman"/>
                <w:bCs/>
                <w:sz w:val="44"/>
                <w:szCs w:val="44"/>
              </w:rPr>
              <w:t>18-2</w:t>
            </w:r>
            <w:r w:rsidR="00576282">
              <w:rPr>
                <w:rFonts w:ascii="Times New Roman" w:hAnsi="Times New Roman" w:cs="Times New Roman"/>
                <w:bCs/>
                <w:sz w:val="44"/>
                <w:szCs w:val="44"/>
              </w:rPr>
              <w:t>2</w:t>
            </w:r>
          </w:p>
        </w:tc>
      </w:tr>
      <w:tr w:rsidR="00AF75FE">
        <w:trPr>
          <w:trHeight w:val="55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8</w:t>
            </w:r>
          </w:p>
        </w:tc>
        <w:tc>
          <w:tcPr>
            <w:tcW w:w="697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Conclusion</w:t>
            </w: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2</w:t>
            </w:r>
            <w:r w:rsidR="00576282">
              <w:rPr>
                <w:rFonts w:ascii="Times New Roman" w:hAnsi="Times New Roman" w:cs="Times New Roman"/>
                <w:bCs/>
                <w:sz w:val="44"/>
                <w:szCs w:val="44"/>
              </w:rPr>
              <w:t>3</w:t>
            </w:r>
          </w:p>
        </w:tc>
      </w:tr>
      <w:tr w:rsidR="00AF75FE">
        <w:trPr>
          <w:trHeight w:val="557"/>
        </w:trPr>
        <w:tc>
          <w:tcPr>
            <w:tcW w:w="1424"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9</w:t>
            </w:r>
          </w:p>
        </w:tc>
        <w:tc>
          <w:tcPr>
            <w:tcW w:w="6970"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Reference</w:t>
            </w:r>
          </w:p>
        </w:tc>
        <w:tc>
          <w:tcPr>
            <w:tcW w:w="2137" w:type="dxa"/>
          </w:tcPr>
          <w:p w:rsidR="00AF75FE" w:rsidRDefault="00C94BB1">
            <w:pPr>
              <w:rPr>
                <w:rFonts w:ascii="Times New Roman" w:hAnsi="Times New Roman" w:cs="Times New Roman"/>
                <w:bCs/>
                <w:sz w:val="44"/>
                <w:szCs w:val="44"/>
              </w:rPr>
            </w:pPr>
            <w:r>
              <w:rPr>
                <w:rFonts w:ascii="Times New Roman" w:hAnsi="Times New Roman" w:cs="Times New Roman"/>
                <w:bCs/>
                <w:sz w:val="44"/>
                <w:szCs w:val="44"/>
              </w:rPr>
              <w:t>2</w:t>
            </w:r>
            <w:r w:rsidR="00576282">
              <w:rPr>
                <w:rFonts w:ascii="Times New Roman" w:hAnsi="Times New Roman" w:cs="Times New Roman"/>
                <w:bCs/>
                <w:sz w:val="44"/>
                <w:szCs w:val="44"/>
              </w:rPr>
              <w:t>4</w:t>
            </w:r>
          </w:p>
        </w:tc>
      </w:tr>
    </w:tbl>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C94BB1">
      <w:pPr>
        <w:jc w:val="center"/>
        <w:rPr>
          <w:rFonts w:ascii="Stencil" w:hAnsi="Stencil" w:cs="Times New Roman"/>
          <w:b/>
          <w:sz w:val="44"/>
          <w:szCs w:val="44"/>
          <w:u w:val="single"/>
        </w:rPr>
      </w:pPr>
      <w:r>
        <w:rPr>
          <w:rFonts w:ascii="Stencil" w:hAnsi="Stencil" w:cs="Times New Roman"/>
          <w:b/>
          <w:sz w:val="44"/>
          <w:szCs w:val="44"/>
          <w:u w:val="single"/>
        </w:rPr>
        <w:t>Introduction</w:t>
      </w:r>
    </w:p>
    <w:p w:rsidR="00AF75FE" w:rsidRDefault="00C94BB1">
      <w:pPr>
        <w:ind w:left="360"/>
        <w:rPr>
          <w:sz w:val="32"/>
          <w:szCs w:val="32"/>
        </w:rPr>
      </w:pPr>
      <w:r>
        <w:rPr>
          <w:sz w:val="32"/>
          <w:szCs w:val="32"/>
        </w:rPr>
        <w:t>Case studies are a powerful and flexible empirical method. They are used primarily for exploratory investigations, both prospectively and retrospectively, that attempt to understand and explain phenomenon or construct a theory. They are generally observational or descriptive in nature, though they can be relational as well. They can also be used in the validation of research results. Due to this dexterity, they have become popular in software engineering and are frequently used in papers to understand, to explain or to demonstrate the capabilities of a new technique, method, tool, process, technology or organizational structure. Unfortunately, they are usually not used to their full potential, and often not used correctly. The aim of this full-day tutorial was to teach software engineering researchers and professionals how to effectively design, conduct, evaluate and read case studies.</w:t>
      </w:r>
      <w:r>
        <w:t xml:space="preserve"> </w:t>
      </w:r>
      <w:r>
        <w:rPr>
          <w:sz w:val="32"/>
          <w:szCs w:val="32"/>
        </w:rPr>
        <w:t>A case study is an empirical method. By this we mean a defined, scientific, method for posing research questions, collecting data, analyzing the data, and presenting the results. Each of these steps is planned from the outset of the study and do not come about through serendipity.</w:t>
      </w: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C94BB1">
      <w:pPr>
        <w:pStyle w:val="ListParagraph"/>
        <w:numPr>
          <w:ilvl w:val="0"/>
          <w:numId w:val="5"/>
        </w:numPr>
        <w:rPr>
          <w:b/>
          <w:bCs/>
          <w:sz w:val="44"/>
          <w:szCs w:val="44"/>
        </w:rPr>
      </w:pPr>
      <w:r>
        <w:rPr>
          <w:b/>
          <w:bCs/>
          <w:sz w:val="44"/>
          <w:szCs w:val="44"/>
        </w:rPr>
        <w:t>Identify Problem Statement</w:t>
      </w:r>
    </w:p>
    <w:p w:rsidR="00AF75FE" w:rsidRDefault="00AF75FE">
      <w:pPr>
        <w:pStyle w:val="ListParagraph"/>
      </w:pPr>
    </w:p>
    <w:p w:rsidR="00AF75FE" w:rsidRDefault="00C94BB1">
      <w:pPr>
        <w:pStyle w:val="ListParagraph"/>
        <w:numPr>
          <w:ilvl w:val="0"/>
          <w:numId w:val="6"/>
        </w:numPr>
      </w:pPr>
      <w:r>
        <w:rPr>
          <w:sz w:val="28"/>
          <w:szCs w:val="28"/>
        </w:rPr>
        <w:t xml:space="preserve">To design a web page to promote the business of purified water cans. </w:t>
      </w:r>
    </w:p>
    <w:p w:rsidR="00AF75FE" w:rsidRDefault="00C94BB1">
      <w:pPr>
        <w:pStyle w:val="ListParagraph"/>
        <w:numPr>
          <w:ilvl w:val="0"/>
          <w:numId w:val="6"/>
        </w:numPr>
      </w:pPr>
      <w:r>
        <w:rPr>
          <w:sz w:val="28"/>
          <w:szCs w:val="28"/>
        </w:rPr>
        <w:t>To make online base platform in order to enhance the business and get that new customers for water supply plant.</w:t>
      </w:r>
    </w:p>
    <w:p w:rsidR="00AF75FE" w:rsidRDefault="00C94BB1">
      <w:pPr>
        <w:pStyle w:val="ListParagraph"/>
        <w:numPr>
          <w:ilvl w:val="0"/>
          <w:numId w:val="6"/>
        </w:numPr>
      </w:pPr>
      <w:r>
        <w:rPr>
          <w:sz w:val="28"/>
          <w:szCs w:val="28"/>
        </w:rPr>
        <w:t>To generate a database for customer and their requirements in order to fulfill the customers requirement with available plant capacity</w:t>
      </w:r>
    </w:p>
    <w:p w:rsidR="00AF75FE" w:rsidRDefault="00AF75FE">
      <w:pPr>
        <w:pStyle w:val="ListParagraph"/>
        <w:ind w:left="0"/>
        <w:rPr>
          <w:sz w:val="28"/>
          <w:szCs w:val="28"/>
        </w:rPr>
      </w:pPr>
    </w:p>
    <w:p w:rsidR="00AF75FE" w:rsidRDefault="00C94BB1">
      <w:pPr>
        <w:pStyle w:val="ListParagraph"/>
        <w:numPr>
          <w:ilvl w:val="0"/>
          <w:numId w:val="7"/>
        </w:numPr>
        <w:rPr>
          <w:b/>
          <w:bCs/>
          <w:sz w:val="32"/>
          <w:szCs w:val="32"/>
          <w:u w:val="double"/>
        </w:rPr>
      </w:pPr>
      <w:r>
        <w:rPr>
          <w:b/>
          <w:bCs/>
          <w:sz w:val="32"/>
          <w:szCs w:val="32"/>
          <w:u w:val="double"/>
        </w:rPr>
        <w:t>Concept</w:t>
      </w:r>
    </w:p>
    <w:p w:rsidR="00AF75FE" w:rsidRDefault="00C94BB1">
      <w:pPr>
        <w:pStyle w:val="ListParagraph"/>
        <w:ind w:left="1440"/>
        <w:rPr>
          <w:sz w:val="32"/>
          <w:szCs w:val="32"/>
        </w:rPr>
      </w:pPr>
      <w:proofErr w:type="spellStart"/>
      <w:r>
        <w:rPr>
          <w:sz w:val="32"/>
          <w:szCs w:val="32"/>
        </w:rPr>
        <w:t>Mr.Shriram</w:t>
      </w:r>
      <w:proofErr w:type="spellEnd"/>
      <w:r>
        <w:rPr>
          <w:sz w:val="32"/>
          <w:szCs w:val="32"/>
        </w:rPr>
        <w:t xml:space="preserve"> </w:t>
      </w:r>
      <w:proofErr w:type="spellStart"/>
      <w:r>
        <w:rPr>
          <w:sz w:val="32"/>
          <w:szCs w:val="32"/>
        </w:rPr>
        <w:t>pawar</w:t>
      </w:r>
      <w:proofErr w:type="spellEnd"/>
      <w:r>
        <w:rPr>
          <w:sz w:val="32"/>
          <w:szCs w:val="32"/>
        </w:rPr>
        <w:t xml:space="preserve"> is currently owner of water purification plant. The water plant name is Shree water Suppliers .He </w:t>
      </w:r>
    </w:p>
    <w:p w:rsidR="00AF75FE" w:rsidRDefault="00C94BB1">
      <w:pPr>
        <w:pStyle w:val="ListParagraph"/>
        <w:ind w:left="1440"/>
        <w:rPr>
          <w:sz w:val="32"/>
          <w:szCs w:val="32"/>
        </w:rPr>
      </w:pPr>
      <w:r>
        <w:rPr>
          <w:sz w:val="32"/>
          <w:szCs w:val="32"/>
        </w:rPr>
        <w:t>Started this business in 2018.</w:t>
      </w:r>
    </w:p>
    <w:p w:rsidR="00AF75FE" w:rsidRDefault="00C94BB1">
      <w:pPr>
        <w:pStyle w:val="ListParagraph"/>
        <w:ind w:left="1440"/>
        <w:rPr>
          <w:sz w:val="32"/>
          <w:szCs w:val="32"/>
        </w:rPr>
      </w:pPr>
      <w:r>
        <w:rPr>
          <w:sz w:val="32"/>
          <w:szCs w:val="32"/>
        </w:rPr>
        <w:t xml:space="preserve">This plant is situated in </w:t>
      </w:r>
      <w:proofErr w:type="spellStart"/>
      <w:r>
        <w:rPr>
          <w:sz w:val="32"/>
          <w:szCs w:val="32"/>
        </w:rPr>
        <w:t>HUDCO,new</w:t>
      </w:r>
      <w:proofErr w:type="spellEnd"/>
      <w:r>
        <w:rPr>
          <w:sz w:val="32"/>
          <w:szCs w:val="32"/>
        </w:rPr>
        <w:t xml:space="preserve"> Nanded Maharashtra.</w:t>
      </w:r>
    </w:p>
    <w:p w:rsidR="00AF75FE" w:rsidRDefault="00C94BB1">
      <w:pPr>
        <w:pStyle w:val="ListParagraph"/>
        <w:ind w:left="1440"/>
        <w:rPr>
          <w:sz w:val="32"/>
          <w:szCs w:val="32"/>
        </w:rPr>
      </w:pPr>
      <w:r>
        <w:rPr>
          <w:sz w:val="32"/>
          <w:szCs w:val="32"/>
        </w:rPr>
        <w:t>All the machinery in this plant are supplied by currently in the initial years they plant in having 500+ customers mainly the customer are looking for purified water bottles (</w:t>
      </w:r>
      <w:proofErr w:type="spellStart"/>
      <w:r>
        <w:rPr>
          <w:sz w:val="32"/>
          <w:szCs w:val="32"/>
        </w:rPr>
        <w:t>cold,normal</w:t>
      </w:r>
      <w:proofErr w:type="spellEnd"/>
      <w:r>
        <w:rPr>
          <w:sz w:val="32"/>
          <w:szCs w:val="32"/>
        </w:rPr>
        <w:t xml:space="preserve">).We as a team </w:t>
      </w:r>
      <w:proofErr w:type="spellStart"/>
      <w:r>
        <w:rPr>
          <w:sz w:val="32"/>
          <w:szCs w:val="32"/>
        </w:rPr>
        <w:t>aman,hifaz,harsh</w:t>
      </w:r>
      <w:proofErr w:type="spellEnd"/>
      <w:r>
        <w:rPr>
          <w:sz w:val="32"/>
          <w:szCs w:val="32"/>
        </w:rPr>
        <w:t xml:space="preserve"> and </w:t>
      </w:r>
      <w:proofErr w:type="spellStart"/>
      <w:r>
        <w:rPr>
          <w:sz w:val="32"/>
          <w:szCs w:val="32"/>
        </w:rPr>
        <w:t>vishal</w:t>
      </w:r>
      <w:proofErr w:type="spellEnd"/>
      <w:r>
        <w:rPr>
          <w:sz w:val="32"/>
          <w:szCs w:val="32"/>
        </w:rPr>
        <w:t xml:space="preserve"> </w:t>
      </w:r>
      <w:proofErr w:type="spellStart"/>
      <w:r>
        <w:rPr>
          <w:sz w:val="32"/>
          <w:szCs w:val="32"/>
        </w:rPr>
        <w:t>dicided</w:t>
      </w:r>
      <w:proofErr w:type="spellEnd"/>
      <w:r>
        <w:rPr>
          <w:sz w:val="32"/>
          <w:szCs w:val="32"/>
        </w:rPr>
        <w:t xml:space="preserve"> to meet them and explain about the concept of online and website system.</w:t>
      </w:r>
    </w:p>
    <w:p w:rsidR="00AF75FE" w:rsidRDefault="00C94BB1">
      <w:pPr>
        <w:pStyle w:val="ListParagraph"/>
        <w:ind w:left="1440"/>
        <w:rPr>
          <w:sz w:val="32"/>
          <w:szCs w:val="32"/>
        </w:rPr>
      </w:pPr>
      <w:r>
        <w:rPr>
          <w:sz w:val="32"/>
          <w:szCs w:val="32"/>
        </w:rPr>
        <w:t xml:space="preserve">For this </w:t>
      </w:r>
      <w:proofErr w:type="spellStart"/>
      <w:r>
        <w:rPr>
          <w:sz w:val="32"/>
          <w:szCs w:val="32"/>
        </w:rPr>
        <w:t>mr.pawar</w:t>
      </w:r>
      <w:proofErr w:type="spellEnd"/>
      <w:r>
        <w:rPr>
          <w:sz w:val="32"/>
          <w:szCs w:val="32"/>
        </w:rPr>
        <w:t xml:space="preserve"> is satisfied with the concept and thy will help us to make this task possible.</w:t>
      </w:r>
    </w:p>
    <w:p w:rsidR="00AF75FE" w:rsidRDefault="00C94BB1">
      <w:pPr>
        <w:pStyle w:val="ListParagraph"/>
        <w:ind w:left="1440"/>
        <w:rPr>
          <w:sz w:val="32"/>
          <w:szCs w:val="32"/>
        </w:rPr>
      </w:pPr>
      <w:r>
        <w:rPr>
          <w:sz w:val="32"/>
          <w:szCs w:val="32"/>
        </w:rPr>
        <w:t xml:space="preserve"> </w:t>
      </w:r>
    </w:p>
    <w:p w:rsidR="00AF75FE" w:rsidRDefault="00C94BB1">
      <w:pPr>
        <w:pStyle w:val="ListParagraph"/>
        <w:numPr>
          <w:ilvl w:val="0"/>
          <w:numId w:val="7"/>
        </w:numPr>
        <w:rPr>
          <w:b/>
          <w:bCs/>
          <w:sz w:val="32"/>
          <w:szCs w:val="32"/>
          <w:u w:val="double"/>
        </w:rPr>
      </w:pPr>
      <w:r>
        <w:rPr>
          <w:b/>
          <w:bCs/>
          <w:sz w:val="32"/>
          <w:szCs w:val="32"/>
          <w:u w:val="double"/>
        </w:rPr>
        <w:t>Expectation of owner</w:t>
      </w:r>
    </w:p>
    <w:p w:rsidR="00AF75FE" w:rsidRDefault="00C94BB1">
      <w:pPr>
        <w:pStyle w:val="ListParagraph"/>
        <w:ind w:left="1440"/>
        <w:rPr>
          <w:sz w:val="32"/>
          <w:szCs w:val="32"/>
        </w:rPr>
      </w:pPr>
      <w:r>
        <w:rPr>
          <w:sz w:val="32"/>
          <w:szCs w:val="32"/>
        </w:rPr>
        <w:t>The website should be easy to use and handle by the customers.</w:t>
      </w:r>
    </w:p>
    <w:p w:rsidR="00AF75FE" w:rsidRDefault="00C94BB1">
      <w:pPr>
        <w:pStyle w:val="ListParagraph"/>
        <w:ind w:left="1440"/>
        <w:rPr>
          <w:sz w:val="32"/>
          <w:szCs w:val="32"/>
        </w:rPr>
      </w:pPr>
      <w:r>
        <w:rPr>
          <w:sz w:val="32"/>
          <w:szCs w:val="32"/>
        </w:rPr>
        <w:t xml:space="preserve">All the inquiries should be directly forwarded to main </w:t>
      </w:r>
      <w:proofErr w:type="spellStart"/>
      <w:r>
        <w:rPr>
          <w:sz w:val="32"/>
          <w:szCs w:val="32"/>
        </w:rPr>
        <w:t>databse</w:t>
      </w:r>
      <w:proofErr w:type="spellEnd"/>
      <w:r>
        <w:rPr>
          <w:sz w:val="32"/>
          <w:szCs w:val="32"/>
        </w:rPr>
        <w:t xml:space="preserve"> and should be easy to handle</w:t>
      </w:r>
    </w:p>
    <w:p w:rsidR="00AF75FE" w:rsidRDefault="00C94BB1">
      <w:pPr>
        <w:pStyle w:val="ListParagraph"/>
        <w:ind w:left="1440"/>
        <w:rPr>
          <w:sz w:val="32"/>
          <w:szCs w:val="32"/>
        </w:rPr>
      </w:pPr>
      <w:r>
        <w:rPr>
          <w:sz w:val="32"/>
          <w:szCs w:val="32"/>
        </w:rPr>
        <w:t>They want to use the website as an advertising platform.</w:t>
      </w:r>
    </w:p>
    <w:p w:rsidR="00C94BB1" w:rsidRDefault="00C94BB1">
      <w:pPr>
        <w:pStyle w:val="ListParagraph"/>
        <w:ind w:left="1440"/>
        <w:rPr>
          <w:sz w:val="32"/>
          <w:szCs w:val="32"/>
        </w:rPr>
      </w:pPr>
    </w:p>
    <w:p w:rsidR="00C94BB1" w:rsidRDefault="00C94BB1">
      <w:pPr>
        <w:pStyle w:val="ListParagraph"/>
        <w:ind w:left="1440"/>
        <w:rPr>
          <w:sz w:val="32"/>
          <w:szCs w:val="32"/>
        </w:rPr>
      </w:pPr>
    </w:p>
    <w:p w:rsidR="00AF75FE" w:rsidRDefault="00AF75FE">
      <w:pPr>
        <w:pStyle w:val="ListParagraph"/>
        <w:ind w:left="1440"/>
        <w:rPr>
          <w:sz w:val="32"/>
          <w:szCs w:val="32"/>
        </w:rPr>
      </w:pPr>
    </w:p>
    <w:p w:rsidR="00AF75FE" w:rsidRDefault="00C94BB1">
      <w:pPr>
        <w:pStyle w:val="ListParagraph"/>
        <w:numPr>
          <w:ilvl w:val="0"/>
          <w:numId w:val="7"/>
        </w:numPr>
        <w:rPr>
          <w:b/>
          <w:bCs/>
          <w:sz w:val="32"/>
          <w:szCs w:val="32"/>
          <w:u w:val="double"/>
        </w:rPr>
      </w:pPr>
      <w:r>
        <w:rPr>
          <w:b/>
          <w:bCs/>
          <w:sz w:val="32"/>
          <w:szCs w:val="32"/>
          <w:u w:val="double"/>
        </w:rPr>
        <w:lastRenderedPageBreak/>
        <w:t>Expected outcome</w:t>
      </w:r>
    </w:p>
    <w:p w:rsidR="00AF75FE" w:rsidRDefault="00C94BB1">
      <w:pPr>
        <w:pStyle w:val="ListParagraph"/>
        <w:ind w:left="1440"/>
        <w:rPr>
          <w:sz w:val="32"/>
          <w:szCs w:val="32"/>
        </w:rPr>
      </w:pPr>
      <w:r>
        <w:rPr>
          <w:sz w:val="32"/>
          <w:szCs w:val="32"/>
        </w:rPr>
        <w:t>As modernization and availability of smart phones and internet we expect more people will attract to our website</w:t>
      </w:r>
    </w:p>
    <w:p w:rsidR="00AF75FE" w:rsidRDefault="00C94BB1">
      <w:pPr>
        <w:pStyle w:val="ListParagraph"/>
        <w:ind w:left="1440"/>
        <w:rPr>
          <w:sz w:val="32"/>
          <w:szCs w:val="32"/>
        </w:rPr>
      </w:pPr>
      <w:r>
        <w:rPr>
          <w:sz w:val="32"/>
          <w:szCs w:val="32"/>
        </w:rPr>
        <w:t>Plant owner will have a good database which he can give offers to regular customers.</w:t>
      </w:r>
    </w:p>
    <w:p w:rsidR="00AF75FE" w:rsidRDefault="00AF75FE">
      <w:pPr>
        <w:pStyle w:val="ListParagraph"/>
        <w:ind w:left="1440"/>
        <w:rPr>
          <w:sz w:val="32"/>
          <w:szCs w:val="32"/>
        </w:rPr>
      </w:pPr>
    </w:p>
    <w:p w:rsidR="00AF75FE" w:rsidRDefault="00C94BB1">
      <w:pPr>
        <w:pStyle w:val="ListParagraph"/>
        <w:numPr>
          <w:ilvl w:val="0"/>
          <w:numId w:val="7"/>
        </w:numPr>
        <w:rPr>
          <w:b/>
          <w:bCs/>
          <w:sz w:val="32"/>
          <w:szCs w:val="32"/>
          <w:u w:val="double"/>
        </w:rPr>
      </w:pPr>
      <w:r>
        <w:rPr>
          <w:b/>
          <w:bCs/>
          <w:sz w:val="32"/>
          <w:szCs w:val="32"/>
          <w:u w:val="double"/>
        </w:rPr>
        <w:t>Future Scope</w:t>
      </w:r>
    </w:p>
    <w:p w:rsidR="00AF75FE" w:rsidRDefault="00C94BB1">
      <w:pPr>
        <w:pStyle w:val="ListParagraph"/>
        <w:ind w:left="1440"/>
        <w:rPr>
          <w:sz w:val="32"/>
          <w:szCs w:val="32"/>
        </w:rPr>
      </w:pPr>
      <w:r>
        <w:rPr>
          <w:sz w:val="32"/>
          <w:szCs w:val="32"/>
        </w:rPr>
        <w:t xml:space="preserve">We will make this website to an android app with owner </w:t>
      </w:r>
    </w:p>
    <w:p w:rsidR="00AF75FE" w:rsidRDefault="00C94BB1">
      <w:pPr>
        <w:pStyle w:val="ListParagraph"/>
        <w:ind w:left="1440"/>
        <w:rPr>
          <w:sz w:val="32"/>
          <w:szCs w:val="32"/>
        </w:rPr>
      </w:pPr>
      <w:r>
        <w:rPr>
          <w:sz w:val="32"/>
          <w:szCs w:val="32"/>
        </w:rPr>
        <w:t>By which people can use this more easily</w:t>
      </w:r>
    </w:p>
    <w:p w:rsidR="00AF75FE" w:rsidRDefault="00C94BB1">
      <w:pPr>
        <w:pStyle w:val="ListParagraph"/>
        <w:ind w:left="1440"/>
        <w:rPr>
          <w:sz w:val="32"/>
          <w:szCs w:val="32"/>
        </w:rPr>
      </w:pPr>
      <w:r>
        <w:rPr>
          <w:sz w:val="32"/>
          <w:szCs w:val="32"/>
        </w:rPr>
        <w:t>We can increase the product range as well</w:t>
      </w:r>
    </w:p>
    <w:p w:rsidR="00AF75FE" w:rsidRDefault="00C94BB1">
      <w:pPr>
        <w:pStyle w:val="ListParagraph"/>
        <w:ind w:left="1440"/>
        <w:rPr>
          <w:sz w:val="32"/>
          <w:szCs w:val="32"/>
        </w:rPr>
      </w:pPr>
      <w:r>
        <w:rPr>
          <w:sz w:val="32"/>
          <w:szCs w:val="32"/>
        </w:rPr>
        <w:t>We will connect the different water plant owners and we will make a network of customers</w:t>
      </w: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Pr="00417549" w:rsidRDefault="00AF75FE" w:rsidP="00417549">
      <w:pPr>
        <w:rPr>
          <w:sz w:val="32"/>
          <w:szCs w:val="32"/>
        </w:rPr>
      </w:pPr>
    </w:p>
    <w:p w:rsidR="00AF75FE" w:rsidRDefault="00AF75FE">
      <w:pPr>
        <w:pStyle w:val="ListParagraph"/>
        <w:ind w:left="1440"/>
        <w:rPr>
          <w:sz w:val="32"/>
          <w:szCs w:val="32"/>
        </w:rPr>
      </w:pPr>
    </w:p>
    <w:p w:rsidR="00AF75FE" w:rsidRDefault="00C94BB1">
      <w:pPr>
        <w:pStyle w:val="ListParagraph"/>
        <w:numPr>
          <w:ilvl w:val="0"/>
          <w:numId w:val="8"/>
        </w:numPr>
        <w:rPr>
          <w:b/>
          <w:sz w:val="48"/>
          <w:szCs w:val="48"/>
        </w:rPr>
      </w:pPr>
      <w:r>
        <w:rPr>
          <w:b/>
          <w:sz w:val="48"/>
          <w:szCs w:val="48"/>
        </w:rPr>
        <w:t xml:space="preserve">Perform </w:t>
      </w:r>
      <w:proofErr w:type="spellStart"/>
      <w:r>
        <w:rPr>
          <w:b/>
          <w:sz w:val="48"/>
          <w:szCs w:val="48"/>
        </w:rPr>
        <w:t>Feasiblity</w:t>
      </w:r>
      <w:proofErr w:type="spellEnd"/>
      <w:r>
        <w:rPr>
          <w:b/>
          <w:sz w:val="48"/>
          <w:szCs w:val="48"/>
        </w:rPr>
        <w:t xml:space="preserve"> analysis</w:t>
      </w:r>
    </w:p>
    <w:p w:rsidR="00AF75FE" w:rsidRDefault="00AF75FE">
      <w:pPr>
        <w:pStyle w:val="ListParagraph"/>
        <w:ind w:left="1440"/>
        <w:rPr>
          <w:b/>
          <w:sz w:val="48"/>
          <w:szCs w:val="48"/>
        </w:rPr>
      </w:pPr>
    </w:p>
    <w:p w:rsidR="00AF75FE" w:rsidRDefault="00C94BB1">
      <w:pPr>
        <w:pStyle w:val="ListParagraph"/>
        <w:numPr>
          <w:ilvl w:val="0"/>
          <w:numId w:val="9"/>
        </w:numPr>
        <w:rPr>
          <w:sz w:val="32"/>
          <w:szCs w:val="32"/>
        </w:rPr>
      </w:pPr>
      <w:proofErr w:type="spellStart"/>
      <w:r>
        <w:rPr>
          <w:b/>
          <w:sz w:val="32"/>
          <w:szCs w:val="32"/>
          <w:u w:val="double"/>
        </w:rPr>
        <w:t>Fisiblity</w:t>
      </w:r>
      <w:proofErr w:type="spellEnd"/>
      <w:r>
        <w:rPr>
          <w:b/>
          <w:sz w:val="32"/>
          <w:szCs w:val="32"/>
          <w:u w:val="double"/>
        </w:rPr>
        <w:t xml:space="preserve"> analysis</w:t>
      </w:r>
      <w:r>
        <w:rPr>
          <w:sz w:val="32"/>
          <w:szCs w:val="32"/>
        </w:rPr>
        <w:t xml:space="preserve"> :-  is the process of confirming that a </w:t>
      </w:r>
      <w:proofErr w:type="spellStart"/>
      <w:r>
        <w:rPr>
          <w:sz w:val="32"/>
          <w:szCs w:val="32"/>
        </w:rPr>
        <w:t>strategy,plan</w:t>
      </w:r>
      <w:proofErr w:type="spellEnd"/>
      <w:r>
        <w:rPr>
          <w:sz w:val="32"/>
          <w:szCs w:val="32"/>
        </w:rPr>
        <w:t xml:space="preserve"> or design is possible and make </w:t>
      </w:r>
      <w:proofErr w:type="spellStart"/>
      <w:r>
        <w:rPr>
          <w:sz w:val="32"/>
          <w:szCs w:val="32"/>
        </w:rPr>
        <w:t>sense.fisiblity</w:t>
      </w:r>
      <w:proofErr w:type="spellEnd"/>
      <w:r>
        <w:rPr>
          <w:sz w:val="32"/>
          <w:szCs w:val="32"/>
        </w:rPr>
        <w:t xml:space="preserve"> study is study usually done by </w:t>
      </w:r>
      <w:proofErr w:type="spellStart"/>
      <w:r>
        <w:rPr>
          <w:sz w:val="32"/>
          <w:szCs w:val="32"/>
        </w:rPr>
        <w:t>engineers,that</w:t>
      </w:r>
      <w:proofErr w:type="spellEnd"/>
      <w:r>
        <w:rPr>
          <w:sz w:val="32"/>
          <w:szCs w:val="32"/>
        </w:rPr>
        <w:t xml:space="preserve"> establishes whether conditions are right to implement a </w:t>
      </w:r>
      <w:proofErr w:type="gramStart"/>
      <w:r>
        <w:rPr>
          <w:sz w:val="32"/>
          <w:szCs w:val="32"/>
        </w:rPr>
        <w:t>particular project</w:t>
      </w:r>
      <w:proofErr w:type="gramEnd"/>
      <w:r>
        <w:rPr>
          <w:sz w:val="32"/>
          <w:szCs w:val="32"/>
        </w:rPr>
        <w:t>.</w:t>
      </w:r>
    </w:p>
    <w:p w:rsidR="00AF75FE" w:rsidRDefault="00AF75FE">
      <w:pPr>
        <w:pStyle w:val="ListParagraph"/>
        <w:ind w:left="1440"/>
        <w:rPr>
          <w:sz w:val="32"/>
          <w:szCs w:val="32"/>
        </w:rPr>
      </w:pPr>
    </w:p>
    <w:p w:rsidR="00AF75FE" w:rsidRDefault="00C94BB1">
      <w:pPr>
        <w:pStyle w:val="ListParagraph"/>
        <w:numPr>
          <w:ilvl w:val="0"/>
          <w:numId w:val="7"/>
        </w:numPr>
        <w:rPr>
          <w:b/>
          <w:bCs/>
          <w:sz w:val="32"/>
          <w:szCs w:val="32"/>
          <w:u w:val="double"/>
        </w:rPr>
      </w:pPr>
      <w:r>
        <w:rPr>
          <w:b/>
          <w:bCs/>
          <w:sz w:val="32"/>
          <w:szCs w:val="32"/>
          <w:u w:val="double"/>
        </w:rPr>
        <w:t>Project description</w:t>
      </w:r>
    </w:p>
    <w:p w:rsidR="00AF75FE" w:rsidRDefault="00AF75FE">
      <w:pPr>
        <w:pStyle w:val="ListParagraph"/>
        <w:ind w:left="1440"/>
        <w:rPr>
          <w:sz w:val="32"/>
          <w:szCs w:val="32"/>
        </w:rPr>
      </w:pPr>
    </w:p>
    <w:p w:rsidR="00AF75FE" w:rsidRDefault="00C94BB1">
      <w:pPr>
        <w:pStyle w:val="ListParagraph"/>
        <w:rPr>
          <w:sz w:val="32"/>
          <w:szCs w:val="32"/>
        </w:rPr>
      </w:pPr>
      <w:r>
        <w:rPr>
          <w:sz w:val="32"/>
          <w:szCs w:val="32"/>
        </w:rPr>
        <w:t>Our aim is to design a web page to promote and expand the business of purified water bottles. This project is website development to promote water cans/services in internet and increase online sales of water bottle through encouraging customer to visit the website and make online payments and bargains.</w:t>
      </w:r>
    </w:p>
    <w:p w:rsidR="00AF75FE" w:rsidRDefault="00C94BB1">
      <w:pPr>
        <w:ind w:left="360"/>
        <w:rPr>
          <w:sz w:val="32"/>
          <w:szCs w:val="32"/>
        </w:rPr>
      </w:pPr>
      <w:r>
        <w:rPr>
          <w:sz w:val="32"/>
          <w:szCs w:val="32"/>
        </w:rPr>
        <w:t xml:space="preserve">We want to make this web page </w:t>
      </w:r>
      <w:proofErr w:type="spellStart"/>
      <w:proofErr w:type="gramStart"/>
      <w:r>
        <w:rPr>
          <w:sz w:val="32"/>
          <w:szCs w:val="32"/>
        </w:rPr>
        <w:t>a</w:t>
      </w:r>
      <w:proofErr w:type="spellEnd"/>
      <w:proofErr w:type="gramEnd"/>
      <w:r>
        <w:rPr>
          <w:sz w:val="32"/>
          <w:szCs w:val="32"/>
        </w:rPr>
        <w:t xml:space="preserve"> online base platform in order to enhance the business and get new customers for water supply plants.</w:t>
      </w:r>
    </w:p>
    <w:p w:rsidR="00AF75FE" w:rsidRDefault="00C94BB1">
      <w:pPr>
        <w:pStyle w:val="ListParagraph"/>
        <w:numPr>
          <w:ilvl w:val="0"/>
          <w:numId w:val="7"/>
        </w:numPr>
        <w:rPr>
          <w:b/>
          <w:bCs/>
          <w:sz w:val="32"/>
          <w:szCs w:val="32"/>
          <w:u w:val="double"/>
        </w:rPr>
      </w:pPr>
      <w:r>
        <w:rPr>
          <w:b/>
          <w:bCs/>
          <w:sz w:val="32"/>
          <w:szCs w:val="32"/>
          <w:u w:val="double"/>
        </w:rPr>
        <w:t>Describe possible solutions</w:t>
      </w:r>
    </w:p>
    <w:p w:rsidR="00AF75FE" w:rsidRDefault="00C94BB1">
      <w:pPr>
        <w:ind w:left="360"/>
        <w:rPr>
          <w:sz w:val="32"/>
          <w:szCs w:val="32"/>
        </w:rPr>
      </w:pPr>
      <w:r>
        <w:rPr>
          <w:sz w:val="32"/>
          <w:szCs w:val="32"/>
        </w:rPr>
        <w:t>To provide as much as possible services and to fulfill all requirements of customer.</w:t>
      </w:r>
    </w:p>
    <w:p w:rsidR="00AF75FE" w:rsidRDefault="00C94BB1">
      <w:pPr>
        <w:pStyle w:val="ListParagraph"/>
        <w:numPr>
          <w:ilvl w:val="0"/>
          <w:numId w:val="10"/>
        </w:numPr>
        <w:rPr>
          <w:sz w:val="32"/>
          <w:szCs w:val="32"/>
        </w:rPr>
      </w:pPr>
      <w:r>
        <w:rPr>
          <w:sz w:val="32"/>
          <w:szCs w:val="32"/>
        </w:rPr>
        <w:t>This project can be undertaken by the implementation of two possible solutions</w:t>
      </w:r>
    </w:p>
    <w:p w:rsidR="00AF75FE" w:rsidRDefault="00C94BB1">
      <w:pPr>
        <w:pStyle w:val="ListParagraph"/>
        <w:numPr>
          <w:ilvl w:val="0"/>
          <w:numId w:val="11"/>
        </w:numPr>
        <w:rPr>
          <w:b/>
          <w:bCs/>
          <w:sz w:val="32"/>
          <w:szCs w:val="32"/>
        </w:rPr>
      </w:pPr>
      <w:r>
        <w:rPr>
          <w:b/>
          <w:bCs/>
          <w:sz w:val="32"/>
          <w:szCs w:val="32"/>
        </w:rPr>
        <w:t>Web page.</w:t>
      </w:r>
    </w:p>
    <w:p w:rsidR="00AF75FE" w:rsidRDefault="00C94BB1">
      <w:pPr>
        <w:pStyle w:val="ListParagraph"/>
        <w:numPr>
          <w:ilvl w:val="0"/>
          <w:numId w:val="11"/>
        </w:numPr>
        <w:rPr>
          <w:b/>
          <w:bCs/>
          <w:sz w:val="32"/>
          <w:szCs w:val="32"/>
        </w:rPr>
      </w:pPr>
      <w:r>
        <w:rPr>
          <w:b/>
          <w:bCs/>
          <w:sz w:val="32"/>
          <w:szCs w:val="32"/>
        </w:rPr>
        <w:t>Stand alone.</w:t>
      </w:r>
    </w:p>
    <w:p w:rsidR="00AF75FE" w:rsidRDefault="00C94BB1">
      <w:pPr>
        <w:ind w:left="360"/>
        <w:rPr>
          <w:sz w:val="32"/>
          <w:szCs w:val="32"/>
        </w:rPr>
      </w:pPr>
      <w:r>
        <w:rPr>
          <w:sz w:val="32"/>
          <w:szCs w:val="32"/>
        </w:rPr>
        <w:t xml:space="preserve">Each of the solution is carefully analyzed ,and necessary information required for making the final </w:t>
      </w:r>
      <w:proofErr w:type="spellStart"/>
      <w:r>
        <w:rPr>
          <w:sz w:val="32"/>
          <w:szCs w:val="32"/>
        </w:rPr>
        <w:t>dicision</w:t>
      </w:r>
      <w:proofErr w:type="spellEnd"/>
      <w:r>
        <w:rPr>
          <w:sz w:val="32"/>
          <w:szCs w:val="32"/>
        </w:rPr>
        <w:t xml:space="preserve"> is available for the management team and owner.</w:t>
      </w:r>
    </w:p>
    <w:p w:rsidR="00AF75FE" w:rsidRDefault="00AF75FE">
      <w:pPr>
        <w:ind w:left="360"/>
        <w:rPr>
          <w:sz w:val="32"/>
          <w:szCs w:val="32"/>
        </w:rPr>
      </w:pPr>
    </w:p>
    <w:p w:rsidR="00AF75FE" w:rsidRDefault="00C94BB1">
      <w:pPr>
        <w:pStyle w:val="ListParagraph"/>
        <w:numPr>
          <w:ilvl w:val="0"/>
          <w:numId w:val="7"/>
        </w:numPr>
        <w:rPr>
          <w:b/>
          <w:bCs/>
          <w:sz w:val="32"/>
          <w:szCs w:val="32"/>
          <w:u w:val="double"/>
        </w:rPr>
      </w:pPr>
      <w:r>
        <w:rPr>
          <w:b/>
          <w:bCs/>
          <w:sz w:val="32"/>
          <w:szCs w:val="32"/>
          <w:u w:val="double"/>
        </w:rPr>
        <w:t>Project feasibility</w:t>
      </w:r>
    </w:p>
    <w:p w:rsidR="00AF75FE" w:rsidRDefault="00C94BB1">
      <w:pPr>
        <w:pStyle w:val="ListParagraph"/>
        <w:ind w:left="1440"/>
        <w:rPr>
          <w:sz w:val="32"/>
          <w:szCs w:val="32"/>
        </w:rPr>
      </w:pPr>
      <w:r>
        <w:rPr>
          <w:sz w:val="32"/>
          <w:szCs w:val="32"/>
        </w:rPr>
        <w:t>In future our project will be feasible financially and technically. because as modernization and availability of smartphones and internet we expect more people will attract to our website .</w:t>
      </w:r>
    </w:p>
    <w:p w:rsidR="00AF75FE" w:rsidRDefault="00C94BB1">
      <w:pPr>
        <w:pStyle w:val="ListParagraph"/>
        <w:ind w:left="1440"/>
        <w:rPr>
          <w:sz w:val="32"/>
          <w:szCs w:val="32"/>
        </w:rPr>
      </w:pPr>
      <w:r>
        <w:rPr>
          <w:sz w:val="32"/>
          <w:szCs w:val="32"/>
        </w:rPr>
        <w:t xml:space="preserve">This would be very beneficial for plant owner because it will be easy to maintain database and he will have </w:t>
      </w:r>
      <w:proofErr w:type="spellStart"/>
      <w:proofErr w:type="gramStart"/>
      <w:r>
        <w:rPr>
          <w:sz w:val="32"/>
          <w:szCs w:val="32"/>
        </w:rPr>
        <w:t>a</w:t>
      </w:r>
      <w:proofErr w:type="spellEnd"/>
      <w:proofErr w:type="gramEnd"/>
      <w:r>
        <w:rPr>
          <w:sz w:val="32"/>
          <w:szCs w:val="32"/>
        </w:rPr>
        <w:t xml:space="preserve"> option of providing offers to customer.</w:t>
      </w:r>
    </w:p>
    <w:p w:rsidR="00AF75FE" w:rsidRDefault="00AF75FE">
      <w:pPr>
        <w:pStyle w:val="ListParagraph"/>
        <w:ind w:left="1440"/>
        <w:rPr>
          <w:sz w:val="32"/>
          <w:szCs w:val="32"/>
        </w:rPr>
      </w:pPr>
    </w:p>
    <w:p w:rsidR="00AF75FE" w:rsidRDefault="00C94BB1">
      <w:pPr>
        <w:pStyle w:val="ListParagraph"/>
        <w:numPr>
          <w:ilvl w:val="0"/>
          <w:numId w:val="7"/>
        </w:numPr>
        <w:rPr>
          <w:b/>
          <w:bCs/>
          <w:sz w:val="32"/>
          <w:szCs w:val="32"/>
          <w:u w:val="double"/>
        </w:rPr>
      </w:pPr>
      <w:r>
        <w:rPr>
          <w:b/>
          <w:bCs/>
          <w:sz w:val="32"/>
          <w:szCs w:val="32"/>
          <w:u w:val="double"/>
        </w:rPr>
        <w:t>Propose the most feasible solution</w:t>
      </w:r>
    </w:p>
    <w:p w:rsidR="00AF75FE" w:rsidRDefault="00C94BB1">
      <w:pPr>
        <w:pStyle w:val="ListParagraph"/>
        <w:ind w:left="1440"/>
        <w:rPr>
          <w:sz w:val="32"/>
          <w:szCs w:val="32"/>
        </w:rPr>
      </w:pPr>
      <w:r>
        <w:rPr>
          <w:sz w:val="32"/>
          <w:szCs w:val="32"/>
        </w:rPr>
        <w:t xml:space="preserve">This phase </w:t>
      </w:r>
      <w:proofErr w:type="gramStart"/>
      <w:r>
        <w:rPr>
          <w:sz w:val="32"/>
          <w:szCs w:val="32"/>
        </w:rPr>
        <w:t>include</w:t>
      </w:r>
      <w:proofErr w:type="gramEnd"/>
      <w:r>
        <w:rPr>
          <w:sz w:val="32"/>
          <w:szCs w:val="32"/>
        </w:rPr>
        <w:t xml:space="preserve"> the most economical reasonable and technically feasible solution which lets the owner to gain best possible benefit.</w:t>
      </w:r>
    </w:p>
    <w:p w:rsidR="00AF75FE" w:rsidRDefault="00AF75FE">
      <w:pPr>
        <w:pStyle w:val="ListParagraph"/>
        <w:ind w:left="1440"/>
        <w:rPr>
          <w:sz w:val="32"/>
          <w:szCs w:val="32"/>
        </w:rPr>
      </w:pPr>
    </w:p>
    <w:p w:rsidR="00AF75FE" w:rsidRDefault="00C94BB1">
      <w:pPr>
        <w:pStyle w:val="ListParagraph"/>
        <w:numPr>
          <w:ilvl w:val="0"/>
          <w:numId w:val="7"/>
        </w:numPr>
        <w:rPr>
          <w:b/>
          <w:bCs/>
          <w:sz w:val="32"/>
          <w:szCs w:val="32"/>
        </w:rPr>
      </w:pPr>
      <w:r>
        <w:rPr>
          <w:b/>
          <w:bCs/>
          <w:sz w:val="32"/>
          <w:szCs w:val="32"/>
        </w:rPr>
        <w:t>Conclusion</w:t>
      </w:r>
    </w:p>
    <w:p w:rsidR="00AF75FE" w:rsidRDefault="00C94BB1">
      <w:pPr>
        <w:pStyle w:val="ListParagraph"/>
        <w:ind w:left="1440"/>
        <w:rPr>
          <w:sz w:val="32"/>
          <w:szCs w:val="32"/>
        </w:rPr>
      </w:pPr>
      <w:r>
        <w:rPr>
          <w:sz w:val="32"/>
          <w:szCs w:val="32"/>
        </w:rPr>
        <w:t xml:space="preserve">This project purpose is to develop a sophisticated and original design of the website that will contribute to online water supply </w:t>
      </w:r>
      <w:proofErr w:type="spellStart"/>
      <w:r>
        <w:rPr>
          <w:sz w:val="32"/>
          <w:szCs w:val="32"/>
        </w:rPr>
        <w:t>system,attract</w:t>
      </w:r>
      <w:proofErr w:type="spellEnd"/>
      <w:r>
        <w:rPr>
          <w:sz w:val="32"/>
          <w:szCs w:val="32"/>
        </w:rPr>
        <w:t xml:space="preserve"> the target customers </w:t>
      </w:r>
      <w:proofErr w:type="spellStart"/>
      <w:r>
        <w:rPr>
          <w:sz w:val="32"/>
          <w:szCs w:val="32"/>
        </w:rPr>
        <w:t>attention,and</w:t>
      </w:r>
      <w:proofErr w:type="spellEnd"/>
      <w:r>
        <w:rPr>
          <w:sz w:val="32"/>
          <w:szCs w:val="32"/>
        </w:rPr>
        <w:t xml:space="preserve"> be cost effective.</w:t>
      </w: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Default="00AF75FE">
      <w:pPr>
        <w:pStyle w:val="ListParagraph"/>
        <w:ind w:left="1440"/>
        <w:rPr>
          <w:sz w:val="32"/>
          <w:szCs w:val="32"/>
        </w:rPr>
      </w:pPr>
    </w:p>
    <w:p w:rsidR="00AF75FE" w:rsidRPr="00C94BB1" w:rsidRDefault="00AF75FE" w:rsidP="00C94BB1">
      <w:pPr>
        <w:rPr>
          <w:sz w:val="32"/>
          <w:szCs w:val="32"/>
        </w:rPr>
      </w:pPr>
    </w:p>
    <w:p w:rsidR="00AF75FE" w:rsidRDefault="00C94BB1">
      <w:pPr>
        <w:pStyle w:val="ListParagraph"/>
        <w:numPr>
          <w:ilvl w:val="0"/>
          <w:numId w:val="12"/>
        </w:numPr>
        <w:rPr>
          <w:b/>
          <w:bCs/>
          <w:sz w:val="40"/>
          <w:szCs w:val="40"/>
        </w:rPr>
      </w:pPr>
      <w:r>
        <w:rPr>
          <w:b/>
          <w:bCs/>
          <w:sz w:val="40"/>
          <w:szCs w:val="40"/>
        </w:rPr>
        <w:lastRenderedPageBreak/>
        <w:t>Identify application specific requirements by following RE steps</w:t>
      </w:r>
    </w:p>
    <w:p w:rsidR="00AF75FE" w:rsidRDefault="00AF75FE">
      <w:pPr>
        <w:pStyle w:val="ListParagraph"/>
        <w:ind w:left="2160"/>
        <w:rPr>
          <w:sz w:val="40"/>
          <w:szCs w:val="40"/>
        </w:rPr>
      </w:pPr>
    </w:p>
    <w:p w:rsidR="00AF75FE" w:rsidRDefault="00C94BB1">
      <w:pPr>
        <w:pStyle w:val="ListParagraph"/>
        <w:numPr>
          <w:ilvl w:val="0"/>
          <w:numId w:val="7"/>
        </w:numPr>
        <w:rPr>
          <w:sz w:val="32"/>
          <w:szCs w:val="32"/>
          <w:u w:val="double"/>
        </w:rPr>
      </w:pPr>
      <w:r>
        <w:rPr>
          <w:sz w:val="40"/>
          <w:szCs w:val="40"/>
          <w:u w:val="double"/>
        </w:rPr>
        <w:t xml:space="preserve">Requirements </w:t>
      </w:r>
    </w:p>
    <w:p w:rsidR="00AF75FE" w:rsidRDefault="00AF75FE">
      <w:pPr>
        <w:pStyle w:val="ListParagraph"/>
        <w:ind w:left="1440"/>
        <w:rPr>
          <w:sz w:val="32"/>
          <w:szCs w:val="32"/>
        </w:rPr>
      </w:pPr>
    </w:p>
    <w:p w:rsidR="00AF75FE" w:rsidRDefault="00C94BB1">
      <w:pPr>
        <w:pStyle w:val="ListParagraph"/>
        <w:numPr>
          <w:ilvl w:val="0"/>
          <w:numId w:val="13"/>
        </w:numPr>
        <w:rPr>
          <w:sz w:val="32"/>
          <w:szCs w:val="32"/>
        </w:rPr>
      </w:pPr>
      <w:r>
        <w:rPr>
          <w:sz w:val="32"/>
          <w:szCs w:val="32"/>
        </w:rPr>
        <w:t>The website should be easy to use and handle by customers.</w:t>
      </w:r>
    </w:p>
    <w:p w:rsidR="00AF75FE" w:rsidRDefault="00C94BB1">
      <w:pPr>
        <w:pStyle w:val="ListParagraph"/>
        <w:numPr>
          <w:ilvl w:val="0"/>
          <w:numId w:val="13"/>
        </w:numPr>
        <w:rPr>
          <w:sz w:val="32"/>
          <w:szCs w:val="32"/>
        </w:rPr>
      </w:pPr>
      <w:r>
        <w:rPr>
          <w:sz w:val="32"/>
          <w:szCs w:val="32"/>
        </w:rPr>
        <w:t xml:space="preserve">All the enquires should be directly forwarded to main </w:t>
      </w:r>
      <w:proofErr w:type="spellStart"/>
      <w:r>
        <w:rPr>
          <w:sz w:val="32"/>
          <w:szCs w:val="32"/>
        </w:rPr>
        <w:t>databse</w:t>
      </w:r>
      <w:proofErr w:type="spellEnd"/>
      <w:r>
        <w:rPr>
          <w:sz w:val="32"/>
          <w:szCs w:val="32"/>
        </w:rPr>
        <w:t xml:space="preserve"> and should be easy to handle.</w:t>
      </w:r>
    </w:p>
    <w:p w:rsidR="00AF75FE" w:rsidRDefault="00C94BB1">
      <w:pPr>
        <w:pStyle w:val="ListParagraph"/>
        <w:numPr>
          <w:ilvl w:val="0"/>
          <w:numId w:val="13"/>
        </w:numPr>
        <w:rPr>
          <w:sz w:val="32"/>
          <w:szCs w:val="32"/>
        </w:rPr>
      </w:pPr>
      <w:r>
        <w:rPr>
          <w:sz w:val="32"/>
          <w:szCs w:val="32"/>
        </w:rPr>
        <w:t>They want to us this website as an advertising platform.</w:t>
      </w:r>
    </w:p>
    <w:p w:rsidR="00AF75FE" w:rsidRDefault="00C94BB1">
      <w:pPr>
        <w:pStyle w:val="ListParagraph"/>
        <w:numPr>
          <w:ilvl w:val="0"/>
          <w:numId w:val="13"/>
        </w:numPr>
        <w:rPr>
          <w:sz w:val="32"/>
          <w:szCs w:val="32"/>
        </w:rPr>
      </w:pPr>
      <w:r>
        <w:rPr>
          <w:sz w:val="32"/>
          <w:szCs w:val="32"/>
        </w:rPr>
        <w:t>Delivery should be on time</w:t>
      </w:r>
    </w:p>
    <w:p w:rsidR="00AF75FE" w:rsidRDefault="00C94BB1">
      <w:pPr>
        <w:pStyle w:val="ListParagraph"/>
        <w:numPr>
          <w:ilvl w:val="0"/>
          <w:numId w:val="13"/>
        </w:numPr>
        <w:rPr>
          <w:sz w:val="32"/>
          <w:szCs w:val="32"/>
        </w:rPr>
      </w:pPr>
      <w:r>
        <w:rPr>
          <w:sz w:val="32"/>
          <w:szCs w:val="32"/>
        </w:rPr>
        <w:t>Customers data and their bills should be accurate and correct.</w:t>
      </w:r>
    </w:p>
    <w:p w:rsidR="00AF75FE" w:rsidRDefault="00C94BB1">
      <w:pPr>
        <w:pStyle w:val="ListParagraph"/>
        <w:numPr>
          <w:ilvl w:val="0"/>
          <w:numId w:val="13"/>
        </w:numPr>
        <w:rPr>
          <w:sz w:val="32"/>
          <w:szCs w:val="32"/>
        </w:rPr>
      </w:pPr>
      <w:r>
        <w:rPr>
          <w:sz w:val="32"/>
          <w:szCs w:val="32"/>
        </w:rPr>
        <w:t xml:space="preserve">Customers data and their details should not be </w:t>
      </w:r>
      <w:proofErr w:type="spellStart"/>
      <w:r>
        <w:rPr>
          <w:sz w:val="32"/>
          <w:szCs w:val="32"/>
        </w:rPr>
        <w:t>breaked</w:t>
      </w:r>
      <w:proofErr w:type="spellEnd"/>
      <w:r>
        <w:rPr>
          <w:sz w:val="32"/>
          <w:szCs w:val="32"/>
        </w:rPr>
        <w:t>.</w:t>
      </w:r>
    </w:p>
    <w:p w:rsidR="00AF75FE" w:rsidRDefault="00C94BB1">
      <w:pPr>
        <w:pStyle w:val="ListParagraph"/>
        <w:numPr>
          <w:ilvl w:val="0"/>
          <w:numId w:val="7"/>
        </w:numPr>
        <w:rPr>
          <w:sz w:val="40"/>
          <w:szCs w:val="40"/>
          <w:u w:val="double"/>
        </w:rPr>
      </w:pPr>
      <w:r>
        <w:rPr>
          <w:sz w:val="40"/>
          <w:szCs w:val="40"/>
          <w:u w:val="double"/>
        </w:rPr>
        <w:t>Analysis</w:t>
      </w:r>
    </w:p>
    <w:p w:rsidR="00AF75FE" w:rsidRDefault="00AF75FE">
      <w:pPr>
        <w:pStyle w:val="ListParagraph"/>
        <w:ind w:left="1080"/>
        <w:rPr>
          <w:sz w:val="32"/>
          <w:szCs w:val="32"/>
        </w:rPr>
      </w:pPr>
    </w:p>
    <w:p w:rsidR="00AF75FE" w:rsidRDefault="00C94BB1">
      <w:pPr>
        <w:pStyle w:val="ListParagraph"/>
        <w:ind w:left="1080"/>
        <w:rPr>
          <w:sz w:val="32"/>
          <w:szCs w:val="32"/>
        </w:rPr>
      </w:pPr>
      <w:r>
        <w:rPr>
          <w:sz w:val="32"/>
          <w:szCs w:val="32"/>
        </w:rPr>
        <w:t xml:space="preserve">After getting all requirements of users and </w:t>
      </w:r>
      <w:proofErr w:type="spellStart"/>
      <w:r>
        <w:rPr>
          <w:sz w:val="32"/>
          <w:szCs w:val="32"/>
        </w:rPr>
        <w:t>anaysing</w:t>
      </w:r>
      <w:proofErr w:type="spellEnd"/>
      <w:r>
        <w:rPr>
          <w:sz w:val="32"/>
          <w:szCs w:val="32"/>
        </w:rPr>
        <w:t xml:space="preserve"> </w:t>
      </w:r>
      <w:proofErr w:type="spellStart"/>
      <w:r>
        <w:rPr>
          <w:sz w:val="32"/>
          <w:szCs w:val="32"/>
        </w:rPr>
        <w:t>them,we</w:t>
      </w:r>
      <w:proofErr w:type="spellEnd"/>
      <w:r>
        <w:rPr>
          <w:sz w:val="32"/>
          <w:szCs w:val="32"/>
        </w:rPr>
        <w:t xml:space="preserve"> understood that the website needs following changes -:</w:t>
      </w:r>
    </w:p>
    <w:p w:rsidR="00AF75FE" w:rsidRDefault="00C94BB1">
      <w:pPr>
        <w:pStyle w:val="ListParagraph"/>
        <w:numPr>
          <w:ilvl w:val="0"/>
          <w:numId w:val="13"/>
        </w:numPr>
        <w:rPr>
          <w:sz w:val="32"/>
          <w:szCs w:val="32"/>
        </w:rPr>
      </w:pPr>
      <w:r>
        <w:rPr>
          <w:sz w:val="32"/>
          <w:szCs w:val="32"/>
        </w:rPr>
        <w:t xml:space="preserve">To make our website simple and easy for users, we made a </w:t>
      </w:r>
      <w:proofErr w:type="spellStart"/>
      <w:r>
        <w:rPr>
          <w:sz w:val="32"/>
          <w:szCs w:val="32"/>
        </w:rPr>
        <w:t>simle</w:t>
      </w:r>
      <w:proofErr w:type="spellEnd"/>
      <w:r>
        <w:rPr>
          <w:sz w:val="32"/>
          <w:szCs w:val="32"/>
        </w:rPr>
        <w:t xml:space="preserve"> front page for the customers so that there should not be any problem to </w:t>
      </w:r>
      <w:proofErr w:type="spellStart"/>
      <w:r>
        <w:rPr>
          <w:sz w:val="32"/>
          <w:szCs w:val="32"/>
        </w:rPr>
        <w:t>customrs</w:t>
      </w:r>
      <w:proofErr w:type="spellEnd"/>
      <w:r>
        <w:rPr>
          <w:sz w:val="32"/>
          <w:szCs w:val="32"/>
        </w:rPr>
        <w:t xml:space="preserve"> for placing order</w:t>
      </w:r>
    </w:p>
    <w:p w:rsidR="00AF75FE" w:rsidRDefault="00C94BB1">
      <w:pPr>
        <w:pStyle w:val="ListParagraph"/>
        <w:numPr>
          <w:ilvl w:val="0"/>
          <w:numId w:val="13"/>
        </w:numPr>
        <w:rPr>
          <w:sz w:val="32"/>
          <w:szCs w:val="32"/>
        </w:rPr>
      </w:pPr>
      <w:r>
        <w:rPr>
          <w:sz w:val="32"/>
          <w:szCs w:val="32"/>
        </w:rPr>
        <w:t xml:space="preserve">Our website also </w:t>
      </w:r>
      <w:proofErr w:type="gramStart"/>
      <w:r>
        <w:rPr>
          <w:sz w:val="32"/>
          <w:szCs w:val="32"/>
        </w:rPr>
        <w:t>need</w:t>
      </w:r>
      <w:proofErr w:type="gramEnd"/>
      <w:r>
        <w:rPr>
          <w:sz w:val="32"/>
          <w:szCs w:val="32"/>
        </w:rPr>
        <w:t xml:space="preserve"> very less details of account creation for the customers.</w:t>
      </w:r>
    </w:p>
    <w:p w:rsidR="00AF75FE" w:rsidRDefault="00C94BB1">
      <w:pPr>
        <w:pStyle w:val="ListParagraph"/>
        <w:numPr>
          <w:ilvl w:val="0"/>
          <w:numId w:val="13"/>
        </w:numPr>
        <w:rPr>
          <w:sz w:val="32"/>
          <w:szCs w:val="32"/>
        </w:rPr>
      </w:pPr>
      <w:r>
        <w:rPr>
          <w:sz w:val="32"/>
          <w:szCs w:val="32"/>
        </w:rPr>
        <w:t xml:space="preserve">As some customers want to use our website for their advertisement of their </w:t>
      </w:r>
      <w:proofErr w:type="spellStart"/>
      <w:r>
        <w:rPr>
          <w:sz w:val="32"/>
          <w:szCs w:val="32"/>
        </w:rPr>
        <w:t>business,we</w:t>
      </w:r>
      <w:proofErr w:type="spellEnd"/>
      <w:r>
        <w:rPr>
          <w:sz w:val="32"/>
          <w:szCs w:val="32"/>
        </w:rPr>
        <w:t xml:space="preserve"> will provide platform for advertisement on our website with effective cost.</w:t>
      </w:r>
    </w:p>
    <w:p w:rsidR="00AF75FE" w:rsidRDefault="00C94BB1">
      <w:pPr>
        <w:pStyle w:val="ListParagraph"/>
        <w:numPr>
          <w:ilvl w:val="0"/>
          <w:numId w:val="13"/>
        </w:numPr>
        <w:rPr>
          <w:sz w:val="32"/>
          <w:szCs w:val="32"/>
        </w:rPr>
      </w:pPr>
      <w:r>
        <w:rPr>
          <w:sz w:val="32"/>
          <w:szCs w:val="32"/>
        </w:rPr>
        <w:t xml:space="preserve">We will </w:t>
      </w:r>
      <w:proofErr w:type="spellStart"/>
      <w:r>
        <w:rPr>
          <w:sz w:val="32"/>
          <w:szCs w:val="32"/>
        </w:rPr>
        <w:t>prvide</w:t>
      </w:r>
      <w:proofErr w:type="spellEnd"/>
      <w:r>
        <w:rPr>
          <w:sz w:val="32"/>
          <w:szCs w:val="32"/>
        </w:rPr>
        <w:t xml:space="preserve"> quick access to users for </w:t>
      </w:r>
      <w:proofErr w:type="gramStart"/>
      <w:r>
        <w:rPr>
          <w:sz w:val="32"/>
          <w:szCs w:val="32"/>
        </w:rPr>
        <w:t>one time</w:t>
      </w:r>
      <w:proofErr w:type="gramEnd"/>
      <w:r>
        <w:rPr>
          <w:sz w:val="32"/>
          <w:szCs w:val="32"/>
        </w:rPr>
        <w:t xml:space="preserve"> delivery.</w:t>
      </w:r>
    </w:p>
    <w:p w:rsidR="00AF75FE" w:rsidRDefault="00C94BB1">
      <w:pPr>
        <w:pStyle w:val="ListParagraph"/>
        <w:numPr>
          <w:ilvl w:val="0"/>
          <w:numId w:val="13"/>
        </w:numPr>
        <w:rPr>
          <w:sz w:val="32"/>
          <w:szCs w:val="32"/>
        </w:rPr>
      </w:pPr>
      <w:r>
        <w:rPr>
          <w:sz w:val="32"/>
          <w:szCs w:val="32"/>
        </w:rPr>
        <w:t xml:space="preserve">We will manage our website and </w:t>
      </w:r>
      <w:proofErr w:type="spellStart"/>
      <w:r>
        <w:rPr>
          <w:sz w:val="32"/>
          <w:szCs w:val="32"/>
        </w:rPr>
        <w:t>databse</w:t>
      </w:r>
      <w:proofErr w:type="spellEnd"/>
      <w:r>
        <w:rPr>
          <w:sz w:val="32"/>
          <w:szCs w:val="32"/>
        </w:rPr>
        <w:t xml:space="preserve"> accurately so that there should not be any error possibility.</w:t>
      </w:r>
    </w:p>
    <w:p w:rsidR="00AF75FE" w:rsidRDefault="00C94BB1">
      <w:pPr>
        <w:pStyle w:val="ListParagraph"/>
        <w:numPr>
          <w:ilvl w:val="0"/>
          <w:numId w:val="13"/>
        </w:numPr>
        <w:rPr>
          <w:sz w:val="32"/>
          <w:szCs w:val="32"/>
        </w:rPr>
      </w:pPr>
      <w:r>
        <w:rPr>
          <w:sz w:val="32"/>
          <w:szCs w:val="32"/>
        </w:rPr>
        <w:t>After perfectly organizing our website on the above requirements we will provide accurate website.</w:t>
      </w:r>
    </w:p>
    <w:p w:rsidR="00AF75FE" w:rsidRDefault="00C94BB1">
      <w:pPr>
        <w:pStyle w:val="ListParagraph"/>
        <w:numPr>
          <w:ilvl w:val="0"/>
          <w:numId w:val="7"/>
        </w:numPr>
        <w:rPr>
          <w:b/>
          <w:sz w:val="32"/>
          <w:szCs w:val="32"/>
          <w:u w:val="double"/>
        </w:rPr>
      </w:pPr>
      <w:r>
        <w:rPr>
          <w:b/>
          <w:sz w:val="32"/>
          <w:szCs w:val="32"/>
          <w:u w:val="double"/>
        </w:rPr>
        <w:lastRenderedPageBreak/>
        <w:t>Functional Requirements</w:t>
      </w:r>
    </w:p>
    <w:p w:rsidR="00AF75FE" w:rsidRDefault="00C94BB1">
      <w:pPr>
        <w:pStyle w:val="ListParagraph"/>
        <w:ind w:left="1440"/>
        <w:rPr>
          <w:sz w:val="32"/>
          <w:szCs w:val="32"/>
        </w:rPr>
      </w:pPr>
      <w:r>
        <w:rPr>
          <w:sz w:val="32"/>
          <w:szCs w:val="32"/>
        </w:rPr>
        <w:t xml:space="preserve">Functional requirements </w:t>
      </w:r>
      <w:proofErr w:type="gramStart"/>
      <w:r>
        <w:rPr>
          <w:sz w:val="32"/>
          <w:szCs w:val="32"/>
        </w:rPr>
        <w:t>defines</w:t>
      </w:r>
      <w:proofErr w:type="gramEnd"/>
      <w:r>
        <w:rPr>
          <w:sz w:val="32"/>
          <w:szCs w:val="32"/>
        </w:rPr>
        <w:t xml:space="preserve"> a function of a system or its </w:t>
      </w:r>
      <w:proofErr w:type="spellStart"/>
      <w:r>
        <w:rPr>
          <w:sz w:val="32"/>
          <w:szCs w:val="32"/>
        </w:rPr>
        <w:t>component,where</w:t>
      </w:r>
      <w:proofErr w:type="spellEnd"/>
      <w:r>
        <w:rPr>
          <w:sz w:val="32"/>
          <w:szCs w:val="32"/>
        </w:rPr>
        <w:t xml:space="preserve"> a function is described as a specification of behavior between outputs and inputs.</w:t>
      </w:r>
    </w:p>
    <w:p w:rsidR="00AF75FE" w:rsidRDefault="00AF75FE">
      <w:pPr>
        <w:pStyle w:val="ListParagraph"/>
        <w:ind w:left="1440"/>
        <w:rPr>
          <w:b/>
          <w:sz w:val="32"/>
          <w:szCs w:val="32"/>
        </w:rPr>
      </w:pPr>
    </w:p>
    <w:p w:rsidR="00AF75FE" w:rsidRDefault="00C94BB1">
      <w:pPr>
        <w:pStyle w:val="ListParagraph"/>
        <w:ind w:left="1440"/>
        <w:rPr>
          <w:b/>
          <w:sz w:val="32"/>
          <w:szCs w:val="32"/>
        </w:rPr>
      </w:pPr>
      <w:r>
        <w:rPr>
          <w:b/>
          <w:sz w:val="32"/>
          <w:szCs w:val="32"/>
        </w:rPr>
        <w:t>Functional requirements are as following:-</w:t>
      </w:r>
    </w:p>
    <w:p w:rsidR="00AF75FE" w:rsidRDefault="00C94BB1">
      <w:pPr>
        <w:pStyle w:val="ListParagraph"/>
        <w:numPr>
          <w:ilvl w:val="0"/>
          <w:numId w:val="14"/>
        </w:numPr>
        <w:rPr>
          <w:sz w:val="32"/>
          <w:szCs w:val="32"/>
        </w:rPr>
      </w:pPr>
      <w:r>
        <w:rPr>
          <w:sz w:val="32"/>
          <w:szCs w:val="32"/>
        </w:rPr>
        <w:t xml:space="preserve">Our website has a </w:t>
      </w:r>
      <w:proofErr w:type="spellStart"/>
      <w:r>
        <w:rPr>
          <w:sz w:val="32"/>
          <w:szCs w:val="32"/>
        </w:rPr>
        <w:t>menue</w:t>
      </w:r>
      <w:proofErr w:type="spellEnd"/>
      <w:r>
        <w:rPr>
          <w:sz w:val="32"/>
          <w:szCs w:val="32"/>
        </w:rPr>
        <w:t xml:space="preserve"> bar which will display user various options like about our </w:t>
      </w:r>
      <w:proofErr w:type="spellStart"/>
      <w:r>
        <w:rPr>
          <w:sz w:val="32"/>
          <w:szCs w:val="32"/>
        </w:rPr>
        <w:t>website,my</w:t>
      </w:r>
      <w:proofErr w:type="spellEnd"/>
      <w:r>
        <w:rPr>
          <w:sz w:val="32"/>
          <w:szCs w:val="32"/>
        </w:rPr>
        <w:t xml:space="preserve"> </w:t>
      </w:r>
      <w:proofErr w:type="spellStart"/>
      <w:r>
        <w:rPr>
          <w:sz w:val="32"/>
          <w:szCs w:val="32"/>
        </w:rPr>
        <w:t>cart,my</w:t>
      </w:r>
      <w:proofErr w:type="spellEnd"/>
      <w:r>
        <w:rPr>
          <w:sz w:val="32"/>
          <w:szCs w:val="32"/>
        </w:rPr>
        <w:t xml:space="preserve"> </w:t>
      </w:r>
      <w:proofErr w:type="spellStart"/>
      <w:r>
        <w:rPr>
          <w:sz w:val="32"/>
          <w:szCs w:val="32"/>
        </w:rPr>
        <w:t>orders,rating</w:t>
      </w:r>
      <w:proofErr w:type="spellEnd"/>
      <w:r>
        <w:rPr>
          <w:sz w:val="32"/>
          <w:szCs w:val="32"/>
        </w:rPr>
        <w:t xml:space="preserve"> of app etc.</w:t>
      </w:r>
    </w:p>
    <w:p w:rsidR="00AF75FE" w:rsidRDefault="00C94BB1">
      <w:pPr>
        <w:pStyle w:val="ListParagraph"/>
        <w:numPr>
          <w:ilvl w:val="0"/>
          <w:numId w:val="14"/>
        </w:numPr>
        <w:rPr>
          <w:sz w:val="32"/>
          <w:szCs w:val="32"/>
        </w:rPr>
      </w:pPr>
      <w:r>
        <w:rPr>
          <w:sz w:val="32"/>
          <w:szCs w:val="32"/>
        </w:rPr>
        <w:t>We can deliver 100 no. of bottles at a time for customers.</w:t>
      </w:r>
    </w:p>
    <w:p w:rsidR="00AF75FE" w:rsidRDefault="00C94BB1">
      <w:pPr>
        <w:pStyle w:val="ListParagraph"/>
        <w:numPr>
          <w:ilvl w:val="0"/>
          <w:numId w:val="14"/>
        </w:numPr>
        <w:rPr>
          <w:sz w:val="32"/>
          <w:szCs w:val="32"/>
        </w:rPr>
      </w:pPr>
      <w:r>
        <w:rPr>
          <w:sz w:val="32"/>
          <w:szCs w:val="32"/>
        </w:rPr>
        <w:t xml:space="preserve">Our website </w:t>
      </w:r>
      <w:proofErr w:type="gramStart"/>
      <w:r>
        <w:rPr>
          <w:sz w:val="32"/>
          <w:szCs w:val="32"/>
        </w:rPr>
        <w:t>provide</w:t>
      </w:r>
      <w:proofErr w:type="gramEnd"/>
      <w:r>
        <w:rPr>
          <w:sz w:val="32"/>
          <w:szCs w:val="32"/>
        </w:rPr>
        <w:t xml:space="preserve"> login option to user as well as admin option for developers.</w:t>
      </w:r>
    </w:p>
    <w:p w:rsidR="00AF75FE" w:rsidRDefault="00C94BB1">
      <w:pPr>
        <w:pStyle w:val="ListParagraph"/>
        <w:numPr>
          <w:ilvl w:val="0"/>
          <w:numId w:val="14"/>
        </w:numPr>
        <w:rPr>
          <w:sz w:val="32"/>
          <w:szCs w:val="32"/>
        </w:rPr>
      </w:pPr>
      <w:r>
        <w:rPr>
          <w:sz w:val="32"/>
          <w:szCs w:val="32"/>
        </w:rPr>
        <w:t xml:space="preserve">There is customer service option for customers if customer have any complain or </w:t>
      </w:r>
      <w:proofErr w:type="spellStart"/>
      <w:r>
        <w:rPr>
          <w:sz w:val="32"/>
          <w:szCs w:val="32"/>
        </w:rPr>
        <w:t>doubt,so</w:t>
      </w:r>
      <w:proofErr w:type="spellEnd"/>
      <w:r>
        <w:rPr>
          <w:sz w:val="32"/>
          <w:szCs w:val="32"/>
        </w:rPr>
        <w:t xml:space="preserve"> he or she can contact and interact with our servicers.</w:t>
      </w:r>
    </w:p>
    <w:p w:rsidR="00AF75FE" w:rsidRDefault="00C94BB1">
      <w:pPr>
        <w:pStyle w:val="ListParagraph"/>
        <w:numPr>
          <w:ilvl w:val="0"/>
          <w:numId w:val="7"/>
        </w:numPr>
        <w:rPr>
          <w:b/>
          <w:sz w:val="32"/>
          <w:szCs w:val="32"/>
          <w:u w:val="double"/>
        </w:rPr>
      </w:pPr>
      <w:r>
        <w:rPr>
          <w:b/>
          <w:sz w:val="32"/>
          <w:szCs w:val="32"/>
          <w:u w:val="double"/>
        </w:rPr>
        <w:t xml:space="preserve">Non </w:t>
      </w:r>
      <w:proofErr w:type="spellStart"/>
      <w:r>
        <w:rPr>
          <w:b/>
          <w:sz w:val="32"/>
          <w:szCs w:val="32"/>
          <w:u w:val="double"/>
        </w:rPr>
        <w:t>fuctional</w:t>
      </w:r>
      <w:proofErr w:type="spellEnd"/>
      <w:r>
        <w:rPr>
          <w:b/>
          <w:sz w:val="32"/>
          <w:szCs w:val="32"/>
          <w:u w:val="double"/>
        </w:rPr>
        <w:t xml:space="preserve"> requirement </w:t>
      </w:r>
    </w:p>
    <w:p w:rsidR="00AF75FE" w:rsidRDefault="00AF75FE">
      <w:pPr>
        <w:pStyle w:val="ListParagraph"/>
        <w:ind w:left="1440"/>
        <w:rPr>
          <w:b/>
          <w:sz w:val="32"/>
          <w:szCs w:val="32"/>
        </w:rPr>
      </w:pPr>
    </w:p>
    <w:p w:rsidR="00AF75FE" w:rsidRDefault="00C94BB1">
      <w:pPr>
        <w:pStyle w:val="ListParagraph"/>
        <w:ind w:left="1440"/>
        <w:rPr>
          <w:sz w:val="32"/>
          <w:szCs w:val="32"/>
        </w:rPr>
      </w:pPr>
      <w:proofErr w:type="spellStart"/>
      <w:proofErr w:type="gramStart"/>
      <w:r>
        <w:rPr>
          <w:sz w:val="32"/>
          <w:szCs w:val="32"/>
        </w:rPr>
        <w:t>Non functional</w:t>
      </w:r>
      <w:proofErr w:type="spellEnd"/>
      <w:proofErr w:type="gramEnd"/>
      <w:r>
        <w:rPr>
          <w:sz w:val="32"/>
          <w:szCs w:val="32"/>
        </w:rPr>
        <w:t xml:space="preserve"> requirement is a requirement that specifies criteria that can be used to judge the operation of a </w:t>
      </w:r>
      <w:proofErr w:type="spellStart"/>
      <w:r>
        <w:rPr>
          <w:sz w:val="32"/>
          <w:szCs w:val="32"/>
        </w:rPr>
        <w:t>system,rather</w:t>
      </w:r>
      <w:proofErr w:type="spellEnd"/>
      <w:r>
        <w:rPr>
          <w:sz w:val="32"/>
          <w:szCs w:val="32"/>
        </w:rPr>
        <w:t xml:space="preserve"> than specific behavior.</w:t>
      </w:r>
    </w:p>
    <w:p w:rsidR="00AF75FE" w:rsidRDefault="00C94BB1">
      <w:pPr>
        <w:pStyle w:val="ListParagraph"/>
        <w:ind w:left="1440"/>
        <w:rPr>
          <w:b/>
          <w:sz w:val="32"/>
          <w:szCs w:val="32"/>
        </w:rPr>
      </w:pPr>
      <w:r>
        <w:rPr>
          <w:b/>
          <w:sz w:val="32"/>
          <w:szCs w:val="32"/>
        </w:rPr>
        <w:t xml:space="preserve">Non </w:t>
      </w:r>
      <w:proofErr w:type="spellStart"/>
      <w:r>
        <w:rPr>
          <w:b/>
          <w:sz w:val="32"/>
          <w:szCs w:val="32"/>
        </w:rPr>
        <w:t>fuctional</w:t>
      </w:r>
      <w:proofErr w:type="spellEnd"/>
      <w:r>
        <w:rPr>
          <w:b/>
          <w:sz w:val="32"/>
          <w:szCs w:val="32"/>
        </w:rPr>
        <w:t xml:space="preserve"> requirements are as following:-</w:t>
      </w:r>
    </w:p>
    <w:p w:rsidR="00AF75FE" w:rsidRDefault="00C94BB1">
      <w:pPr>
        <w:pStyle w:val="ListParagraph"/>
        <w:numPr>
          <w:ilvl w:val="0"/>
          <w:numId w:val="15"/>
        </w:numPr>
        <w:rPr>
          <w:sz w:val="32"/>
          <w:szCs w:val="32"/>
        </w:rPr>
      </w:pPr>
      <w:r>
        <w:rPr>
          <w:sz w:val="32"/>
          <w:szCs w:val="32"/>
        </w:rPr>
        <w:t>In our website there is bumper offers on special festivals for customers.</w:t>
      </w:r>
    </w:p>
    <w:p w:rsidR="00AF75FE" w:rsidRDefault="00C94BB1">
      <w:pPr>
        <w:pStyle w:val="ListParagraph"/>
        <w:numPr>
          <w:ilvl w:val="0"/>
          <w:numId w:val="15"/>
        </w:numPr>
        <w:rPr>
          <w:sz w:val="32"/>
          <w:szCs w:val="32"/>
        </w:rPr>
      </w:pPr>
      <w:r>
        <w:rPr>
          <w:sz w:val="32"/>
          <w:szCs w:val="32"/>
        </w:rPr>
        <w:t xml:space="preserve">Our system </w:t>
      </w:r>
      <w:proofErr w:type="gramStart"/>
      <w:r>
        <w:rPr>
          <w:sz w:val="32"/>
          <w:szCs w:val="32"/>
        </w:rPr>
        <w:t>cover</w:t>
      </w:r>
      <w:proofErr w:type="gramEnd"/>
      <w:r>
        <w:rPr>
          <w:sz w:val="32"/>
          <w:szCs w:val="32"/>
        </w:rPr>
        <w:t xml:space="preserve"> large area for the supply of water bottles.</w:t>
      </w:r>
    </w:p>
    <w:p w:rsidR="00AF75FE" w:rsidRDefault="00C94BB1">
      <w:pPr>
        <w:pStyle w:val="ListParagraph"/>
        <w:numPr>
          <w:ilvl w:val="0"/>
          <w:numId w:val="15"/>
        </w:numPr>
        <w:rPr>
          <w:sz w:val="32"/>
          <w:szCs w:val="32"/>
        </w:rPr>
      </w:pPr>
      <w:r>
        <w:rPr>
          <w:sz w:val="32"/>
          <w:szCs w:val="32"/>
        </w:rPr>
        <w:t>Our website should be buffered less and with less advertisement.</w:t>
      </w:r>
    </w:p>
    <w:p w:rsidR="00AF75FE" w:rsidRDefault="00C94BB1">
      <w:pPr>
        <w:pStyle w:val="ListParagraph"/>
        <w:numPr>
          <w:ilvl w:val="0"/>
          <w:numId w:val="15"/>
        </w:numPr>
        <w:rPr>
          <w:sz w:val="32"/>
          <w:szCs w:val="32"/>
        </w:rPr>
      </w:pPr>
      <w:r>
        <w:rPr>
          <w:sz w:val="32"/>
          <w:szCs w:val="32"/>
        </w:rPr>
        <w:t>We have also provided rating option to our website ,</w:t>
      </w:r>
    </w:p>
    <w:p w:rsidR="00AF75FE" w:rsidRDefault="00C94BB1">
      <w:pPr>
        <w:pStyle w:val="ListParagraph"/>
        <w:ind w:left="2160"/>
        <w:rPr>
          <w:sz w:val="32"/>
          <w:szCs w:val="32"/>
        </w:rPr>
      </w:pPr>
      <w:r>
        <w:rPr>
          <w:sz w:val="32"/>
          <w:szCs w:val="32"/>
        </w:rPr>
        <w:t>By which customers can review our system or management.</w:t>
      </w:r>
    </w:p>
    <w:p w:rsidR="00417549" w:rsidRDefault="00417549">
      <w:pPr>
        <w:pStyle w:val="ListParagraph"/>
        <w:ind w:left="2160"/>
        <w:rPr>
          <w:sz w:val="32"/>
          <w:szCs w:val="32"/>
        </w:rPr>
      </w:pPr>
    </w:p>
    <w:p w:rsidR="00417549" w:rsidRDefault="00417549">
      <w:pPr>
        <w:pStyle w:val="ListParagraph"/>
        <w:ind w:left="2160"/>
        <w:rPr>
          <w:sz w:val="32"/>
          <w:szCs w:val="32"/>
        </w:rPr>
      </w:pPr>
    </w:p>
    <w:p w:rsidR="00417549" w:rsidRDefault="00417549">
      <w:pPr>
        <w:pStyle w:val="ListParagraph"/>
        <w:ind w:left="2160"/>
        <w:rPr>
          <w:sz w:val="32"/>
          <w:szCs w:val="32"/>
        </w:rPr>
      </w:pPr>
    </w:p>
    <w:p w:rsidR="00C94BB1" w:rsidRPr="007F2010" w:rsidRDefault="00C94BB1" w:rsidP="00C94BB1">
      <w:pPr>
        <w:pStyle w:val="ListParagraph"/>
        <w:numPr>
          <w:ilvl w:val="0"/>
          <w:numId w:val="35"/>
        </w:numPr>
        <w:shd w:val="clear" w:color="auto" w:fill="FFFFFF"/>
        <w:spacing w:after="0" w:line="240" w:lineRule="auto"/>
        <w:textAlignment w:val="baseline"/>
        <w:rPr>
          <w:rFonts w:ascii="Arial" w:eastAsia="Times New Roman" w:hAnsi="Arial" w:cs="Arial"/>
          <w:b/>
          <w:bCs/>
          <w:sz w:val="32"/>
          <w:szCs w:val="32"/>
        </w:rPr>
      </w:pPr>
      <w:r w:rsidRPr="007F2010">
        <w:rPr>
          <w:rFonts w:ascii="Arial" w:eastAsia="Times New Roman" w:hAnsi="Arial" w:cs="Arial"/>
          <w:b/>
          <w:bCs/>
          <w:sz w:val="32"/>
          <w:szCs w:val="32"/>
        </w:rPr>
        <w:t>Steps involved in Re-engineering:</w:t>
      </w:r>
    </w:p>
    <w:p w:rsidR="00C94BB1" w:rsidRPr="00844B4C" w:rsidRDefault="00C94BB1" w:rsidP="00C94BB1">
      <w:pPr>
        <w:shd w:val="clear" w:color="auto" w:fill="FFFFFF"/>
        <w:spacing w:after="0" w:line="240" w:lineRule="auto"/>
        <w:textAlignment w:val="baseline"/>
        <w:rPr>
          <w:rFonts w:ascii="Arial" w:eastAsia="Times New Roman" w:hAnsi="Arial" w:cs="Arial"/>
          <w:sz w:val="32"/>
          <w:szCs w:val="32"/>
        </w:rPr>
      </w:pPr>
    </w:p>
    <w:p w:rsidR="00C94BB1" w:rsidRPr="00844B4C"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Inventory Analysis</w:t>
      </w:r>
      <w:r>
        <w:rPr>
          <w:rFonts w:ascii="Arial" w:eastAsia="Times New Roman" w:hAnsi="Arial" w:cs="Arial"/>
          <w:sz w:val="32"/>
          <w:szCs w:val="32"/>
        </w:rPr>
        <w:t>.</w:t>
      </w:r>
    </w:p>
    <w:p w:rsidR="00C94BB1" w:rsidRPr="00844B4C"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Document Reconstruction</w:t>
      </w:r>
      <w:r>
        <w:rPr>
          <w:rFonts w:ascii="Arial" w:eastAsia="Times New Roman" w:hAnsi="Arial" w:cs="Arial"/>
          <w:sz w:val="32"/>
          <w:szCs w:val="32"/>
        </w:rPr>
        <w:t>.</w:t>
      </w:r>
    </w:p>
    <w:p w:rsidR="00C94BB1" w:rsidRPr="00844B4C"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Reverse Engineering</w:t>
      </w:r>
      <w:r>
        <w:rPr>
          <w:rFonts w:ascii="Arial" w:eastAsia="Times New Roman" w:hAnsi="Arial" w:cs="Arial"/>
          <w:sz w:val="32"/>
          <w:szCs w:val="32"/>
        </w:rPr>
        <w:t>.</w:t>
      </w:r>
    </w:p>
    <w:p w:rsidR="00C94BB1" w:rsidRPr="00844B4C"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Code Reconstruction</w:t>
      </w:r>
      <w:r>
        <w:rPr>
          <w:rFonts w:ascii="Arial" w:eastAsia="Times New Roman" w:hAnsi="Arial" w:cs="Arial"/>
          <w:sz w:val="32"/>
          <w:szCs w:val="32"/>
        </w:rPr>
        <w:t>.</w:t>
      </w:r>
    </w:p>
    <w:p w:rsidR="00C94BB1" w:rsidRPr="00844B4C"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Data Reconstruction</w:t>
      </w:r>
      <w:r>
        <w:rPr>
          <w:rFonts w:ascii="Arial" w:eastAsia="Times New Roman" w:hAnsi="Arial" w:cs="Arial"/>
          <w:sz w:val="32"/>
          <w:szCs w:val="32"/>
        </w:rPr>
        <w:t>.</w:t>
      </w:r>
    </w:p>
    <w:p w:rsidR="00C94BB1" w:rsidRDefault="00C94BB1" w:rsidP="00C94BB1">
      <w:pPr>
        <w:numPr>
          <w:ilvl w:val="0"/>
          <w:numId w:val="32"/>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Forward Engineering</w:t>
      </w:r>
      <w:r>
        <w:rPr>
          <w:rFonts w:ascii="Arial" w:eastAsia="Times New Roman" w:hAnsi="Arial" w:cs="Arial"/>
          <w:sz w:val="32"/>
          <w:szCs w:val="32"/>
        </w:rPr>
        <w:t>.</w:t>
      </w:r>
    </w:p>
    <w:p w:rsidR="00C94BB1" w:rsidRDefault="00C94BB1" w:rsidP="00C94BB1">
      <w:pPr>
        <w:shd w:val="clear" w:color="auto" w:fill="FFFFFF"/>
        <w:spacing w:after="0" w:line="240" w:lineRule="auto"/>
        <w:ind w:left="540"/>
        <w:textAlignment w:val="baseline"/>
        <w:rPr>
          <w:rFonts w:ascii="Arial" w:eastAsia="Times New Roman" w:hAnsi="Arial" w:cs="Arial"/>
          <w:sz w:val="32"/>
          <w:szCs w:val="32"/>
        </w:rPr>
      </w:pPr>
    </w:p>
    <w:p w:rsidR="00C94BB1" w:rsidRDefault="00C94BB1" w:rsidP="00C94BB1">
      <w:pPr>
        <w:shd w:val="clear" w:color="auto" w:fill="FFFFFF"/>
        <w:spacing w:after="0" w:line="240" w:lineRule="auto"/>
        <w:ind w:left="540"/>
        <w:textAlignment w:val="baseline"/>
        <w:rPr>
          <w:rFonts w:ascii="Arial" w:eastAsia="Times New Roman" w:hAnsi="Arial" w:cs="Arial"/>
          <w:sz w:val="32"/>
          <w:szCs w:val="32"/>
        </w:rPr>
      </w:pPr>
    </w:p>
    <w:p w:rsidR="00C94BB1" w:rsidRPr="007F2010" w:rsidRDefault="00C94BB1" w:rsidP="00C94BB1">
      <w:pPr>
        <w:shd w:val="clear" w:color="auto" w:fill="FFFFFF"/>
        <w:spacing w:after="0" w:line="240" w:lineRule="auto"/>
        <w:ind w:left="540"/>
        <w:textAlignment w:val="baseline"/>
        <w:rPr>
          <w:rFonts w:ascii="Arial" w:eastAsia="Times New Roman" w:hAnsi="Arial" w:cs="Arial"/>
          <w:sz w:val="32"/>
          <w:szCs w:val="32"/>
        </w:rPr>
      </w:pPr>
    </w:p>
    <w:p w:rsidR="00C94BB1" w:rsidRPr="00C94BB1" w:rsidRDefault="00C94BB1" w:rsidP="00C94BB1">
      <w:pPr>
        <w:pStyle w:val="ListParagraph"/>
        <w:numPr>
          <w:ilvl w:val="0"/>
          <w:numId w:val="36"/>
        </w:numPr>
        <w:shd w:val="clear" w:color="auto" w:fill="FFFFFF"/>
        <w:spacing w:after="0" w:line="240" w:lineRule="auto"/>
        <w:textAlignment w:val="baseline"/>
        <w:rPr>
          <w:rFonts w:ascii="Arial" w:eastAsia="Times New Roman" w:hAnsi="Arial" w:cs="Arial"/>
          <w:b/>
          <w:bCs/>
          <w:sz w:val="32"/>
          <w:szCs w:val="32"/>
        </w:rPr>
      </w:pPr>
      <w:r w:rsidRPr="00C94BB1">
        <w:rPr>
          <w:rFonts w:ascii="Arial" w:eastAsia="Times New Roman" w:hAnsi="Arial" w:cs="Arial"/>
          <w:b/>
          <w:bCs/>
          <w:sz w:val="32"/>
          <w:szCs w:val="32"/>
        </w:rPr>
        <w:t>Re-engineering Cost Factors:</w:t>
      </w:r>
    </w:p>
    <w:p w:rsidR="00C94BB1" w:rsidRPr="00844B4C" w:rsidRDefault="00C94BB1" w:rsidP="00C94BB1">
      <w:pPr>
        <w:shd w:val="clear" w:color="auto" w:fill="FFFFFF"/>
        <w:spacing w:after="0" w:line="240" w:lineRule="auto"/>
        <w:textAlignment w:val="baseline"/>
        <w:rPr>
          <w:rFonts w:ascii="Arial" w:eastAsia="Times New Roman" w:hAnsi="Arial" w:cs="Arial"/>
          <w:sz w:val="40"/>
          <w:szCs w:val="40"/>
        </w:rPr>
      </w:pPr>
    </w:p>
    <w:p w:rsidR="00C94BB1" w:rsidRPr="00844B4C" w:rsidRDefault="00C94BB1" w:rsidP="00C94BB1">
      <w:pPr>
        <w:numPr>
          <w:ilvl w:val="0"/>
          <w:numId w:val="33"/>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The quality of the software to be re-engineered</w:t>
      </w:r>
      <w:r>
        <w:rPr>
          <w:rFonts w:ascii="Arial" w:eastAsia="Times New Roman" w:hAnsi="Arial" w:cs="Arial"/>
          <w:sz w:val="32"/>
          <w:szCs w:val="32"/>
        </w:rPr>
        <w:t>.</w:t>
      </w:r>
    </w:p>
    <w:p w:rsidR="00C94BB1" w:rsidRPr="00844B4C" w:rsidRDefault="00C94BB1" w:rsidP="00C94BB1">
      <w:pPr>
        <w:numPr>
          <w:ilvl w:val="0"/>
          <w:numId w:val="33"/>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The tool support available for re-engineering</w:t>
      </w:r>
      <w:r>
        <w:rPr>
          <w:rFonts w:ascii="Arial" w:eastAsia="Times New Roman" w:hAnsi="Arial" w:cs="Arial"/>
          <w:sz w:val="32"/>
          <w:szCs w:val="32"/>
        </w:rPr>
        <w:t>.</w:t>
      </w:r>
    </w:p>
    <w:p w:rsidR="00C94BB1" w:rsidRPr="00844B4C" w:rsidRDefault="00C94BB1" w:rsidP="00C94BB1">
      <w:pPr>
        <w:numPr>
          <w:ilvl w:val="0"/>
          <w:numId w:val="33"/>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The extent of the required data conversion</w:t>
      </w:r>
      <w:r>
        <w:rPr>
          <w:rFonts w:ascii="Arial" w:eastAsia="Times New Roman" w:hAnsi="Arial" w:cs="Arial"/>
          <w:sz w:val="32"/>
          <w:szCs w:val="32"/>
        </w:rPr>
        <w:t>.</w:t>
      </w:r>
    </w:p>
    <w:p w:rsidR="00C94BB1" w:rsidRDefault="00C94BB1" w:rsidP="00C94BB1">
      <w:pPr>
        <w:numPr>
          <w:ilvl w:val="0"/>
          <w:numId w:val="33"/>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t>The availability of expert staff for re-engineering</w:t>
      </w:r>
      <w:r>
        <w:rPr>
          <w:rFonts w:ascii="Arial" w:eastAsia="Times New Roman" w:hAnsi="Arial" w:cs="Arial"/>
          <w:sz w:val="32"/>
          <w:szCs w:val="32"/>
        </w:rPr>
        <w:t>.</w:t>
      </w:r>
    </w:p>
    <w:p w:rsidR="00C94BB1" w:rsidRDefault="00C94BB1" w:rsidP="00C94BB1">
      <w:pPr>
        <w:shd w:val="clear" w:color="auto" w:fill="FFFFFF"/>
        <w:spacing w:after="0" w:line="240" w:lineRule="auto"/>
        <w:textAlignment w:val="baseline"/>
        <w:rPr>
          <w:rFonts w:ascii="Arial" w:eastAsia="Times New Roman" w:hAnsi="Arial" w:cs="Arial"/>
          <w:sz w:val="32"/>
          <w:szCs w:val="32"/>
        </w:rPr>
      </w:pPr>
    </w:p>
    <w:p w:rsidR="00C94BB1" w:rsidRPr="007F2010" w:rsidRDefault="00C94BB1" w:rsidP="00C94BB1">
      <w:pPr>
        <w:shd w:val="clear" w:color="auto" w:fill="FFFFFF"/>
        <w:spacing w:after="0" w:line="240" w:lineRule="auto"/>
        <w:textAlignment w:val="baseline"/>
        <w:rPr>
          <w:rFonts w:ascii="Arial" w:eastAsia="Times New Roman" w:hAnsi="Arial" w:cs="Arial"/>
          <w:sz w:val="32"/>
          <w:szCs w:val="32"/>
        </w:rPr>
      </w:pPr>
    </w:p>
    <w:p w:rsidR="00C94BB1" w:rsidRPr="00C94BB1" w:rsidRDefault="00C94BB1" w:rsidP="00C94BB1">
      <w:pPr>
        <w:pStyle w:val="ListParagraph"/>
        <w:numPr>
          <w:ilvl w:val="0"/>
          <w:numId w:val="36"/>
        </w:numPr>
        <w:shd w:val="clear" w:color="auto" w:fill="FFFFFF"/>
        <w:spacing w:after="0" w:line="240" w:lineRule="auto"/>
        <w:textAlignment w:val="baseline"/>
        <w:rPr>
          <w:rFonts w:ascii="Arial" w:eastAsia="Times New Roman" w:hAnsi="Arial" w:cs="Arial"/>
          <w:b/>
          <w:bCs/>
          <w:sz w:val="32"/>
          <w:szCs w:val="32"/>
        </w:rPr>
      </w:pPr>
      <w:r w:rsidRPr="00C94BB1">
        <w:rPr>
          <w:rFonts w:ascii="Arial" w:eastAsia="Times New Roman" w:hAnsi="Arial" w:cs="Arial"/>
          <w:b/>
          <w:bCs/>
          <w:sz w:val="32"/>
          <w:szCs w:val="32"/>
        </w:rPr>
        <w:t>Advantages of Re-engineering:</w:t>
      </w:r>
    </w:p>
    <w:p w:rsidR="00C94BB1" w:rsidRPr="00844B4C" w:rsidRDefault="00C94BB1" w:rsidP="00C94BB1">
      <w:pPr>
        <w:shd w:val="clear" w:color="auto" w:fill="FFFFFF"/>
        <w:spacing w:after="0" w:line="240" w:lineRule="auto"/>
        <w:textAlignment w:val="baseline"/>
        <w:rPr>
          <w:rFonts w:ascii="Arial" w:eastAsia="Times New Roman" w:hAnsi="Arial" w:cs="Arial"/>
          <w:sz w:val="32"/>
          <w:szCs w:val="32"/>
        </w:rPr>
      </w:pPr>
    </w:p>
    <w:p w:rsidR="00C94BB1" w:rsidRPr="007F2010" w:rsidRDefault="00C94BB1" w:rsidP="00C94BB1">
      <w:pPr>
        <w:numPr>
          <w:ilvl w:val="0"/>
          <w:numId w:val="34"/>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b/>
          <w:bCs/>
          <w:sz w:val="32"/>
          <w:szCs w:val="32"/>
        </w:rPr>
        <w:t>Reduced Risk:</w:t>
      </w:r>
    </w:p>
    <w:p w:rsidR="00C94BB1" w:rsidRDefault="00C94BB1" w:rsidP="00C94BB1">
      <w:p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br/>
        <w:t>As the software is already existing, the risk is less as compared to new software development. Development problems, staffing problems and specification problems are the lots of problems which may arise in new software development.</w:t>
      </w:r>
    </w:p>
    <w:p w:rsidR="00C94BB1" w:rsidRPr="00844B4C" w:rsidRDefault="00C94BB1" w:rsidP="00C94BB1">
      <w:pPr>
        <w:shd w:val="clear" w:color="auto" w:fill="FFFFFF"/>
        <w:spacing w:after="0" w:line="240" w:lineRule="auto"/>
        <w:ind w:left="540"/>
        <w:textAlignment w:val="baseline"/>
        <w:rPr>
          <w:rFonts w:ascii="Arial" w:eastAsia="Times New Roman" w:hAnsi="Arial" w:cs="Arial"/>
          <w:sz w:val="32"/>
          <w:szCs w:val="32"/>
        </w:rPr>
      </w:pPr>
    </w:p>
    <w:p w:rsidR="00C94BB1" w:rsidRPr="007F2010" w:rsidRDefault="00C94BB1" w:rsidP="00C94BB1">
      <w:pPr>
        <w:numPr>
          <w:ilvl w:val="0"/>
          <w:numId w:val="34"/>
        </w:num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b/>
          <w:bCs/>
          <w:sz w:val="32"/>
          <w:szCs w:val="32"/>
        </w:rPr>
        <w:t>Reduced Cost:</w:t>
      </w:r>
    </w:p>
    <w:p w:rsidR="00C94BB1" w:rsidRPr="00844B4C" w:rsidRDefault="00C94BB1" w:rsidP="00C94BB1">
      <w:pPr>
        <w:shd w:val="clear" w:color="auto" w:fill="FFFFFF"/>
        <w:spacing w:after="0" w:line="240" w:lineRule="auto"/>
        <w:ind w:left="540"/>
        <w:textAlignment w:val="baseline"/>
        <w:rPr>
          <w:rFonts w:ascii="Arial" w:eastAsia="Times New Roman" w:hAnsi="Arial" w:cs="Arial"/>
          <w:sz w:val="32"/>
          <w:szCs w:val="32"/>
        </w:rPr>
      </w:pPr>
      <w:r w:rsidRPr="00844B4C">
        <w:rPr>
          <w:rFonts w:ascii="Arial" w:eastAsia="Times New Roman" w:hAnsi="Arial" w:cs="Arial"/>
          <w:sz w:val="32"/>
          <w:szCs w:val="32"/>
        </w:rPr>
        <w:br/>
        <w:t>The cost of re-engineering is less than the costs of developing new software.</w:t>
      </w:r>
    </w:p>
    <w:p w:rsidR="00C94BB1" w:rsidRDefault="00C94BB1">
      <w:pPr>
        <w:pStyle w:val="ListParagraph"/>
        <w:ind w:left="2160"/>
        <w:rPr>
          <w:sz w:val="32"/>
          <w:szCs w:val="32"/>
        </w:rPr>
      </w:pPr>
    </w:p>
    <w:p w:rsidR="00C94BB1" w:rsidRDefault="00C94BB1">
      <w:pPr>
        <w:pStyle w:val="ListParagraph"/>
        <w:ind w:left="2160"/>
        <w:rPr>
          <w:sz w:val="32"/>
          <w:szCs w:val="32"/>
        </w:rPr>
      </w:pPr>
    </w:p>
    <w:p w:rsidR="00C94BB1" w:rsidRDefault="00C94BB1">
      <w:pPr>
        <w:pStyle w:val="ListParagraph"/>
        <w:ind w:left="2160"/>
        <w:rPr>
          <w:sz w:val="32"/>
          <w:szCs w:val="32"/>
        </w:rPr>
      </w:pPr>
    </w:p>
    <w:p w:rsidR="00AF75FE" w:rsidRDefault="00C94BB1">
      <w:pPr>
        <w:pStyle w:val="ListParagraph"/>
        <w:numPr>
          <w:ilvl w:val="0"/>
          <w:numId w:val="16"/>
        </w:numPr>
        <w:rPr>
          <w:b/>
          <w:bCs/>
          <w:sz w:val="40"/>
          <w:szCs w:val="40"/>
        </w:rPr>
      </w:pPr>
      <w:r>
        <w:rPr>
          <w:b/>
          <w:bCs/>
          <w:sz w:val="40"/>
          <w:szCs w:val="40"/>
        </w:rPr>
        <w:lastRenderedPageBreak/>
        <w:t>Prepare SRS</w:t>
      </w:r>
    </w:p>
    <w:p w:rsidR="00AF75FE" w:rsidRDefault="00C94BB1">
      <w:pPr>
        <w:rPr>
          <w:rFonts w:eastAsia="Times New Roman"/>
          <w:sz w:val="28"/>
          <w:szCs w:val="28"/>
        </w:rPr>
      </w:pPr>
      <w:r>
        <w:rPr>
          <w:sz w:val="28"/>
          <w:szCs w:val="28"/>
        </w:rPr>
        <w:t xml:space="preserve">SRS stands for software/system requirement specification. SRS is a special kind of document which contains user requirements for a system which states properties and constraints that must be satisfied by a software system. </w:t>
      </w:r>
    </w:p>
    <w:p w:rsidR="00AF75FE" w:rsidRDefault="00C94BB1">
      <w:pPr>
        <w:rPr>
          <w:b/>
          <w:bCs/>
          <w:sz w:val="28"/>
          <w:szCs w:val="28"/>
          <w:u w:val="single"/>
        </w:rPr>
      </w:pPr>
      <w:r>
        <w:rPr>
          <w:b/>
          <w:bCs/>
          <w:sz w:val="28"/>
          <w:szCs w:val="28"/>
          <w:u w:val="single"/>
        </w:rPr>
        <w:t xml:space="preserve">Following are six requirements stated by </w:t>
      </w:r>
      <w:proofErr w:type="spellStart"/>
      <w:r>
        <w:rPr>
          <w:b/>
          <w:bCs/>
          <w:sz w:val="28"/>
          <w:szCs w:val="28"/>
          <w:u w:val="single"/>
        </w:rPr>
        <w:t>heninger</w:t>
      </w:r>
      <w:proofErr w:type="spellEnd"/>
      <w:r>
        <w:rPr>
          <w:b/>
          <w:bCs/>
          <w:sz w:val="28"/>
          <w:szCs w:val="28"/>
          <w:u w:val="single"/>
        </w:rPr>
        <w:t xml:space="preserve"> , which SRS documents should follow:</w:t>
      </w:r>
    </w:p>
    <w:p w:rsidR="00AF75FE" w:rsidRDefault="00C94BB1">
      <w:pPr>
        <w:pStyle w:val="ListParagraph"/>
        <w:numPr>
          <w:ilvl w:val="0"/>
          <w:numId w:val="17"/>
        </w:numPr>
        <w:spacing w:before="100" w:beforeAutospacing="1" w:after="160" w:line="254" w:lineRule="auto"/>
        <w:rPr>
          <w:sz w:val="28"/>
          <w:szCs w:val="28"/>
        </w:rPr>
      </w:pPr>
      <w:r>
        <w:rPr>
          <w:sz w:val="28"/>
          <w:szCs w:val="28"/>
        </w:rPr>
        <w:t xml:space="preserve">SRS document should specify external system </w:t>
      </w:r>
      <w:proofErr w:type="spellStart"/>
      <w:r>
        <w:rPr>
          <w:sz w:val="28"/>
          <w:szCs w:val="28"/>
        </w:rPr>
        <w:t>behaviour</w:t>
      </w:r>
      <w:proofErr w:type="spellEnd"/>
      <w:r>
        <w:rPr>
          <w:sz w:val="28"/>
          <w:szCs w:val="28"/>
        </w:rPr>
        <w:t>.</w:t>
      </w:r>
    </w:p>
    <w:p w:rsidR="00AF75FE" w:rsidRDefault="00C94BB1">
      <w:pPr>
        <w:pStyle w:val="ListParagraph"/>
        <w:numPr>
          <w:ilvl w:val="0"/>
          <w:numId w:val="17"/>
        </w:numPr>
        <w:spacing w:before="100" w:beforeAutospacing="1" w:after="160" w:line="254" w:lineRule="auto"/>
        <w:rPr>
          <w:sz w:val="28"/>
          <w:szCs w:val="28"/>
        </w:rPr>
      </w:pPr>
      <w:r>
        <w:rPr>
          <w:sz w:val="28"/>
          <w:szCs w:val="28"/>
        </w:rPr>
        <w:t>SRS document should specify implementation constraints.</w:t>
      </w:r>
    </w:p>
    <w:p w:rsidR="00AF75FE" w:rsidRDefault="00C94BB1">
      <w:pPr>
        <w:pStyle w:val="ListParagraph"/>
        <w:numPr>
          <w:ilvl w:val="0"/>
          <w:numId w:val="17"/>
        </w:numPr>
        <w:spacing w:before="100" w:beforeAutospacing="1" w:after="160" w:line="254" w:lineRule="auto"/>
        <w:rPr>
          <w:sz w:val="28"/>
          <w:szCs w:val="28"/>
        </w:rPr>
      </w:pPr>
      <w:r>
        <w:rPr>
          <w:sz w:val="28"/>
          <w:szCs w:val="28"/>
        </w:rPr>
        <w:t>It should be easily changeable if any changes occur.</w:t>
      </w:r>
    </w:p>
    <w:p w:rsidR="00AF75FE" w:rsidRDefault="00C94BB1">
      <w:pPr>
        <w:pStyle w:val="ListParagraph"/>
        <w:numPr>
          <w:ilvl w:val="0"/>
          <w:numId w:val="17"/>
        </w:numPr>
        <w:spacing w:before="100" w:beforeAutospacing="1" w:after="160" w:line="254" w:lineRule="auto"/>
        <w:rPr>
          <w:sz w:val="28"/>
          <w:szCs w:val="28"/>
        </w:rPr>
      </w:pPr>
      <w:r>
        <w:rPr>
          <w:sz w:val="28"/>
          <w:szCs w:val="28"/>
        </w:rPr>
        <w:t>It should act as a reference tool for maintaining the system.</w:t>
      </w:r>
    </w:p>
    <w:p w:rsidR="00AF75FE" w:rsidRDefault="00C94BB1">
      <w:pPr>
        <w:pStyle w:val="ListParagraph"/>
        <w:numPr>
          <w:ilvl w:val="0"/>
          <w:numId w:val="17"/>
        </w:numPr>
        <w:spacing w:before="100" w:beforeAutospacing="1" w:after="160" w:line="254" w:lineRule="auto"/>
        <w:rPr>
          <w:sz w:val="28"/>
          <w:szCs w:val="28"/>
        </w:rPr>
      </w:pPr>
      <w:r>
        <w:rPr>
          <w:sz w:val="28"/>
          <w:szCs w:val="28"/>
        </w:rPr>
        <w:t xml:space="preserve">SRS document record </w:t>
      </w:r>
      <w:proofErr w:type="spellStart"/>
      <w:r>
        <w:rPr>
          <w:sz w:val="28"/>
          <w:szCs w:val="28"/>
        </w:rPr>
        <w:t>forethough</w:t>
      </w:r>
      <w:proofErr w:type="spellEnd"/>
      <w:r>
        <w:rPr>
          <w:sz w:val="28"/>
          <w:szCs w:val="28"/>
        </w:rPr>
        <w:t xml:space="preserve"> about the lifecycle of the system </w:t>
      </w:r>
      <w:proofErr w:type="spellStart"/>
      <w:r>
        <w:rPr>
          <w:sz w:val="28"/>
          <w:szCs w:val="28"/>
        </w:rPr>
        <w:t>i.e</w:t>
      </w:r>
      <w:proofErr w:type="spellEnd"/>
      <w:r>
        <w:rPr>
          <w:sz w:val="28"/>
          <w:szCs w:val="28"/>
        </w:rPr>
        <w:t xml:space="preserve"> predicts changes.</w:t>
      </w:r>
    </w:p>
    <w:p w:rsidR="00AF75FE" w:rsidRDefault="00C94BB1">
      <w:pPr>
        <w:pStyle w:val="ListParagraph"/>
        <w:numPr>
          <w:ilvl w:val="0"/>
          <w:numId w:val="17"/>
        </w:numPr>
        <w:spacing w:before="100" w:beforeAutospacing="1" w:after="160" w:line="254" w:lineRule="auto"/>
      </w:pPr>
      <w:r>
        <w:rPr>
          <w:sz w:val="28"/>
          <w:szCs w:val="28"/>
        </w:rPr>
        <w:t>It must include acceptable response to undesired event</w:t>
      </w:r>
      <w:r>
        <w:t>.</w:t>
      </w:r>
    </w:p>
    <w:p w:rsidR="00AF75FE" w:rsidRDefault="00C94BB1">
      <w:pPr>
        <w:numPr>
          <w:ilvl w:val="0"/>
          <w:numId w:val="18"/>
        </w:numPr>
        <w:rPr>
          <w:sz w:val="32"/>
          <w:szCs w:val="32"/>
          <w:u w:val="double"/>
        </w:rPr>
      </w:pPr>
      <w:r>
        <w:rPr>
          <w:b/>
          <w:bCs/>
          <w:sz w:val="32"/>
          <w:szCs w:val="32"/>
          <w:u w:val="double"/>
        </w:rPr>
        <w:t>PURPOSE:</w:t>
      </w:r>
      <w:r>
        <w:rPr>
          <w:sz w:val="32"/>
          <w:szCs w:val="32"/>
          <w:u w:val="double"/>
        </w:rPr>
        <w:t>-</w:t>
      </w:r>
    </w:p>
    <w:p w:rsidR="00AF75FE" w:rsidRDefault="00C94BB1">
      <w:pPr>
        <w:ind w:left="360"/>
      </w:pPr>
      <w:r>
        <w:rPr>
          <w:sz w:val="28"/>
          <w:szCs w:val="28"/>
        </w:rPr>
        <w:t>The SRS defines external interference performance and software system attributes requirement of water supplier. This document is intended for the following group of people.</w:t>
      </w:r>
    </w:p>
    <w:p w:rsidR="00AF75FE" w:rsidRDefault="00C94BB1">
      <w:pPr>
        <w:pStyle w:val="ListParagraph"/>
        <w:numPr>
          <w:ilvl w:val="0"/>
          <w:numId w:val="1"/>
        </w:numPr>
        <w:spacing w:before="100" w:beforeAutospacing="1" w:after="160" w:line="254" w:lineRule="auto"/>
        <w:rPr>
          <w:sz w:val="28"/>
          <w:szCs w:val="28"/>
        </w:rPr>
      </w:pPr>
      <w:r>
        <w:rPr>
          <w:sz w:val="28"/>
          <w:szCs w:val="28"/>
        </w:rPr>
        <w:t>Customer can get water bottles by just ordering online on our website by sitting at home.</w:t>
      </w:r>
    </w:p>
    <w:p w:rsidR="00AF75FE" w:rsidRDefault="00C94BB1">
      <w:pPr>
        <w:pStyle w:val="ListParagraph"/>
        <w:numPr>
          <w:ilvl w:val="0"/>
          <w:numId w:val="1"/>
        </w:numPr>
        <w:spacing w:before="100" w:beforeAutospacing="1" w:after="160" w:line="254" w:lineRule="auto"/>
        <w:rPr>
          <w:sz w:val="28"/>
          <w:szCs w:val="28"/>
        </w:rPr>
      </w:pPr>
      <w:r>
        <w:rPr>
          <w:sz w:val="28"/>
          <w:szCs w:val="28"/>
        </w:rPr>
        <w:t>Management of the water supply system.</w:t>
      </w:r>
    </w:p>
    <w:p w:rsidR="00AF75FE" w:rsidRDefault="00C94BB1">
      <w:pPr>
        <w:pStyle w:val="ListParagraph"/>
        <w:numPr>
          <w:ilvl w:val="0"/>
          <w:numId w:val="1"/>
        </w:numPr>
        <w:spacing w:before="100" w:beforeAutospacing="1" w:after="160" w:line="254" w:lineRule="auto"/>
        <w:rPr>
          <w:sz w:val="28"/>
          <w:szCs w:val="28"/>
        </w:rPr>
      </w:pPr>
      <w:r>
        <w:rPr>
          <w:sz w:val="28"/>
          <w:szCs w:val="28"/>
        </w:rPr>
        <w:t>Documentation for entire project.</w:t>
      </w:r>
    </w:p>
    <w:p w:rsidR="00AF75FE" w:rsidRDefault="00C94BB1">
      <w:pPr>
        <w:pStyle w:val="ListParagraph"/>
        <w:numPr>
          <w:ilvl w:val="0"/>
          <w:numId w:val="1"/>
        </w:numPr>
        <w:spacing w:before="100" w:beforeAutospacing="1" w:after="160" w:line="254" w:lineRule="auto"/>
        <w:rPr>
          <w:sz w:val="28"/>
          <w:szCs w:val="28"/>
        </w:rPr>
      </w:pPr>
      <w:r>
        <w:rPr>
          <w:sz w:val="28"/>
          <w:szCs w:val="28"/>
        </w:rPr>
        <w:t>Testers.</w:t>
      </w:r>
    </w:p>
    <w:p w:rsidR="00AF75FE" w:rsidRDefault="00C94BB1">
      <w:pPr>
        <w:numPr>
          <w:ilvl w:val="0"/>
          <w:numId w:val="19"/>
        </w:numPr>
        <w:rPr>
          <w:b/>
          <w:bCs/>
          <w:sz w:val="32"/>
          <w:szCs w:val="32"/>
          <w:u w:val="double"/>
        </w:rPr>
      </w:pPr>
      <w:r>
        <w:rPr>
          <w:b/>
          <w:bCs/>
          <w:sz w:val="32"/>
          <w:szCs w:val="32"/>
          <w:u w:val="double"/>
        </w:rPr>
        <w:t>SCOPE:-</w:t>
      </w:r>
    </w:p>
    <w:p w:rsidR="00AF75FE" w:rsidRDefault="00C94BB1" w:rsidP="00E90284">
      <w:pPr>
        <w:pStyle w:val="ListParagraph"/>
        <w:numPr>
          <w:ilvl w:val="0"/>
          <w:numId w:val="48"/>
        </w:numPr>
        <w:spacing w:before="100" w:beforeAutospacing="1" w:after="160" w:line="254" w:lineRule="auto"/>
        <w:rPr>
          <w:sz w:val="28"/>
          <w:szCs w:val="28"/>
        </w:rPr>
      </w:pPr>
      <w:r>
        <w:rPr>
          <w:sz w:val="28"/>
          <w:szCs w:val="28"/>
        </w:rPr>
        <w:t xml:space="preserve">This document applies to water management system. This software facilitates the user to order water bottles online </w:t>
      </w:r>
      <w:proofErr w:type="spellStart"/>
      <w:r>
        <w:rPr>
          <w:sz w:val="28"/>
          <w:szCs w:val="28"/>
        </w:rPr>
        <w:t>any where</w:t>
      </w:r>
      <w:proofErr w:type="spellEnd"/>
      <w:r>
        <w:rPr>
          <w:sz w:val="28"/>
          <w:szCs w:val="28"/>
        </w:rPr>
        <w:t xml:space="preserve"> in our city. This software provides various transaction options like:- google pay, net banking, PAYTM etc.</w:t>
      </w:r>
    </w:p>
    <w:p w:rsidR="00AF75FE" w:rsidRDefault="00C94BB1" w:rsidP="00E90284">
      <w:pPr>
        <w:pStyle w:val="ListParagraph"/>
        <w:numPr>
          <w:ilvl w:val="0"/>
          <w:numId w:val="48"/>
        </w:numPr>
        <w:spacing w:before="100" w:beforeAutospacing="1" w:after="160" w:line="254" w:lineRule="auto"/>
        <w:rPr>
          <w:sz w:val="28"/>
          <w:szCs w:val="28"/>
        </w:rPr>
      </w:pPr>
      <w:r>
        <w:rPr>
          <w:sz w:val="28"/>
          <w:szCs w:val="28"/>
        </w:rPr>
        <w:t>It also allows the administrator to fix the tariffs and rules as and when required.</w:t>
      </w:r>
    </w:p>
    <w:p w:rsidR="00AF75FE" w:rsidRDefault="00C94BB1" w:rsidP="00E90284">
      <w:pPr>
        <w:pStyle w:val="ListParagraph"/>
        <w:numPr>
          <w:ilvl w:val="0"/>
          <w:numId w:val="48"/>
        </w:numPr>
        <w:spacing w:before="100" w:beforeAutospacing="1" w:after="160" w:line="254" w:lineRule="auto"/>
        <w:rPr>
          <w:sz w:val="28"/>
          <w:szCs w:val="28"/>
        </w:rPr>
      </w:pPr>
      <w:r>
        <w:rPr>
          <w:sz w:val="28"/>
          <w:szCs w:val="28"/>
        </w:rPr>
        <w:t>The software takes an easy input – username , mobile no., address, for login purpose.</w:t>
      </w:r>
    </w:p>
    <w:p w:rsidR="00AF75FE" w:rsidRPr="00C94BB1" w:rsidRDefault="00C94BB1" w:rsidP="00E90284">
      <w:pPr>
        <w:pStyle w:val="ListParagraph"/>
        <w:numPr>
          <w:ilvl w:val="0"/>
          <w:numId w:val="48"/>
        </w:numPr>
        <w:spacing w:before="100" w:beforeAutospacing="1" w:after="160" w:line="254" w:lineRule="auto"/>
        <w:rPr>
          <w:b/>
          <w:bCs/>
          <w:sz w:val="28"/>
          <w:szCs w:val="28"/>
        </w:rPr>
      </w:pPr>
      <w:r>
        <w:rPr>
          <w:sz w:val="28"/>
          <w:szCs w:val="28"/>
        </w:rPr>
        <w:t>The output that comprise of an interactive display that lets the user select the desirable function that he wants to perform.</w:t>
      </w:r>
    </w:p>
    <w:p w:rsidR="00C94BB1" w:rsidRDefault="00C94BB1" w:rsidP="00C94BB1">
      <w:pPr>
        <w:pStyle w:val="ListParagraph"/>
        <w:spacing w:before="100" w:beforeAutospacing="1" w:after="160" w:line="254" w:lineRule="auto"/>
        <w:ind w:left="1080"/>
        <w:rPr>
          <w:b/>
          <w:bCs/>
          <w:sz w:val="28"/>
          <w:szCs w:val="28"/>
        </w:rPr>
      </w:pPr>
    </w:p>
    <w:p w:rsidR="00AF75FE" w:rsidRDefault="00C94BB1">
      <w:pPr>
        <w:ind w:left="1080"/>
        <w:rPr>
          <w:u w:val="double"/>
        </w:rPr>
      </w:pPr>
      <w:r>
        <w:rPr>
          <w:b/>
          <w:sz w:val="32"/>
          <w:szCs w:val="32"/>
          <w:u w:val="double"/>
        </w:rPr>
        <w:t>THE OVER ALL DESCRIPTION:-</w:t>
      </w:r>
    </w:p>
    <w:p w:rsidR="00AF75FE" w:rsidRPr="00C94BB1" w:rsidRDefault="00C94BB1">
      <w:pPr>
        <w:pStyle w:val="ListParagraph"/>
        <w:numPr>
          <w:ilvl w:val="0"/>
          <w:numId w:val="21"/>
        </w:numPr>
        <w:spacing w:before="100" w:beforeAutospacing="1" w:after="160" w:line="254" w:lineRule="auto"/>
      </w:pPr>
      <w:proofErr w:type="spellStart"/>
      <w:r>
        <w:rPr>
          <w:sz w:val="28"/>
          <w:szCs w:val="28"/>
          <w:u w:val="single"/>
        </w:rPr>
        <w:t>ProductPerspective</w:t>
      </w:r>
      <w:proofErr w:type="spellEnd"/>
      <w:r>
        <w:rPr>
          <w:sz w:val="28"/>
          <w:szCs w:val="28"/>
          <w:u w:val="single"/>
        </w:rPr>
        <w:t>:</w:t>
      </w:r>
    </w:p>
    <w:p w:rsidR="00C94BB1" w:rsidRDefault="00C94BB1" w:rsidP="00C94BB1">
      <w:pPr>
        <w:pStyle w:val="ListParagraph"/>
        <w:spacing w:before="100" w:beforeAutospacing="1" w:after="160" w:line="254" w:lineRule="auto"/>
        <w:ind w:left="1080"/>
      </w:pPr>
    </w:p>
    <w:p w:rsidR="00AF75FE" w:rsidRDefault="00C94BB1">
      <w:pPr>
        <w:pStyle w:val="ListParagraph"/>
        <w:numPr>
          <w:ilvl w:val="0"/>
          <w:numId w:val="22"/>
        </w:numPr>
        <w:spacing w:before="100" w:beforeAutospacing="1" w:after="160" w:line="254" w:lineRule="auto"/>
        <w:rPr>
          <w:b/>
          <w:bCs/>
          <w:sz w:val="28"/>
          <w:szCs w:val="28"/>
        </w:rPr>
      </w:pPr>
      <w:r>
        <w:rPr>
          <w:sz w:val="28"/>
          <w:szCs w:val="28"/>
        </w:rPr>
        <w:t xml:space="preserve">This software allows the user </w:t>
      </w:r>
      <w:proofErr w:type="spellStart"/>
      <w:r>
        <w:rPr>
          <w:sz w:val="28"/>
          <w:szCs w:val="28"/>
        </w:rPr>
        <w:t>stoorder</w:t>
      </w:r>
      <w:proofErr w:type="spellEnd"/>
      <w:r>
        <w:rPr>
          <w:sz w:val="28"/>
          <w:szCs w:val="28"/>
        </w:rPr>
        <w:t xml:space="preserve"> the water</w:t>
      </w:r>
    </w:p>
    <w:p w:rsidR="00AF75FE" w:rsidRDefault="00C94BB1">
      <w:pPr>
        <w:pStyle w:val="ListParagraph"/>
        <w:numPr>
          <w:ilvl w:val="0"/>
          <w:numId w:val="22"/>
        </w:numPr>
        <w:spacing w:before="100" w:beforeAutospacing="1" w:after="160" w:line="254" w:lineRule="auto"/>
        <w:rPr>
          <w:b/>
          <w:bCs/>
          <w:sz w:val="28"/>
          <w:szCs w:val="28"/>
        </w:rPr>
      </w:pPr>
      <w:r>
        <w:rPr>
          <w:sz w:val="28"/>
          <w:szCs w:val="28"/>
        </w:rPr>
        <w:t>bottles remotely through our website without any aid of human.</w:t>
      </w:r>
    </w:p>
    <w:p w:rsidR="00AF75FE" w:rsidRDefault="00C94BB1">
      <w:pPr>
        <w:pStyle w:val="ListParagraph"/>
        <w:numPr>
          <w:ilvl w:val="0"/>
          <w:numId w:val="22"/>
        </w:numPr>
        <w:spacing w:before="100" w:beforeAutospacing="1" w:after="160" w:line="254" w:lineRule="auto"/>
        <w:rPr>
          <w:b/>
          <w:bCs/>
          <w:sz w:val="28"/>
          <w:szCs w:val="28"/>
        </w:rPr>
      </w:pPr>
      <w:r>
        <w:rPr>
          <w:sz w:val="28"/>
          <w:szCs w:val="28"/>
        </w:rPr>
        <w:t>This software also allows the users to order different types of bottles as per their wish.</w:t>
      </w:r>
    </w:p>
    <w:p w:rsidR="00AF75FE" w:rsidRDefault="00C94BB1">
      <w:pPr>
        <w:pStyle w:val="ListParagraph"/>
        <w:numPr>
          <w:ilvl w:val="0"/>
          <w:numId w:val="22"/>
        </w:numPr>
        <w:spacing w:before="100" w:beforeAutospacing="1" w:after="160" w:line="254" w:lineRule="auto"/>
        <w:rPr>
          <w:b/>
          <w:bCs/>
          <w:sz w:val="28"/>
          <w:szCs w:val="28"/>
        </w:rPr>
      </w:pPr>
      <w:r>
        <w:rPr>
          <w:sz w:val="28"/>
          <w:szCs w:val="28"/>
        </w:rPr>
        <w:t xml:space="preserve">Some of its hardware components </w:t>
      </w:r>
      <w:proofErr w:type="gramStart"/>
      <w:r>
        <w:rPr>
          <w:sz w:val="28"/>
          <w:szCs w:val="28"/>
        </w:rPr>
        <w:t>are :</w:t>
      </w:r>
      <w:proofErr w:type="gramEnd"/>
      <w:r>
        <w:rPr>
          <w:sz w:val="28"/>
          <w:szCs w:val="28"/>
        </w:rPr>
        <w:t xml:space="preserve"> transport system, water plants, purified water bottles, bore water system.</w:t>
      </w:r>
    </w:p>
    <w:p w:rsidR="00AF75FE" w:rsidRDefault="00C94BB1">
      <w:pPr>
        <w:pStyle w:val="ListParagraph"/>
        <w:numPr>
          <w:ilvl w:val="0"/>
          <w:numId w:val="20"/>
        </w:numPr>
        <w:spacing w:before="100" w:beforeAutospacing="1" w:after="160" w:line="254" w:lineRule="auto"/>
        <w:rPr>
          <w:b/>
          <w:bCs/>
          <w:sz w:val="28"/>
          <w:szCs w:val="28"/>
          <w:u w:val="single"/>
        </w:rPr>
      </w:pPr>
      <w:r>
        <w:rPr>
          <w:sz w:val="28"/>
          <w:szCs w:val="28"/>
          <w:u w:val="single"/>
        </w:rPr>
        <w:t>Product functions :-</w:t>
      </w:r>
    </w:p>
    <w:p w:rsidR="00AF75FE" w:rsidRDefault="00C94BB1">
      <w:pPr>
        <w:pStyle w:val="ListParagraph"/>
        <w:numPr>
          <w:ilvl w:val="0"/>
          <w:numId w:val="23"/>
        </w:numPr>
        <w:spacing w:before="100" w:beforeAutospacing="1" w:after="160" w:line="254" w:lineRule="auto"/>
        <w:rPr>
          <w:b/>
          <w:bCs/>
          <w:sz w:val="28"/>
          <w:szCs w:val="28"/>
          <w:u w:val="single"/>
        </w:rPr>
      </w:pPr>
      <w:r>
        <w:rPr>
          <w:sz w:val="28"/>
          <w:szCs w:val="28"/>
        </w:rPr>
        <w:t>language selection- after the user has logged in the display provides him with a list of languages from which he can select any one in order to interact with the machine throughout that session.</w:t>
      </w:r>
    </w:p>
    <w:p w:rsidR="00AF75FE" w:rsidRDefault="00C94BB1">
      <w:pPr>
        <w:pStyle w:val="ListParagraph"/>
        <w:numPr>
          <w:ilvl w:val="0"/>
          <w:numId w:val="23"/>
        </w:numPr>
        <w:spacing w:before="100" w:beforeAutospacing="1" w:after="160" w:line="254" w:lineRule="auto"/>
        <w:rPr>
          <w:b/>
          <w:bCs/>
          <w:sz w:val="28"/>
          <w:szCs w:val="28"/>
          <w:u w:val="single"/>
        </w:rPr>
      </w:pPr>
      <w:r>
        <w:rPr>
          <w:sz w:val="28"/>
          <w:szCs w:val="28"/>
        </w:rPr>
        <w:t xml:space="preserve">Login-Our website provide login </w:t>
      </w:r>
      <w:proofErr w:type="spellStart"/>
      <w:r>
        <w:rPr>
          <w:sz w:val="28"/>
          <w:szCs w:val="28"/>
        </w:rPr>
        <w:t>optionto</w:t>
      </w:r>
      <w:proofErr w:type="spellEnd"/>
      <w:r>
        <w:rPr>
          <w:sz w:val="28"/>
          <w:szCs w:val="28"/>
        </w:rPr>
        <w:t xml:space="preserve"> users as well as Admin login to </w:t>
      </w:r>
      <w:proofErr w:type="spellStart"/>
      <w:r>
        <w:rPr>
          <w:sz w:val="28"/>
          <w:szCs w:val="28"/>
        </w:rPr>
        <w:t>owner.which</w:t>
      </w:r>
      <w:proofErr w:type="spellEnd"/>
      <w:r>
        <w:rPr>
          <w:sz w:val="28"/>
          <w:szCs w:val="28"/>
        </w:rPr>
        <w:t xml:space="preserve"> will maintain a proper </w:t>
      </w:r>
      <w:proofErr w:type="spellStart"/>
      <w:r>
        <w:rPr>
          <w:sz w:val="28"/>
          <w:szCs w:val="28"/>
        </w:rPr>
        <w:t>databse</w:t>
      </w:r>
      <w:proofErr w:type="spellEnd"/>
      <w:r>
        <w:rPr>
          <w:sz w:val="28"/>
          <w:szCs w:val="28"/>
        </w:rPr>
        <w:t xml:space="preserve"> and efficiency increases</w:t>
      </w:r>
    </w:p>
    <w:p w:rsidR="00AF75FE" w:rsidRDefault="00C94BB1">
      <w:pPr>
        <w:pStyle w:val="ListParagraph"/>
        <w:numPr>
          <w:ilvl w:val="0"/>
          <w:numId w:val="23"/>
        </w:numPr>
        <w:spacing w:before="100" w:beforeAutospacing="1" w:after="160" w:line="254" w:lineRule="auto"/>
        <w:rPr>
          <w:b/>
          <w:bCs/>
          <w:sz w:val="28"/>
          <w:szCs w:val="28"/>
          <w:u w:val="single"/>
        </w:rPr>
      </w:pPr>
      <w:proofErr w:type="spellStart"/>
      <w:r>
        <w:rPr>
          <w:sz w:val="28"/>
          <w:szCs w:val="28"/>
        </w:rPr>
        <w:t>Menue</w:t>
      </w:r>
      <w:proofErr w:type="spellEnd"/>
      <w:r>
        <w:rPr>
          <w:sz w:val="28"/>
          <w:szCs w:val="28"/>
        </w:rPr>
        <w:t xml:space="preserve"> bar-Our website provide a proper </w:t>
      </w:r>
      <w:proofErr w:type="spellStart"/>
      <w:r>
        <w:rPr>
          <w:sz w:val="28"/>
          <w:szCs w:val="28"/>
        </w:rPr>
        <w:t>menue</w:t>
      </w:r>
      <w:proofErr w:type="spellEnd"/>
      <w:r>
        <w:rPr>
          <w:sz w:val="28"/>
          <w:szCs w:val="28"/>
        </w:rPr>
        <w:t xml:space="preserve"> bar which will display user various options like-about our website </w:t>
      </w:r>
      <w:proofErr w:type="spellStart"/>
      <w:r>
        <w:rPr>
          <w:sz w:val="28"/>
          <w:szCs w:val="28"/>
        </w:rPr>
        <w:t>description,my</w:t>
      </w:r>
      <w:proofErr w:type="spellEnd"/>
      <w:r>
        <w:rPr>
          <w:sz w:val="28"/>
          <w:szCs w:val="28"/>
        </w:rPr>
        <w:t xml:space="preserve"> </w:t>
      </w:r>
      <w:proofErr w:type="spellStart"/>
      <w:r>
        <w:rPr>
          <w:sz w:val="28"/>
          <w:szCs w:val="28"/>
        </w:rPr>
        <w:t>cart,my</w:t>
      </w:r>
      <w:proofErr w:type="spellEnd"/>
      <w:r>
        <w:rPr>
          <w:sz w:val="28"/>
          <w:szCs w:val="28"/>
        </w:rPr>
        <w:t xml:space="preserve"> </w:t>
      </w:r>
      <w:proofErr w:type="spellStart"/>
      <w:r>
        <w:rPr>
          <w:sz w:val="28"/>
          <w:szCs w:val="28"/>
        </w:rPr>
        <w:t>orders,rate</w:t>
      </w:r>
      <w:proofErr w:type="spellEnd"/>
      <w:r>
        <w:rPr>
          <w:sz w:val="28"/>
          <w:szCs w:val="28"/>
        </w:rPr>
        <w:t xml:space="preserve"> this website etc.</w:t>
      </w:r>
    </w:p>
    <w:p w:rsidR="00AF75FE" w:rsidRDefault="00C94BB1">
      <w:pPr>
        <w:pStyle w:val="ListParagraph"/>
        <w:numPr>
          <w:ilvl w:val="0"/>
          <w:numId w:val="23"/>
        </w:numPr>
        <w:spacing w:before="100" w:beforeAutospacing="1" w:after="160" w:line="254" w:lineRule="auto"/>
        <w:rPr>
          <w:b/>
          <w:bCs/>
          <w:sz w:val="28"/>
          <w:szCs w:val="28"/>
          <w:u w:val="single"/>
        </w:rPr>
      </w:pPr>
      <w:r>
        <w:rPr>
          <w:sz w:val="28"/>
          <w:szCs w:val="28"/>
        </w:rPr>
        <w:t xml:space="preserve">Help </w:t>
      </w:r>
      <w:proofErr w:type="spellStart"/>
      <w:r>
        <w:rPr>
          <w:sz w:val="28"/>
          <w:szCs w:val="28"/>
        </w:rPr>
        <w:t>centre</w:t>
      </w:r>
      <w:proofErr w:type="spellEnd"/>
      <w:r>
        <w:rPr>
          <w:sz w:val="28"/>
          <w:szCs w:val="28"/>
        </w:rPr>
        <w:t xml:space="preserve">-we also provide a help </w:t>
      </w:r>
      <w:proofErr w:type="spellStart"/>
      <w:r>
        <w:rPr>
          <w:sz w:val="28"/>
          <w:szCs w:val="28"/>
        </w:rPr>
        <w:t>centre</w:t>
      </w:r>
      <w:proofErr w:type="spellEnd"/>
      <w:r>
        <w:rPr>
          <w:sz w:val="28"/>
          <w:szCs w:val="28"/>
        </w:rPr>
        <w:t xml:space="preserve"> for customer so that if there is any problem customer can contact to our help </w:t>
      </w:r>
      <w:proofErr w:type="spellStart"/>
      <w:r>
        <w:rPr>
          <w:sz w:val="28"/>
          <w:szCs w:val="28"/>
        </w:rPr>
        <w:t>centre</w:t>
      </w:r>
      <w:proofErr w:type="spellEnd"/>
      <w:r>
        <w:rPr>
          <w:sz w:val="28"/>
          <w:szCs w:val="28"/>
        </w:rPr>
        <w:t>.</w:t>
      </w:r>
    </w:p>
    <w:p w:rsidR="00AF75FE" w:rsidRDefault="00C94BB1">
      <w:pPr>
        <w:pStyle w:val="ListParagraph"/>
        <w:numPr>
          <w:ilvl w:val="0"/>
          <w:numId w:val="20"/>
        </w:numPr>
        <w:spacing w:before="100" w:beforeAutospacing="1" w:after="160" w:line="254" w:lineRule="auto"/>
        <w:rPr>
          <w:b/>
          <w:bCs/>
          <w:sz w:val="28"/>
          <w:szCs w:val="28"/>
          <w:u w:val="single"/>
        </w:rPr>
      </w:pPr>
      <w:r>
        <w:rPr>
          <w:sz w:val="28"/>
          <w:szCs w:val="28"/>
          <w:u w:val="single"/>
        </w:rPr>
        <w:t xml:space="preserve">account </w:t>
      </w:r>
      <w:proofErr w:type="spellStart"/>
      <w:r>
        <w:rPr>
          <w:sz w:val="28"/>
          <w:szCs w:val="28"/>
          <w:u w:val="single"/>
        </w:rPr>
        <w:t>maintainance</w:t>
      </w:r>
      <w:proofErr w:type="spellEnd"/>
      <w:r>
        <w:rPr>
          <w:sz w:val="28"/>
          <w:szCs w:val="28"/>
          <w:u w:val="single"/>
        </w:rPr>
        <w:t>:</w:t>
      </w:r>
    </w:p>
    <w:p w:rsidR="00AF75FE" w:rsidRDefault="00C94BB1">
      <w:pPr>
        <w:pStyle w:val="ListParagraph"/>
        <w:numPr>
          <w:ilvl w:val="0"/>
          <w:numId w:val="23"/>
        </w:numPr>
        <w:spacing w:before="100" w:beforeAutospacing="1" w:after="160" w:line="254" w:lineRule="auto"/>
        <w:rPr>
          <w:sz w:val="28"/>
          <w:szCs w:val="28"/>
        </w:rPr>
      </w:pPr>
      <w:r>
        <w:rPr>
          <w:sz w:val="28"/>
          <w:szCs w:val="28"/>
        </w:rPr>
        <w:t>our software provides security to the accounts of the users.</w:t>
      </w:r>
    </w:p>
    <w:p w:rsidR="00AF75FE" w:rsidRDefault="00C94BB1">
      <w:pPr>
        <w:pStyle w:val="ListParagraph"/>
        <w:numPr>
          <w:ilvl w:val="0"/>
          <w:numId w:val="23"/>
        </w:numPr>
        <w:spacing w:before="100" w:beforeAutospacing="1" w:after="160" w:line="254" w:lineRule="auto"/>
        <w:rPr>
          <w:sz w:val="32"/>
          <w:szCs w:val="32"/>
        </w:rPr>
      </w:pPr>
      <w:r>
        <w:rPr>
          <w:sz w:val="28"/>
          <w:szCs w:val="28"/>
        </w:rPr>
        <w:t>The amount to be deducted should be automatically displayed in the database.</w:t>
      </w:r>
    </w:p>
    <w:p w:rsidR="00AF75FE" w:rsidRDefault="00C94BB1">
      <w:pPr>
        <w:numPr>
          <w:ilvl w:val="0"/>
          <w:numId w:val="24"/>
        </w:numPr>
        <w:rPr>
          <w:b/>
          <w:bCs/>
          <w:sz w:val="32"/>
          <w:szCs w:val="32"/>
          <w:u w:val="double"/>
        </w:rPr>
      </w:pPr>
      <w:r>
        <w:rPr>
          <w:b/>
          <w:bCs/>
          <w:sz w:val="32"/>
          <w:szCs w:val="32"/>
          <w:u w:val="double"/>
        </w:rPr>
        <w:t xml:space="preserve">BILLING:- </w:t>
      </w:r>
    </w:p>
    <w:p w:rsidR="00AF75FE" w:rsidRDefault="00C94BB1" w:rsidP="00C94BB1">
      <w:pPr>
        <w:rPr>
          <w:sz w:val="32"/>
          <w:szCs w:val="32"/>
        </w:rPr>
      </w:pPr>
      <w:r>
        <w:rPr>
          <w:sz w:val="32"/>
          <w:szCs w:val="32"/>
        </w:rPr>
        <w:t xml:space="preserve">Any transaction shall be recorded in the database and message should be sent to the user about the bill. </w:t>
      </w:r>
    </w:p>
    <w:p w:rsidR="00AF75FE" w:rsidRDefault="00AF75FE">
      <w:pPr>
        <w:rPr>
          <w:sz w:val="32"/>
          <w:szCs w:val="32"/>
        </w:rPr>
      </w:pPr>
    </w:p>
    <w:p w:rsidR="00AF75FE" w:rsidRDefault="00C94BB1">
      <w:pPr>
        <w:numPr>
          <w:ilvl w:val="0"/>
          <w:numId w:val="24"/>
        </w:numPr>
        <w:rPr>
          <w:b/>
          <w:bCs/>
          <w:sz w:val="32"/>
          <w:szCs w:val="32"/>
          <w:u w:val="double"/>
        </w:rPr>
      </w:pPr>
      <w:r>
        <w:rPr>
          <w:b/>
          <w:bCs/>
          <w:sz w:val="32"/>
          <w:szCs w:val="32"/>
          <w:u w:val="double"/>
        </w:rPr>
        <w:t>CANCELLING:-</w:t>
      </w:r>
    </w:p>
    <w:p w:rsidR="00AF75FE" w:rsidRDefault="00C94BB1">
      <w:pPr>
        <w:rPr>
          <w:sz w:val="32"/>
          <w:szCs w:val="32"/>
        </w:rPr>
      </w:pPr>
      <w:r>
        <w:rPr>
          <w:sz w:val="32"/>
          <w:szCs w:val="32"/>
        </w:rPr>
        <w:t xml:space="preserve">The customers can cancel their order just by clicking on the cancel button, but the cancellation should be done before 10mins after order. Otherwise order cannot be cancelled. For example: if a customer decides that he wants less </w:t>
      </w:r>
      <w:r>
        <w:rPr>
          <w:sz w:val="32"/>
          <w:szCs w:val="32"/>
        </w:rPr>
        <w:lastRenderedPageBreak/>
        <w:t>no. of bottles but we deliver more bottles as per his earlier wish, so he can cancel some bottles.</w:t>
      </w:r>
    </w:p>
    <w:p w:rsidR="00AF75FE" w:rsidRDefault="00C94BB1">
      <w:pPr>
        <w:numPr>
          <w:ilvl w:val="0"/>
          <w:numId w:val="24"/>
        </w:numPr>
        <w:rPr>
          <w:b/>
          <w:bCs/>
          <w:sz w:val="32"/>
          <w:szCs w:val="32"/>
          <w:u w:val="double"/>
        </w:rPr>
      </w:pPr>
      <w:r>
        <w:rPr>
          <w:b/>
          <w:bCs/>
          <w:sz w:val="32"/>
          <w:szCs w:val="32"/>
          <w:u w:val="double"/>
        </w:rPr>
        <w:t>CONSTRAINTS: (CONDITIONS)</w:t>
      </w:r>
    </w:p>
    <w:p w:rsidR="00AF75FE" w:rsidRDefault="00C94BB1">
      <w:pPr>
        <w:pStyle w:val="ListParagraph"/>
        <w:numPr>
          <w:ilvl w:val="0"/>
          <w:numId w:val="3"/>
        </w:numPr>
        <w:spacing w:before="100" w:beforeAutospacing="1" w:after="160" w:line="254" w:lineRule="auto"/>
        <w:ind w:left="3240"/>
        <w:rPr>
          <w:sz w:val="32"/>
          <w:szCs w:val="32"/>
        </w:rPr>
      </w:pPr>
      <w:r>
        <w:rPr>
          <w:sz w:val="32"/>
          <w:szCs w:val="32"/>
        </w:rPr>
        <w:t>After 10 minutes of order customer cannot cancel the order.</w:t>
      </w:r>
    </w:p>
    <w:p w:rsidR="00AF75FE" w:rsidRDefault="00C94BB1">
      <w:pPr>
        <w:pStyle w:val="ListParagraph"/>
        <w:numPr>
          <w:ilvl w:val="0"/>
          <w:numId w:val="3"/>
        </w:numPr>
        <w:spacing w:before="100" w:beforeAutospacing="1" w:after="160" w:line="254" w:lineRule="auto"/>
        <w:ind w:left="3240"/>
        <w:rPr>
          <w:sz w:val="32"/>
          <w:szCs w:val="32"/>
        </w:rPr>
      </w:pPr>
      <w:r>
        <w:rPr>
          <w:sz w:val="32"/>
          <w:szCs w:val="32"/>
        </w:rPr>
        <w:t xml:space="preserve">At a </w:t>
      </w:r>
      <w:proofErr w:type="gramStart"/>
      <w:r>
        <w:rPr>
          <w:sz w:val="32"/>
          <w:szCs w:val="32"/>
        </w:rPr>
        <w:t>time</w:t>
      </w:r>
      <w:proofErr w:type="gramEnd"/>
      <w:r>
        <w:rPr>
          <w:sz w:val="32"/>
          <w:szCs w:val="32"/>
        </w:rPr>
        <w:t xml:space="preserve"> we can give maximum 100 bottles to a single customer.</w:t>
      </w:r>
    </w:p>
    <w:p w:rsidR="00AF75FE" w:rsidRDefault="00C94BB1">
      <w:pPr>
        <w:pStyle w:val="ListParagraph"/>
        <w:numPr>
          <w:ilvl w:val="0"/>
          <w:numId w:val="3"/>
        </w:numPr>
        <w:spacing w:before="100" w:beforeAutospacing="1" w:after="160" w:line="254" w:lineRule="auto"/>
        <w:ind w:left="3240"/>
        <w:rPr>
          <w:sz w:val="32"/>
          <w:szCs w:val="32"/>
        </w:rPr>
      </w:pPr>
      <w:r>
        <w:rPr>
          <w:sz w:val="32"/>
          <w:szCs w:val="32"/>
        </w:rPr>
        <w:t>Shipping charges will be applied in the bill.</w:t>
      </w:r>
    </w:p>
    <w:p w:rsidR="00AF75FE" w:rsidRDefault="00C94BB1">
      <w:pPr>
        <w:pStyle w:val="ListParagraph"/>
        <w:numPr>
          <w:ilvl w:val="0"/>
          <w:numId w:val="3"/>
        </w:numPr>
        <w:spacing w:before="100" w:beforeAutospacing="1" w:after="160" w:line="254" w:lineRule="auto"/>
        <w:ind w:left="3240"/>
        <w:rPr>
          <w:sz w:val="32"/>
          <w:szCs w:val="32"/>
        </w:rPr>
      </w:pPr>
      <w:r>
        <w:rPr>
          <w:sz w:val="32"/>
          <w:szCs w:val="32"/>
        </w:rPr>
        <w:t xml:space="preserve">If customer damages our plant bottles then customer </w:t>
      </w:r>
      <w:proofErr w:type="gramStart"/>
      <w:r>
        <w:rPr>
          <w:sz w:val="32"/>
          <w:szCs w:val="32"/>
        </w:rPr>
        <w:t>has to</w:t>
      </w:r>
      <w:proofErr w:type="gramEnd"/>
      <w:r>
        <w:rPr>
          <w:sz w:val="32"/>
          <w:szCs w:val="32"/>
        </w:rPr>
        <w:t xml:space="preserve"> pay for it.</w:t>
      </w:r>
    </w:p>
    <w:p w:rsidR="00AF75FE" w:rsidRDefault="00C94BB1">
      <w:pPr>
        <w:numPr>
          <w:ilvl w:val="0"/>
          <w:numId w:val="25"/>
        </w:numPr>
        <w:rPr>
          <w:u w:val="double"/>
        </w:rPr>
      </w:pPr>
      <w:r>
        <w:rPr>
          <w:b/>
          <w:sz w:val="32"/>
          <w:szCs w:val="32"/>
          <w:u w:val="double"/>
        </w:rPr>
        <w:t>SYSTEMFEATURES:-</w:t>
      </w:r>
    </w:p>
    <w:p w:rsidR="00AF75FE" w:rsidRDefault="00C94BB1">
      <w:pPr>
        <w:pStyle w:val="ListParagraph"/>
        <w:numPr>
          <w:ilvl w:val="0"/>
          <w:numId w:val="4"/>
        </w:numPr>
        <w:spacing w:before="100" w:beforeAutospacing="1" w:after="160" w:line="254" w:lineRule="auto"/>
        <w:ind w:left="2462" w:hanging="360"/>
        <w:rPr>
          <w:sz w:val="32"/>
          <w:szCs w:val="32"/>
        </w:rPr>
      </w:pPr>
      <w:r>
        <w:rPr>
          <w:sz w:val="32"/>
          <w:szCs w:val="32"/>
        </w:rPr>
        <w:t xml:space="preserve">Our website </w:t>
      </w:r>
      <w:proofErr w:type="gramStart"/>
      <w:r>
        <w:rPr>
          <w:sz w:val="32"/>
          <w:szCs w:val="32"/>
        </w:rPr>
        <w:t>provide</w:t>
      </w:r>
      <w:proofErr w:type="gramEnd"/>
      <w:r>
        <w:rPr>
          <w:sz w:val="32"/>
          <w:szCs w:val="32"/>
        </w:rPr>
        <w:t xml:space="preserve"> a proper menu bar which</w:t>
      </w:r>
    </w:p>
    <w:p w:rsidR="00AF75FE" w:rsidRDefault="00C94BB1">
      <w:pPr>
        <w:pStyle w:val="ListParagraph"/>
        <w:numPr>
          <w:ilvl w:val="0"/>
          <w:numId w:val="4"/>
        </w:numPr>
        <w:spacing w:before="100" w:beforeAutospacing="1" w:after="160" w:line="254" w:lineRule="auto"/>
        <w:ind w:left="2462" w:hanging="360"/>
        <w:rPr>
          <w:sz w:val="32"/>
          <w:szCs w:val="32"/>
        </w:rPr>
      </w:pPr>
      <w:r>
        <w:rPr>
          <w:sz w:val="32"/>
          <w:szCs w:val="32"/>
        </w:rPr>
        <w:t xml:space="preserve"> will display uses various options like-about our website </w:t>
      </w:r>
      <w:proofErr w:type="spellStart"/>
      <w:r>
        <w:rPr>
          <w:sz w:val="32"/>
          <w:szCs w:val="32"/>
        </w:rPr>
        <w:t>discription</w:t>
      </w:r>
      <w:proofErr w:type="spellEnd"/>
      <w:r>
        <w:rPr>
          <w:sz w:val="32"/>
          <w:szCs w:val="32"/>
        </w:rPr>
        <w:t xml:space="preserve">, my </w:t>
      </w:r>
      <w:proofErr w:type="spellStart"/>
      <w:r>
        <w:rPr>
          <w:sz w:val="32"/>
          <w:szCs w:val="32"/>
        </w:rPr>
        <w:t>cart,my</w:t>
      </w:r>
      <w:proofErr w:type="spellEnd"/>
      <w:r>
        <w:rPr>
          <w:sz w:val="32"/>
          <w:szCs w:val="32"/>
        </w:rPr>
        <w:t xml:space="preserve"> </w:t>
      </w:r>
      <w:proofErr w:type="spellStart"/>
      <w:r>
        <w:rPr>
          <w:sz w:val="32"/>
          <w:szCs w:val="32"/>
        </w:rPr>
        <w:t>orders,rate</w:t>
      </w:r>
      <w:proofErr w:type="spellEnd"/>
      <w:r>
        <w:rPr>
          <w:sz w:val="32"/>
          <w:szCs w:val="32"/>
        </w:rPr>
        <w:t xml:space="preserve"> this app etc.</w:t>
      </w:r>
    </w:p>
    <w:p w:rsidR="00AF75FE" w:rsidRDefault="00C94BB1">
      <w:pPr>
        <w:pStyle w:val="ListParagraph"/>
        <w:numPr>
          <w:ilvl w:val="0"/>
          <w:numId w:val="4"/>
        </w:numPr>
        <w:spacing w:before="100" w:beforeAutospacing="1" w:after="160" w:line="254" w:lineRule="auto"/>
        <w:ind w:left="2462" w:hanging="360"/>
        <w:rPr>
          <w:sz w:val="32"/>
          <w:szCs w:val="32"/>
        </w:rPr>
      </w:pPr>
      <w:r>
        <w:rPr>
          <w:sz w:val="32"/>
          <w:szCs w:val="32"/>
        </w:rPr>
        <w:t xml:space="preserve">We can deliver 100 </w:t>
      </w:r>
      <w:proofErr w:type="gramStart"/>
      <w:r>
        <w:rPr>
          <w:sz w:val="32"/>
          <w:szCs w:val="32"/>
        </w:rPr>
        <w:t>no</w:t>
      </w:r>
      <w:proofErr w:type="gramEnd"/>
      <w:r>
        <w:rPr>
          <w:sz w:val="32"/>
          <w:szCs w:val="32"/>
        </w:rPr>
        <w:t xml:space="preserve"> of </w:t>
      </w:r>
      <w:proofErr w:type="spellStart"/>
      <w:r>
        <w:rPr>
          <w:sz w:val="32"/>
          <w:szCs w:val="32"/>
        </w:rPr>
        <w:t>bottels</w:t>
      </w:r>
      <w:proofErr w:type="spellEnd"/>
      <w:r>
        <w:rPr>
          <w:sz w:val="32"/>
          <w:szCs w:val="32"/>
        </w:rPr>
        <w:t xml:space="preserve"> at a time for customers.</w:t>
      </w:r>
    </w:p>
    <w:p w:rsidR="00AF75FE" w:rsidRDefault="00C94BB1">
      <w:pPr>
        <w:pStyle w:val="ListParagraph"/>
        <w:numPr>
          <w:ilvl w:val="0"/>
          <w:numId w:val="4"/>
        </w:numPr>
        <w:spacing w:before="100" w:beforeAutospacing="1" w:after="160" w:line="254" w:lineRule="auto"/>
        <w:ind w:left="2462" w:hanging="360"/>
        <w:rPr>
          <w:sz w:val="32"/>
          <w:szCs w:val="32"/>
        </w:rPr>
      </w:pPr>
      <w:r>
        <w:rPr>
          <w:sz w:val="32"/>
          <w:szCs w:val="32"/>
        </w:rPr>
        <w:t xml:space="preserve">Our website </w:t>
      </w:r>
      <w:proofErr w:type="gramStart"/>
      <w:r>
        <w:rPr>
          <w:sz w:val="32"/>
          <w:szCs w:val="32"/>
        </w:rPr>
        <w:t>provide</w:t>
      </w:r>
      <w:proofErr w:type="gramEnd"/>
      <w:r>
        <w:rPr>
          <w:sz w:val="32"/>
          <w:szCs w:val="32"/>
        </w:rPr>
        <w:t xml:space="preserve"> login option to user well as admin option for developers.</w:t>
      </w:r>
    </w:p>
    <w:p w:rsidR="00AF75FE" w:rsidRDefault="00C94BB1">
      <w:pPr>
        <w:pStyle w:val="ListParagraph"/>
        <w:numPr>
          <w:ilvl w:val="0"/>
          <w:numId w:val="4"/>
        </w:numPr>
        <w:spacing w:before="100" w:beforeAutospacing="1" w:after="160" w:line="254" w:lineRule="auto"/>
        <w:ind w:left="2462" w:hanging="360"/>
        <w:rPr>
          <w:b/>
          <w:bCs/>
          <w:sz w:val="32"/>
          <w:szCs w:val="32"/>
        </w:rPr>
      </w:pPr>
      <w:r>
        <w:rPr>
          <w:sz w:val="32"/>
          <w:szCs w:val="32"/>
        </w:rPr>
        <w:t>There is a customer service option for customers ,if customer have any complain so he or she can interact with our service</w:t>
      </w:r>
      <w:r>
        <w:rPr>
          <w:b/>
          <w:bCs/>
          <w:sz w:val="32"/>
          <w:szCs w:val="32"/>
        </w:rPr>
        <w:t>s.</w:t>
      </w:r>
    </w:p>
    <w:p w:rsidR="00AF75FE" w:rsidRDefault="00AF75FE">
      <w:pPr>
        <w:pStyle w:val="ListParagraph"/>
        <w:ind w:left="2160"/>
        <w:rPr>
          <w:sz w:val="32"/>
          <w:szCs w:val="32"/>
        </w:rPr>
      </w:pPr>
    </w:p>
    <w:p w:rsidR="00AF75FE" w:rsidRDefault="00AF75FE">
      <w:pPr>
        <w:pStyle w:val="ListParagraph"/>
        <w:ind w:left="2160"/>
        <w:rPr>
          <w:sz w:val="32"/>
          <w:szCs w:val="32"/>
        </w:rPr>
      </w:pPr>
    </w:p>
    <w:p w:rsidR="00AF75FE" w:rsidRDefault="00AF75FE">
      <w:pPr>
        <w:pStyle w:val="ListParagraph"/>
        <w:ind w:left="0"/>
        <w:rPr>
          <w:sz w:val="44"/>
          <w:szCs w:val="44"/>
        </w:rPr>
      </w:pPr>
    </w:p>
    <w:p w:rsidR="00AF75FE" w:rsidRDefault="00AF75FE">
      <w:pPr>
        <w:pStyle w:val="ListParagraph"/>
        <w:ind w:left="0"/>
        <w:rPr>
          <w:sz w:val="44"/>
          <w:szCs w:val="44"/>
        </w:rPr>
      </w:pPr>
    </w:p>
    <w:p w:rsidR="00417549" w:rsidRDefault="00417549">
      <w:pPr>
        <w:pStyle w:val="ListParagraph"/>
        <w:ind w:left="0"/>
        <w:rPr>
          <w:sz w:val="44"/>
          <w:szCs w:val="44"/>
        </w:rPr>
      </w:pPr>
    </w:p>
    <w:p w:rsidR="00417549" w:rsidRDefault="00417549">
      <w:pPr>
        <w:pStyle w:val="ListParagraph"/>
        <w:ind w:left="0"/>
        <w:rPr>
          <w:sz w:val="44"/>
          <w:szCs w:val="44"/>
        </w:rPr>
      </w:pPr>
    </w:p>
    <w:p w:rsidR="00C94BB1" w:rsidRDefault="00C94BB1">
      <w:pPr>
        <w:pStyle w:val="ListParagraph"/>
        <w:ind w:left="0"/>
        <w:rPr>
          <w:sz w:val="44"/>
          <w:szCs w:val="44"/>
        </w:rPr>
      </w:pPr>
    </w:p>
    <w:p w:rsidR="00AF75FE" w:rsidRDefault="00C94BB1">
      <w:pPr>
        <w:pStyle w:val="ListParagraph"/>
        <w:numPr>
          <w:ilvl w:val="0"/>
          <w:numId w:val="26"/>
        </w:numPr>
        <w:rPr>
          <w:b/>
          <w:sz w:val="44"/>
          <w:szCs w:val="44"/>
        </w:rPr>
      </w:pPr>
      <w:r>
        <w:rPr>
          <w:b/>
          <w:sz w:val="44"/>
          <w:szCs w:val="44"/>
        </w:rPr>
        <w:lastRenderedPageBreak/>
        <w:t>External interface requirement:-</w:t>
      </w:r>
    </w:p>
    <w:p w:rsidR="00AF75FE" w:rsidRDefault="00C94BB1">
      <w:pPr>
        <w:pStyle w:val="ListParagraph"/>
        <w:numPr>
          <w:ilvl w:val="0"/>
          <w:numId w:val="7"/>
        </w:numPr>
        <w:rPr>
          <w:sz w:val="32"/>
          <w:szCs w:val="32"/>
          <w:u w:val="double"/>
        </w:rPr>
      </w:pPr>
      <w:r>
        <w:rPr>
          <w:sz w:val="32"/>
          <w:szCs w:val="32"/>
          <w:u w:val="double"/>
        </w:rPr>
        <w:t>User interface Requirements</w:t>
      </w:r>
    </w:p>
    <w:p w:rsidR="00AF75FE" w:rsidRDefault="00AF75FE">
      <w:pPr>
        <w:pStyle w:val="ListParagraph"/>
        <w:ind w:left="1440"/>
        <w:rPr>
          <w:sz w:val="32"/>
          <w:szCs w:val="32"/>
          <w:u w:val="double"/>
        </w:rPr>
      </w:pPr>
    </w:p>
    <w:p w:rsidR="00AF75FE" w:rsidRDefault="00C94BB1">
      <w:pPr>
        <w:pStyle w:val="ListParagraph"/>
        <w:ind w:left="1440"/>
        <w:rPr>
          <w:sz w:val="32"/>
          <w:szCs w:val="32"/>
        </w:rPr>
      </w:pPr>
      <w:r>
        <w:rPr>
          <w:sz w:val="32"/>
          <w:szCs w:val="32"/>
        </w:rPr>
        <w:t xml:space="preserve">The interface provided to the user should be a </w:t>
      </w:r>
      <w:proofErr w:type="spellStart"/>
      <w:r>
        <w:rPr>
          <w:sz w:val="32"/>
          <w:szCs w:val="32"/>
        </w:rPr>
        <w:t>vey</w:t>
      </w:r>
      <w:proofErr w:type="spellEnd"/>
      <w:r>
        <w:rPr>
          <w:sz w:val="32"/>
          <w:szCs w:val="32"/>
        </w:rPr>
        <w:t xml:space="preserve"> user friendly one and it should provide an optional interactive help for each of the service </w:t>
      </w:r>
      <w:proofErr w:type="spellStart"/>
      <w:r>
        <w:rPr>
          <w:sz w:val="32"/>
          <w:szCs w:val="32"/>
        </w:rPr>
        <w:t>listed.the</w:t>
      </w:r>
      <w:proofErr w:type="spellEnd"/>
      <w:r>
        <w:rPr>
          <w:sz w:val="32"/>
          <w:szCs w:val="32"/>
        </w:rPr>
        <w:t xml:space="preserve"> interface provided is</w:t>
      </w:r>
    </w:p>
    <w:p w:rsidR="00AF75FE" w:rsidRDefault="00C94BB1">
      <w:pPr>
        <w:pStyle w:val="ListParagraph"/>
        <w:ind w:left="1440"/>
        <w:rPr>
          <w:sz w:val="32"/>
          <w:szCs w:val="32"/>
        </w:rPr>
      </w:pPr>
      <w:r>
        <w:rPr>
          <w:sz w:val="32"/>
          <w:szCs w:val="32"/>
        </w:rPr>
        <w:t xml:space="preserve">A </w:t>
      </w:r>
      <w:proofErr w:type="spellStart"/>
      <w:r>
        <w:rPr>
          <w:sz w:val="32"/>
          <w:szCs w:val="32"/>
        </w:rPr>
        <w:t>menue</w:t>
      </w:r>
      <w:proofErr w:type="spellEnd"/>
      <w:r>
        <w:rPr>
          <w:sz w:val="32"/>
          <w:szCs w:val="32"/>
        </w:rPr>
        <w:t xml:space="preserve"> driven one and the following screens will be provided:</w:t>
      </w:r>
    </w:p>
    <w:p w:rsidR="00AF75FE" w:rsidRDefault="00C94BB1">
      <w:pPr>
        <w:pStyle w:val="ListParagraph"/>
        <w:numPr>
          <w:ilvl w:val="0"/>
          <w:numId w:val="27"/>
        </w:numPr>
        <w:rPr>
          <w:sz w:val="32"/>
          <w:szCs w:val="32"/>
        </w:rPr>
      </w:pPr>
      <w:r>
        <w:rPr>
          <w:sz w:val="32"/>
          <w:szCs w:val="32"/>
        </w:rPr>
        <w:t>A login screen is provided in the beginning for entering the required username/password.</w:t>
      </w:r>
    </w:p>
    <w:p w:rsidR="00AF75FE" w:rsidRDefault="00C94BB1">
      <w:pPr>
        <w:pStyle w:val="ListParagraph"/>
        <w:numPr>
          <w:ilvl w:val="0"/>
          <w:numId w:val="27"/>
        </w:numPr>
        <w:rPr>
          <w:sz w:val="32"/>
          <w:szCs w:val="32"/>
        </w:rPr>
      </w:pPr>
      <w:r>
        <w:rPr>
          <w:sz w:val="32"/>
          <w:szCs w:val="32"/>
        </w:rPr>
        <w:t>An unsuccessful login leads to reattempt(maximum three) screen for again entering the same information.</w:t>
      </w:r>
    </w:p>
    <w:p w:rsidR="00AF75FE" w:rsidRDefault="00C94BB1">
      <w:pPr>
        <w:pStyle w:val="ListParagraph"/>
        <w:numPr>
          <w:ilvl w:val="0"/>
          <w:numId w:val="27"/>
        </w:numPr>
        <w:rPr>
          <w:sz w:val="32"/>
          <w:szCs w:val="32"/>
        </w:rPr>
      </w:pPr>
      <w:r>
        <w:rPr>
          <w:sz w:val="32"/>
          <w:szCs w:val="32"/>
        </w:rPr>
        <w:t xml:space="preserve">In case of administrator ,a screen will be shown having options to reboot </w:t>
      </w:r>
      <w:proofErr w:type="spellStart"/>
      <w:r>
        <w:rPr>
          <w:sz w:val="32"/>
          <w:szCs w:val="32"/>
        </w:rPr>
        <w:t>system,shut</w:t>
      </w:r>
      <w:proofErr w:type="spellEnd"/>
      <w:r>
        <w:rPr>
          <w:sz w:val="32"/>
          <w:szCs w:val="32"/>
        </w:rPr>
        <w:t xml:space="preserve"> down </w:t>
      </w:r>
      <w:proofErr w:type="spellStart"/>
      <w:r>
        <w:rPr>
          <w:sz w:val="32"/>
          <w:szCs w:val="32"/>
        </w:rPr>
        <w:t>system,disable</w:t>
      </w:r>
      <w:proofErr w:type="spellEnd"/>
      <w:r>
        <w:rPr>
          <w:sz w:val="32"/>
          <w:szCs w:val="32"/>
        </w:rPr>
        <w:t xml:space="preserve"> any service.</w:t>
      </w:r>
    </w:p>
    <w:p w:rsidR="00AF75FE" w:rsidRDefault="00C94BB1">
      <w:pPr>
        <w:pStyle w:val="ListParagraph"/>
        <w:numPr>
          <w:ilvl w:val="0"/>
          <w:numId w:val="27"/>
        </w:numPr>
        <w:rPr>
          <w:sz w:val="32"/>
          <w:szCs w:val="32"/>
        </w:rPr>
      </w:pPr>
      <w:r>
        <w:rPr>
          <w:sz w:val="32"/>
          <w:szCs w:val="32"/>
        </w:rPr>
        <w:t xml:space="preserve">After the login, a screen with a number of </w:t>
      </w:r>
      <w:proofErr w:type="gramStart"/>
      <w:r>
        <w:rPr>
          <w:sz w:val="32"/>
          <w:szCs w:val="32"/>
        </w:rPr>
        <w:t>option</w:t>
      </w:r>
      <w:proofErr w:type="gramEnd"/>
      <w:r>
        <w:rPr>
          <w:sz w:val="32"/>
          <w:szCs w:val="32"/>
        </w:rPr>
        <w:t xml:space="preserve"> is then shown o user.it contains all the options along with the brief description to enable the user to understand the functioning and select the proper option.</w:t>
      </w:r>
    </w:p>
    <w:p w:rsidR="00AF75FE" w:rsidRDefault="00C94BB1">
      <w:pPr>
        <w:pStyle w:val="ListParagraph"/>
        <w:numPr>
          <w:ilvl w:val="0"/>
          <w:numId w:val="27"/>
        </w:numPr>
        <w:rPr>
          <w:sz w:val="32"/>
          <w:szCs w:val="32"/>
        </w:rPr>
      </w:pPr>
      <w:r>
        <w:rPr>
          <w:sz w:val="32"/>
          <w:szCs w:val="32"/>
        </w:rPr>
        <w:t xml:space="preserve">A screen will be </w:t>
      </w:r>
      <w:proofErr w:type="gramStart"/>
      <w:r>
        <w:rPr>
          <w:sz w:val="32"/>
          <w:szCs w:val="32"/>
        </w:rPr>
        <w:t>provide</w:t>
      </w:r>
      <w:proofErr w:type="gramEnd"/>
      <w:r>
        <w:rPr>
          <w:sz w:val="32"/>
          <w:szCs w:val="32"/>
        </w:rPr>
        <w:t xml:space="preserve"> to check the location of where the water bottles are </w:t>
      </w:r>
      <w:proofErr w:type="spellStart"/>
      <w:r>
        <w:rPr>
          <w:sz w:val="32"/>
          <w:szCs w:val="32"/>
        </w:rPr>
        <w:t>dliverd</w:t>
      </w:r>
      <w:proofErr w:type="spellEnd"/>
      <w:r>
        <w:rPr>
          <w:sz w:val="32"/>
          <w:szCs w:val="32"/>
        </w:rPr>
        <w:t xml:space="preserve"> and how much time required for </w:t>
      </w:r>
      <w:proofErr w:type="spellStart"/>
      <w:r>
        <w:rPr>
          <w:sz w:val="32"/>
          <w:szCs w:val="32"/>
        </w:rPr>
        <w:t>complte</w:t>
      </w:r>
      <w:proofErr w:type="spellEnd"/>
      <w:r>
        <w:rPr>
          <w:sz w:val="32"/>
          <w:szCs w:val="32"/>
        </w:rPr>
        <w:t xml:space="preserve"> delivery.</w:t>
      </w:r>
    </w:p>
    <w:p w:rsidR="00AF75FE" w:rsidRDefault="00AF75FE">
      <w:pPr>
        <w:pStyle w:val="ListParagraph"/>
        <w:ind w:left="1800"/>
        <w:rPr>
          <w:sz w:val="32"/>
          <w:szCs w:val="32"/>
        </w:rPr>
      </w:pPr>
    </w:p>
    <w:p w:rsidR="00AF75FE" w:rsidRDefault="00C94BB1">
      <w:pPr>
        <w:pStyle w:val="ListParagraph"/>
        <w:numPr>
          <w:ilvl w:val="0"/>
          <w:numId w:val="28"/>
        </w:numPr>
        <w:rPr>
          <w:sz w:val="40"/>
          <w:szCs w:val="40"/>
        </w:rPr>
      </w:pPr>
      <w:r>
        <w:rPr>
          <w:sz w:val="40"/>
          <w:szCs w:val="40"/>
        </w:rPr>
        <w:t>Sequencing Information:-</w:t>
      </w:r>
    </w:p>
    <w:p w:rsidR="00AF75FE" w:rsidRPr="000B7EAB" w:rsidRDefault="00C94BB1" w:rsidP="000B7EAB">
      <w:pPr>
        <w:pStyle w:val="ListParagraph"/>
        <w:ind w:left="1800"/>
        <w:rPr>
          <w:sz w:val="32"/>
          <w:szCs w:val="32"/>
        </w:rPr>
      </w:pPr>
      <w:r>
        <w:rPr>
          <w:sz w:val="32"/>
          <w:szCs w:val="32"/>
        </w:rPr>
        <w:t>The information about the users and their account should be entered into the database prior to any of the transactions and the backup be maintained for all account information.</w:t>
      </w:r>
    </w:p>
    <w:p w:rsidR="00AF75FE" w:rsidRDefault="00C94BB1">
      <w:pPr>
        <w:pStyle w:val="ListParagraph"/>
        <w:numPr>
          <w:ilvl w:val="0"/>
          <w:numId w:val="28"/>
        </w:numPr>
        <w:rPr>
          <w:bCs/>
          <w:sz w:val="40"/>
          <w:szCs w:val="40"/>
        </w:rPr>
      </w:pPr>
      <w:r>
        <w:rPr>
          <w:bCs/>
          <w:sz w:val="40"/>
          <w:szCs w:val="40"/>
        </w:rPr>
        <w:t>Error handling/response to abnormal situations:-</w:t>
      </w:r>
    </w:p>
    <w:p w:rsidR="00AF75FE" w:rsidRDefault="00C94BB1">
      <w:pPr>
        <w:pStyle w:val="ListParagraph"/>
        <w:ind w:left="0"/>
        <w:rPr>
          <w:sz w:val="32"/>
          <w:szCs w:val="32"/>
        </w:rPr>
      </w:pPr>
      <w:r>
        <w:rPr>
          <w:sz w:val="32"/>
          <w:szCs w:val="32"/>
        </w:rPr>
        <w:t>If any of the above validation/sequencing flow does not hold true, appropriate error message will be  prompted to the user for doing the needful.</w:t>
      </w:r>
    </w:p>
    <w:p w:rsidR="00AF75FE" w:rsidRDefault="00AF75FE">
      <w:pPr>
        <w:pStyle w:val="ListParagraph"/>
        <w:ind w:left="1800"/>
        <w:rPr>
          <w:sz w:val="32"/>
          <w:szCs w:val="32"/>
        </w:rPr>
      </w:pPr>
    </w:p>
    <w:p w:rsidR="00C94BB1" w:rsidRPr="00C94BB1" w:rsidRDefault="00C94BB1" w:rsidP="00C94BB1">
      <w:pPr>
        <w:pStyle w:val="ListParagraph"/>
        <w:numPr>
          <w:ilvl w:val="0"/>
          <w:numId w:val="37"/>
        </w:numPr>
        <w:rPr>
          <w:b/>
          <w:bCs/>
          <w:sz w:val="36"/>
          <w:szCs w:val="36"/>
        </w:rPr>
      </w:pPr>
      <w:r w:rsidRPr="00C94BB1">
        <w:rPr>
          <w:b/>
          <w:bCs/>
          <w:sz w:val="36"/>
          <w:szCs w:val="36"/>
        </w:rPr>
        <w:t>Test case</w:t>
      </w:r>
    </w:p>
    <w:tbl>
      <w:tblPr>
        <w:tblStyle w:val="TableGrid"/>
        <w:tblpPr w:leftFromText="180" w:rightFromText="180" w:vertAnchor="text" w:horzAnchor="margin" w:tblpXSpec="center" w:tblpY="438"/>
        <w:tblW w:w="107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43"/>
        <w:gridCol w:w="1849"/>
        <w:gridCol w:w="1047"/>
        <w:gridCol w:w="1988"/>
        <w:gridCol w:w="2111"/>
        <w:gridCol w:w="1963"/>
      </w:tblGrid>
      <w:tr w:rsidR="00CC3731" w:rsidTr="00CC3731">
        <w:trPr>
          <w:trHeight w:val="1572"/>
        </w:trPr>
        <w:tc>
          <w:tcPr>
            <w:tcW w:w="1743" w:type="dxa"/>
          </w:tcPr>
          <w:p w:rsidR="00CC3731" w:rsidRPr="00BC2E8E" w:rsidRDefault="00CC3731" w:rsidP="00C94BB1">
            <w:pPr>
              <w:pStyle w:val="ListParagraph"/>
              <w:ind w:left="0"/>
              <w:rPr>
                <w:sz w:val="32"/>
                <w:szCs w:val="32"/>
              </w:rPr>
            </w:pPr>
            <w:r w:rsidRPr="00BC2E8E">
              <w:rPr>
                <w:sz w:val="32"/>
                <w:szCs w:val="32"/>
              </w:rPr>
              <w:t>Test case name</w:t>
            </w:r>
          </w:p>
        </w:tc>
        <w:tc>
          <w:tcPr>
            <w:tcW w:w="1849" w:type="dxa"/>
          </w:tcPr>
          <w:p w:rsidR="00CC3731" w:rsidRPr="00BC2E8E" w:rsidRDefault="00CC3731" w:rsidP="00C94BB1">
            <w:pPr>
              <w:pStyle w:val="ListParagraph"/>
              <w:ind w:left="0"/>
              <w:rPr>
                <w:sz w:val="32"/>
                <w:szCs w:val="32"/>
              </w:rPr>
            </w:pPr>
          </w:p>
          <w:p w:rsidR="00CC3731" w:rsidRPr="00BC2E8E" w:rsidRDefault="00CC3731" w:rsidP="00C94BB1">
            <w:pPr>
              <w:pStyle w:val="ListParagraph"/>
              <w:ind w:left="0"/>
              <w:rPr>
                <w:sz w:val="32"/>
                <w:szCs w:val="32"/>
              </w:rPr>
            </w:pPr>
            <w:r w:rsidRPr="00BC2E8E">
              <w:rPr>
                <w:sz w:val="32"/>
                <w:szCs w:val="32"/>
              </w:rPr>
              <w:t xml:space="preserve">Test case </w:t>
            </w:r>
            <w:proofErr w:type="spellStart"/>
            <w:r w:rsidRPr="00BC2E8E">
              <w:rPr>
                <w:sz w:val="32"/>
                <w:szCs w:val="32"/>
              </w:rPr>
              <w:t>discription</w:t>
            </w:r>
            <w:proofErr w:type="spellEnd"/>
          </w:p>
        </w:tc>
        <w:tc>
          <w:tcPr>
            <w:tcW w:w="1047" w:type="dxa"/>
          </w:tcPr>
          <w:p w:rsidR="00CC3731" w:rsidRPr="00BC2E8E" w:rsidRDefault="00CC3731" w:rsidP="00C94BB1">
            <w:pPr>
              <w:pStyle w:val="ListParagraph"/>
              <w:ind w:left="0"/>
              <w:rPr>
                <w:sz w:val="32"/>
                <w:szCs w:val="32"/>
              </w:rPr>
            </w:pPr>
          </w:p>
          <w:p w:rsidR="00CC3731" w:rsidRPr="00BC2E8E" w:rsidRDefault="00CC3731" w:rsidP="00C94BB1">
            <w:pPr>
              <w:pStyle w:val="ListParagraph"/>
              <w:ind w:left="0"/>
              <w:rPr>
                <w:sz w:val="32"/>
                <w:szCs w:val="32"/>
              </w:rPr>
            </w:pPr>
            <w:r w:rsidRPr="00BC2E8E">
              <w:rPr>
                <w:sz w:val="32"/>
                <w:szCs w:val="32"/>
              </w:rPr>
              <w:t>steps</w:t>
            </w:r>
          </w:p>
        </w:tc>
        <w:tc>
          <w:tcPr>
            <w:tcW w:w="1988" w:type="dxa"/>
          </w:tcPr>
          <w:p w:rsidR="00CC3731" w:rsidRPr="00BC2E8E" w:rsidRDefault="00CC3731" w:rsidP="00C94BB1">
            <w:pPr>
              <w:pStyle w:val="ListParagraph"/>
              <w:ind w:left="0"/>
              <w:rPr>
                <w:sz w:val="32"/>
                <w:szCs w:val="32"/>
              </w:rPr>
            </w:pPr>
          </w:p>
          <w:p w:rsidR="00CC3731" w:rsidRPr="00BC2E8E" w:rsidRDefault="00CC3731" w:rsidP="00C94BB1">
            <w:pPr>
              <w:pStyle w:val="ListParagraph"/>
              <w:ind w:left="0"/>
              <w:rPr>
                <w:sz w:val="32"/>
                <w:szCs w:val="32"/>
              </w:rPr>
            </w:pPr>
            <w:r w:rsidRPr="00BC2E8E">
              <w:rPr>
                <w:sz w:val="32"/>
                <w:szCs w:val="32"/>
              </w:rPr>
              <w:t xml:space="preserve">step </w:t>
            </w:r>
            <w:proofErr w:type="spellStart"/>
            <w:r w:rsidRPr="00BC2E8E">
              <w:rPr>
                <w:sz w:val="32"/>
                <w:szCs w:val="32"/>
              </w:rPr>
              <w:t>discription</w:t>
            </w:r>
            <w:proofErr w:type="spellEnd"/>
          </w:p>
        </w:tc>
        <w:tc>
          <w:tcPr>
            <w:tcW w:w="2111" w:type="dxa"/>
          </w:tcPr>
          <w:p w:rsidR="00CC3731" w:rsidRPr="00BC2E8E" w:rsidRDefault="00CC3731" w:rsidP="00C94BB1">
            <w:pPr>
              <w:pStyle w:val="ListParagraph"/>
              <w:ind w:left="0"/>
              <w:rPr>
                <w:sz w:val="32"/>
                <w:szCs w:val="32"/>
              </w:rPr>
            </w:pPr>
          </w:p>
          <w:p w:rsidR="00CC3731" w:rsidRPr="00BC2E8E" w:rsidRDefault="00CC3731" w:rsidP="00C94BB1">
            <w:pPr>
              <w:pStyle w:val="ListParagraph"/>
              <w:ind w:left="0"/>
              <w:rPr>
                <w:sz w:val="32"/>
                <w:szCs w:val="32"/>
              </w:rPr>
            </w:pPr>
            <w:r w:rsidRPr="00BC2E8E">
              <w:rPr>
                <w:sz w:val="32"/>
                <w:szCs w:val="32"/>
              </w:rPr>
              <w:t>Test data</w:t>
            </w:r>
          </w:p>
        </w:tc>
        <w:tc>
          <w:tcPr>
            <w:tcW w:w="1963" w:type="dxa"/>
          </w:tcPr>
          <w:p w:rsidR="00CC3731" w:rsidRPr="00BC2E8E" w:rsidRDefault="00CC3731" w:rsidP="00C94BB1">
            <w:pPr>
              <w:pStyle w:val="ListParagraph"/>
              <w:ind w:left="0"/>
              <w:rPr>
                <w:sz w:val="32"/>
                <w:szCs w:val="32"/>
              </w:rPr>
            </w:pPr>
          </w:p>
          <w:p w:rsidR="00CC3731" w:rsidRPr="00BC2E8E" w:rsidRDefault="00CC3731" w:rsidP="00C94BB1">
            <w:pPr>
              <w:pStyle w:val="ListParagraph"/>
              <w:ind w:left="0"/>
              <w:rPr>
                <w:sz w:val="32"/>
                <w:szCs w:val="32"/>
              </w:rPr>
            </w:pPr>
            <w:r w:rsidRPr="00BC2E8E">
              <w:rPr>
                <w:sz w:val="32"/>
                <w:szCs w:val="32"/>
              </w:rPr>
              <w:t>Expected result</w:t>
            </w:r>
          </w:p>
          <w:p w:rsidR="00CC3731" w:rsidRPr="00BC2E8E" w:rsidRDefault="00CC3731" w:rsidP="00C94BB1">
            <w:pPr>
              <w:rPr>
                <w:sz w:val="32"/>
                <w:szCs w:val="32"/>
              </w:rPr>
            </w:pPr>
          </w:p>
        </w:tc>
      </w:tr>
      <w:tr w:rsidR="00CC3731" w:rsidTr="00CC3731">
        <w:trPr>
          <w:trHeight w:val="2366"/>
        </w:trPr>
        <w:tc>
          <w:tcPr>
            <w:tcW w:w="1743" w:type="dxa"/>
          </w:tcPr>
          <w:p w:rsidR="00CC3731" w:rsidRPr="00A913D7" w:rsidRDefault="00CC3731" w:rsidP="00C94BB1">
            <w:pPr>
              <w:pStyle w:val="ListParagraph"/>
              <w:ind w:left="0"/>
              <w:rPr>
                <w:sz w:val="24"/>
                <w:szCs w:val="24"/>
              </w:rPr>
            </w:pPr>
            <w:r w:rsidRPr="00A913D7">
              <w:rPr>
                <w:sz w:val="24"/>
                <w:szCs w:val="24"/>
              </w:rPr>
              <w:t>Tc_wp_01</w:t>
            </w:r>
          </w:p>
          <w:p w:rsidR="00CC3731" w:rsidRPr="00A913D7" w:rsidRDefault="00CC3731" w:rsidP="00C94BB1">
            <w:pPr>
              <w:pStyle w:val="ListParagraph"/>
              <w:ind w:left="0"/>
              <w:rPr>
                <w:sz w:val="24"/>
                <w:szCs w:val="24"/>
              </w:rPr>
            </w:pPr>
            <w:r w:rsidRPr="00A913D7">
              <w:rPr>
                <w:sz w:val="24"/>
                <w:szCs w:val="24"/>
              </w:rPr>
              <w:t>Login verification</w:t>
            </w:r>
          </w:p>
          <w:p w:rsidR="00CC3731" w:rsidRPr="00A913D7" w:rsidRDefault="00CC3731" w:rsidP="00C94BB1">
            <w:pPr>
              <w:pStyle w:val="ListParagraph"/>
              <w:ind w:left="0"/>
              <w:rPr>
                <w:sz w:val="24"/>
                <w:szCs w:val="24"/>
              </w:rPr>
            </w:pPr>
          </w:p>
        </w:tc>
        <w:tc>
          <w:tcPr>
            <w:tcW w:w="1849" w:type="dxa"/>
          </w:tcPr>
          <w:p w:rsidR="00CC3731" w:rsidRPr="00A913D7" w:rsidRDefault="00CC3731" w:rsidP="00C94BB1">
            <w:pPr>
              <w:pStyle w:val="ListParagraph"/>
              <w:ind w:left="0"/>
              <w:rPr>
                <w:sz w:val="24"/>
                <w:szCs w:val="24"/>
              </w:rPr>
            </w:pPr>
            <w:r w:rsidRPr="00A913D7">
              <w:rPr>
                <w:rFonts w:ascii="Calibri" w:hAnsi="Calibri" w:cs="Calibri"/>
                <w:color w:val="000000"/>
                <w:sz w:val="24"/>
                <w:szCs w:val="24"/>
              </w:rPr>
              <w:t>This test case  is to verify user login</w:t>
            </w:r>
          </w:p>
        </w:tc>
        <w:tc>
          <w:tcPr>
            <w:tcW w:w="1047"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Step1</w:t>
            </w: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Step2</w:t>
            </w:r>
          </w:p>
          <w:p w:rsidR="00CC3731" w:rsidRPr="00A913D7" w:rsidRDefault="00CC3731" w:rsidP="00C94BB1">
            <w:pPr>
              <w:pStyle w:val="ListParagraph"/>
              <w:ind w:left="0"/>
              <w:rPr>
                <w:sz w:val="24"/>
                <w:szCs w:val="24"/>
              </w:rPr>
            </w:pPr>
          </w:p>
        </w:tc>
        <w:tc>
          <w:tcPr>
            <w:tcW w:w="1988"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Enter valid username</w:t>
            </w:r>
          </w:p>
          <w:p w:rsidR="00CC3731" w:rsidRPr="00A913D7" w:rsidRDefault="00CC3731" w:rsidP="00C94BB1">
            <w:pPr>
              <w:rPr>
                <w:sz w:val="24"/>
                <w:szCs w:val="24"/>
              </w:rPr>
            </w:pPr>
          </w:p>
          <w:p w:rsidR="00CC3731" w:rsidRPr="00A913D7" w:rsidRDefault="00CC3731" w:rsidP="00C94BB1">
            <w:pPr>
              <w:rPr>
                <w:sz w:val="24"/>
                <w:szCs w:val="24"/>
              </w:rPr>
            </w:pPr>
            <w:r w:rsidRPr="00A913D7">
              <w:rPr>
                <w:sz w:val="24"/>
                <w:szCs w:val="24"/>
              </w:rPr>
              <w:t>Enter valid password</w:t>
            </w:r>
          </w:p>
        </w:tc>
        <w:tc>
          <w:tcPr>
            <w:tcW w:w="2111"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 xml:space="preserve">Username:- </w:t>
            </w:r>
            <w:proofErr w:type="spellStart"/>
            <w:r w:rsidR="005310C0">
              <w:rPr>
                <w:rFonts w:ascii="Calibri" w:hAnsi="Calibri" w:cs="Calibri"/>
                <w:color w:val="000000"/>
                <w:sz w:val="24"/>
                <w:szCs w:val="24"/>
              </w:rPr>
              <w:t>ex,</w:t>
            </w:r>
            <w:r w:rsidRPr="00A913D7">
              <w:rPr>
                <w:rFonts w:ascii="Calibri" w:hAnsi="Calibri" w:cs="Calibri"/>
                <w:color w:val="000000"/>
                <w:sz w:val="24"/>
                <w:szCs w:val="24"/>
              </w:rPr>
              <w:t>abc@wp</w:t>
            </w:r>
            <w:proofErr w:type="spellEnd"/>
          </w:p>
          <w:p w:rsidR="00CC3731" w:rsidRPr="00A913D7" w:rsidRDefault="00CC3731" w:rsidP="00C94BB1">
            <w:pPr>
              <w:rPr>
                <w:sz w:val="24"/>
                <w:szCs w:val="24"/>
              </w:rPr>
            </w:pPr>
          </w:p>
          <w:p w:rsidR="00CC3731" w:rsidRPr="00A913D7" w:rsidRDefault="00CC3731" w:rsidP="00C94BB1">
            <w:pPr>
              <w:rPr>
                <w:sz w:val="24"/>
                <w:szCs w:val="24"/>
              </w:rPr>
            </w:pPr>
            <w:r w:rsidRPr="00A913D7">
              <w:rPr>
                <w:sz w:val="24"/>
                <w:szCs w:val="24"/>
              </w:rPr>
              <w:t>Password:-</w:t>
            </w:r>
            <w:r w:rsidR="005310C0">
              <w:rPr>
                <w:sz w:val="24"/>
                <w:szCs w:val="24"/>
              </w:rPr>
              <w:t>ex,</w:t>
            </w:r>
            <w:r w:rsidRPr="00A913D7">
              <w:rPr>
                <w:sz w:val="24"/>
                <w:szCs w:val="24"/>
              </w:rPr>
              <w:t>wpadmin@45</w:t>
            </w:r>
          </w:p>
        </w:tc>
        <w:tc>
          <w:tcPr>
            <w:tcW w:w="1963"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Login successful</w:t>
            </w:r>
          </w:p>
        </w:tc>
      </w:tr>
      <w:tr w:rsidR="00CC3731" w:rsidTr="00CC3731">
        <w:trPr>
          <w:trHeight w:val="2660"/>
        </w:trPr>
        <w:tc>
          <w:tcPr>
            <w:tcW w:w="1743" w:type="dxa"/>
          </w:tcPr>
          <w:p w:rsidR="00CC3731" w:rsidRPr="00A913D7" w:rsidRDefault="00CC3731" w:rsidP="00C94BB1">
            <w:pPr>
              <w:pStyle w:val="ListParagraph"/>
              <w:ind w:left="0"/>
              <w:rPr>
                <w:sz w:val="24"/>
                <w:szCs w:val="24"/>
              </w:rPr>
            </w:pPr>
            <w:r w:rsidRPr="00A913D7">
              <w:rPr>
                <w:sz w:val="24"/>
                <w:szCs w:val="24"/>
              </w:rPr>
              <w:t>Tc_wp_02</w:t>
            </w:r>
          </w:p>
          <w:p w:rsidR="00CC3731" w:rsidRPr="00A913D7" w:rsidRDefault="00CC3731" w:rsidP="00C94BB1">
            <w:pPr>
              <w:pStyle w:val="ListParagraph"/>
              <w:ind w:left="0"/>
              <w:rPr>
                <w:sz w:val="24"/>
                <w:szCs w:val="24"/>
              </w:rPr>
            </w:pPr>
            <w:r w:rsidRPr="00A913D7">
              <w:rPr>
                <w:sz w:val="24"/>
                <w:szCs w:val="24"/>
              </w:rPr>
              <w:t>Login verification</w:t>
            </w:r>
          </w:p>
          <w:p w:rsidR="00CC3731" w:rsidRPr="00A913D7" w:rsidRDefault="00CC3731" w:rsidP="00C94BB1">
            <w:pPr>
              <w:pStyle w:val="ListParagraph"/>
              <w:ind w:left="0"/>
              <w:rPr>
                <w:sz w:val="24"/>
                <w:szCs w:val="24"/>
              </w:rPr>
            </w:pPr>
          </w:p>
        </w:tc>
        <w:tc>
          <w:tcPr>
            <w:tcW w:w="1849" w:type="dxa"/>
          </w:tcPr>
          <w:p w:rsidR="00CC3731" w:rsidRPr="00A913D7" w:rsidRDefault="00CC3731" w:rsidP="00C94BB1">
            <w:pPr>
              <w:pStyle w:val="ListParagraph"/>
              <w:ind w:left="0"/>
              <w:rPr>
                <w:sz w:val="24"/>
                <w:szCs w:val="24"/>
              </w:rPr>
            </w:pPr>
            <w:r w:rsidRPr="00A913D7">
              <w:rPr>
                <w:rFonts w:ascii="Calibri" w:hAnsi="Calibri" w:cs="Calibri"/>
                <w:color w:val="000000"/>
                <w:sz w:val="24"/>
                <w:szCs w:val="24"/>
              </w:rPr>
              <w:t>This test case is to verify invalid  user login</w:t>
            </w:r>
          </w:p>
        </w:tc>
        <w:tc>
          <w:tcPr>
            <w:tcW w:w="1047"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Step1</w:t>
            </w: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Step2</w:t>
            </w:r>
          </w:p>
          <w:p w:rsidR="00CC3731" w:rsidRPr="00A913D7" w:rsidRDefault="00CC3731" w:rsidP="00C94BB1">
            <w:pPr>
              <w:pStyle w:val="ListParagraph"/>
              <w:ind w:left="0"/>
              <w:rPr>
                <w:sz w:val="24"/>
                <w:szCs w:val="24"/>
              </w:rPr>
            </w:pPr>
          </w:p>
        </w:tc>
        <w:tc>
          <w:tcPr>
            <w:tcW w:w="1988"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rFonts w:ascii="Calibri" w:hAnsi="Calibri" w:cs="Calibri"/>
                <w:color w:val="000000"/>
                <w:sz w:val="24"/>
                <w:szCs w:val="24"/>
              </w:rPr>
            </w:pPr>
            <w:r w:rsidRPr="00A913D7">
              <w:rPr>
                <w:rFonts w:ascii="Calibri" w:hAnsi="Calibri" w:cs="Calibri"/>
                <w:color w:val="000000"/>
                <w:sz w:val="24"/>
                <w:szCs w:val="24"/>
              </w:rPr>
              <w:t>Enter invalid username</w:t>
            </w:r>
          </w:p>
          <w:p w:rsidR="00CC3731" w:rsidRPr="00A913D7" w:rsidRDefault="00CC3731" w:rsidP="00C94BB1">
            <w:pPr>
              <w:pStyle w:val="ListParagraph"/>
              <w:ind w:left="0"/>
              <w:rPr>
                <w:rFonts w:ascii="Calibri" w:hAnsi="Calibri" w:cs="Calibri"/>
                <w:color w:val="000000"/>
                <w:sz w:val="24"/>
                <w:szCs w:val="24"/>
              </w:rPr>
            </w:pPr>
          </w:p>
          <w:p w:rsidR="00CC3731" w:rsidRPr="00A913D7" w:rsidRDefault="00CC3731" w:rsidP="00C94BB1">
            <w:pPr>
              <w:pStyle w:val="ListParagraph"/>
              <w:ind w:left="0"/>
              <w:rPr>
                <w:rFonts w:ascii="Calibri" w:hAnsi="Calibri" w:cs="Calibri"/>
                <w:color w:val="000000"/>
                <w:sz w:val="24"/>
                <w:szCs w:val="24"/>
              </w:rPr>
            </w:pPr>
          </w:p>
          <w:p w:rsidR="00CC3731" w:rsidRPr="00A913D7" w:rsidRDefault="00CC3731" w:rsidP="00C94BB1">
            <w:pPr>
              <w:pStyle w:val="ListParagraph"/>
              <w:ind w:left="0"/>
              <w:rPr>
                <w:sz w:val="24"/>
                <w:szCs w:val="24"/>
              </w:rPr>
            </w:pPr>
            <w:r w:rsidRPr="00A913D7">
              <w:rPr>
                <w:sz w:val="24"/>
                <w:szCs w:val="24"/>
              </w:rPr>
              <w:t>Enter valid password</w:t>
            </w:r>
          </w:p>
          <w:p w:rsidR="00CC3731" w:rsidRPr="00A913D7" w:rsidRDefault="00CC3731" w:rsidP="00C94BB1">
            <w:pPr>
              <w:rPr>
                <w:sz w:val="24"/>
                <w:szCs w:val="24"/>
              </w:rPr>
            </w:pPr>
          </w:p>
        </w:tc>
        <w:tc>
          <w:tcPr>
            <w:tcW w:w="2111"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 xml:space="preserve">Username:- </w:t>
            </w:r>
            <w:proofErr w:type="spellStart"/>
            <w:r w:rsidR="005310C0">
              <w:rPr>
                <w:rFonts w:ascii="Calibri" w:hAnsi="Calibri" w:cs="Calibri"/>
                <w:color w:val="000000"/>
                <w:sz w:val="24"/>
                <w:szCs w:val="24"/>
              </w:rPr>
              <w:t>ex,</w:t>
            </w:r>
            <w:r w:rsidRPr="00A913D7">
              <w:rPr>
                <w:rFonts w:ascii="Calibri" w:hAnsi="Calibri" w:cs="Calibri"/>
                <w:color w:val="000000"/>
                <w:sz w:val="24"/>
                <w:szCs w:val="24"/>
              </w:rPr>
              <w:t>abc@ap</w:t>
            </w:r>
            <w:proofErr w:type="spellEnd"/>
          </w:p>
          <w:p w:rsidR="00CC3731" w:rsidRPr="00A913D7" w:rsidRDefault="00CC3731" w:rsidP="00C94BB1">
            <w:pPr>
              <w:pStyle w:val="ListParagraph"/>
              <w:ind w:left="0"/>
              <w:rPr>
                <w:sz w:val="24"/>
                <w:szCs w:val="24"/>
              </w:rPr>
            </w:pPr>
          </w:p>
          <w:p w:rsidR="00CC3731" w:rsidRPr="00A913D7" w:rsidRDefault="00CC3731" w:rsidP="00C94BB1">
            <w:pPr>
              <w:rPr>
                <w:sz w:val="24"/>
                <w:szCs w:val="24"/>
              </w:rPr>
            </w:pPr>
            <w:r w:rsidRPr="00A913D7">
              <w:rPr>
                <w:sz w:val="24"/>
                <w:szCs w:val="24"/>
              </w:rPr>
              <w:t>Password:-</w:t>
            </w:r>
            <w:r w:rsidR="005310C0">
              <w:rPr>
                <w:sz w:val="24"/>
                <w:szCs w:val="24"/>
              </w:rPr>
              <w:t>ex,</w:t>
            </w:r>
            <w:r w:rsidRPr="00A913D7">
              <w:rPr>
                <w:sz w:val="24"/>
                <w:szCs w:val="24"/>
              </w:rPr>
              <w:t>wpadmin@23</w:t>
            </w:r>
          </w:p>
        </w:tc>
        <w:tc>
          <w:tcPr>
            <w:tcW w:w="1963"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Login unsuccessful</w:t>
            </w:r>
          </w:p>
        </w:tc>
      </w:tr>
      <w:tr w:rsidR="00CC3731" w:rsidTr="00CC3731">
        <w:trPr>
          <w:trHeight w:val="2586"/>
        </w:trPr>
        <w:tc>
          <w:tcPr>
            <w:tcW w:w="1743" w:type="dxa"/>
          </w:tcPr>
          <w:p w:rsidR="00CC3731" w:rsidRPr="00A913D7" w:rsidRDefault="00CC3731" w:rsidP="00C94BB1">
            <w:pPr>
              <w:pStyle w:val="ListParagraph"/>
              <w:ind w:left="0"/>
              <w:rPr>
                <w:sz w:val="24"/>
                <w:szCs w:val="24"/>
              </w:rPr>
            </w:pPr>
            <w:r w:rsidRPr="00A913D7">
              <w:rPr>
                <w:rFonts w:ascii="Calibri" w:hAnsi="Calibri" w:cs="Calibri"/>
                <w:color w:val="000000"/>
                <w:sz w:val="24"/>
                <w:szCs w:val="24"/>
              </w:rPr>
              <w:t>TC_WP_04  Payment option</w:t>
            </w:r>
          </w:p>
        </w:tc>
        <w:tc>
          <w:tcPr>
            <w:tcW w:w="1849" w:type="dxa"/>
          </w:tcPr>
          <w:p w:rsidR="00CC3731" w:rsidRPr="00A913D7" w:rsidRDefault="00CC3731" w:rsidP="00C94BB1">
            <w:pPr>
              <w:pStyle w:val="ListParagraph"/>
              <w:ind w:left="0"/>
              <w:rPr>
                <w:sz w:val="24"/>
                <w:szCs w:val="24"/>
              </w:rPr>
            </w:pPr>
            <w:r w:rsidRPr="00A913D7">
              <w:rPr>
                <w:rFonts w:ascii="Calibri" w:hAnsi="Calibri" w:cs="Calibri"/>
                <w:color w:val="000000"/>
                <w:sz w:val="24"/>
                <w:szCs w:val="24"/>
              </w:rPr>
              <w:t xml:space="preserve">This test case is to check the payment option </w:t>
            </w:r>
            <w:r w:rsidRPr="00A913D7">
              <w:rPr>
                <w:sz w:val="24"/>
                <w:szCs w:val="24"/>
              </w:rPr>
              <w:t xml:space="preserve"> </w:t>
            </w:r>
          </w:p>
        </w:tc>
        <w:tc>
          <w:tcPr>
            <w:tcW w:w="1047"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Step1</w:t>
            </w: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Step2</w:t>
            </w:r>
          </w:p>
        </w:tc>
        <w:tc>
          <w:tcPr>
            <w:tcW w:w="1988"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Cash on delivery</w:t>
            </w:r>
          </w:p>
          <w:p w:rsidR="00CC3731" w:rsidRPr="00A913D7" w:rsidRDefault="00CC3731" w:rsidP="00C94BB1">
            <w:pPr>
              <w:rPr>
                <w:sz w:val="24"/>
                <w:szCs w:val="24"/>
              </w:rPr>
            </w:pPr>
          </w:p>
          <w:p w:rsidR="00CC3731" w:rsidRPr="00A913D7" w:rsidRDefault="00CC3731" w:rsidP="00C94BB1">
            <w:pPr>
              <w:rPr>
                <w:sz w:val="24"/>
                <w:szCs w:val="24"/>
              </w:rPr>
            </w:pPr>
            <w:r w:rsidRPr="00A913D7">
              <w:rPr>
                <w:sz w:val="24"/>
                <w:szCs w:val="24"/>
              </w:rPr>
              <w:t>Online payment</w:t>
            </w:r>
          </w:p>
        </w:tc>
        <w:tc>
          <w:tcPr>
            <w:tcW w:w="2111"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 xml:space="preserve">bill </w:t>
            </w:r>
            <w:proofErr w:type="spellStart"/>
            <w:r w:rsidRPr="00A913D7">
              <w:rPr>
                <w:rFonts w:ascii="Calibri" w:hAnsi="Calibri" w:cs="Calibri"/>
                <w:color w:val="000000"/>
                <w:sz w:val="24"/>
                <w:szCs w:val="24"/>
              </w:rPr>
              <w:t>recipt</w:t>
            </w:r>
            <w:proofErr w:type="spellEnd"/>
          </w:p>
          <w:p w:rsidR="00CC3731" w:rsidRPr="00A913D7" w:rsidRDefault="00CC3731" w:rsidP="00C94BB1">
            <w:pPr>
              <w:rPr>
                <w:sz w:val="24"/>
                <w:szCs w:val="24"/>
              </w:rPr>
            </w:pPr>
          </w:p>
          <w:p w:rsidR="00CC3731" w:rsidRPr="00A913D7" w:rsidRDefault="00CC3731" w:rsidP="00C94BB1">
            <w:pPr>
              <w:rPr>
                <w:sz w:val="24"/>
                <w:szCs w:val="24"/>
              </w:rPr>
            </w:pPr>
          </w:p>
          <w:p w:rsidR="00CC3731" w:rsidRPr="00A913D7" w:rsidRDefault="00CC3731" w:rsidP="00C94BB1">
            <w:pPr>
              <w:rPr>
                <w:sz w:val="24"/>
                <w:szCs w:val="24"/>
              </w:rPr>
            </w:pPr>
            <w:r w:rsidRPr="00A913D7">
              <w:rPr>
                <w:rFonts w:ascii="Calibri" w:hAnsi="Calibri" w:cs="Calibri"/>
                <w:color w:val="000000"/>
                <w:sz w:val="24"/>
                <w:szCs w:val="24"/>
              </w:rPr>
              <w:t xml:space="preserve">bill </w:t>
            </w:r>
            <w:proofErr w:type="spellStart"/>
            <w:r w:rsidRPr="00A913D7">
              <w:rPr>
                <w:rFonts w:ascii="Calibri" w:hAnsi="Calibri" w:cs="Calibri"/>
                <w:color w:val="000000"/>
                <w:sz w:val="24"/>
                <w:szCs w:val="24"/>
              </w:rPr>
              <w:t>recipt</w:t>
            </w:r>
            <w:proofErr w:type="spellEnd"/>
          </w:p>
        </w:tc>
        <w:tc>
          <w:tcPr>
            <w:tcW w:w="1963"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rFonts w:ascii="Calibri" w:hAnsi="Calibri" w:cs="Calibri"/>
                <w:color w:val="000000"/>
                <w:sz w:val="24"/>
                <w:szCs w:val="24"/>
              </w:rPr>
            </w:pPr>
            <w:r w:rsidRPr="00A913D7">
              <w:rPr>
                <w:rFonts w:ascii="Calibri" w:hAnsi="Calibri" w:cs="Calibri"/>
                <w:color w:val="000000"/>
                <w:sz w:val="24"/>
                <w:szCs w:val="24"/>
              </w:rPr>
              <w:t xml:space="preserve">available(pa-y </w:t>
            </w:r>
            <w:proofErr w:type="spellStart"/>
            <w:r w:rsidRPr="00A913D7">
              <w:rPr>
                <w:rFonts w:ascii="Calibri" w:hAnsi="Calibri" w:cs="Calibri"/>
                <w:color w:val="000000"/>
                <w:sz w:val="24"/>
                <w:szCs w:val="24"/>
              </w:rPr>
              <w:t>ment</w:t>
            </w:r>
            <w:proofErr w:type="spellEnd"/>
            <w:r w:rsidRPr="00A913D7">
              <w:rPr>
                <w:rFonts w:ascii="Calibri" w:hAnsi="Calibri" w:cs="Calibri"/>
                <w:color w:val="000000"/>
                <w:sz w:val="24"/>
                <w:szCs w:val="24"/>
              </w:rPr>
              <w:t xml:space="preserve"> by cash)</w:t>
            </w:r>
          </w:p>
          <w:p w:rsidR="00CC3731" w:rsidRPr="00A913D7" w:rsidRDefault="00CC3731" w:rsidP="00C94BB1">
            <w:pPr>
              <w:pStyle w:val="ListParagraph"/>
              <w:ind w:left="0"/>
              <w:rPr>
                <w:rFonts w:ascii="Calibri" w:hAnsi="Calibri" w:cs="Calibri"/>
                <w:color w:val="000000"/>
                <w:sz w:val="24"/>
                <w:szCs w:val="24"/>
              </w:rPr>
            </w:pPr>
          </w:p>
          <w:p w:rsidR="00CC3731" w:rsidRPr="00A913D7" w:rsidRDefault="00CC3731" w:rsidP="00C94BB1">
            <w:pPr>
              <w:pStyle w:val="ListParagraph"/>
              <w:ind w:left="0"/>
              <w:rPr>
                <w:rFonts w:ascii="Calibri" w:hAnsi="Calibri" w:cs="Calibri"/>
                <w:color w:val="000000"/>
                <w:sz w:val="24"/>
                <w:szCs w:val="24"/>
              </w:rPr>
            </w:pPr>
            <w:r w:rsidRPr="00A913D7">
              <w:rPr>
                <w:rFonts w:ascii="Calibri" w:hAnsi="Calibri" w:cs="Calibri"/>
                <w:color w:val="000000"/>
                <w:sz w:val="24"/>
                <w:szCs w:val="24"/>
              </w:rPr>
              <w:t>available(pa-</w:t>
            </w:r>
          </w:p>
          <w:p w:rsidR="00CC3731" w:rsidRPr="00A913D7" w:rsidRDefault="00CC3731" w:rsidP="00C94BB1">
            <w:pPr>
              <w:pStyle w:val="ListParagraph"/>
              <w:ind w:left="0"/>
              <w:rPr>
                <w:rFonts w:ascii="Calibri" w:hAnsi="Calibri" w:cs="Calibri"/>
                <w:color w:val="000000"/>
                <w:sz w:val="24"/>
                <w:szCs w:val="24"/>
              </w:rPr>
            </w:pPr>
            <w:proofErr w:type="spellStart"/>
            <w:r w:rsidRPr="00A913D7">
              <w:rPr>
                <w:rFonts w:ascii="Calibri" w:hAnsi="Calibri" w:cs="Calibri"/>
                <w:color w:val="000000"/>
                <w:sz w:val="24"/>
                <w:szCs w:val="24"/>
              </w:rPr>
              <w:t>yment</w:t>
            </w:r>
            <w:proofErr w:type="spellEnd"/>
            <w:r w:rsidRPr="00A913D7">
              <w:rPr>
                <w:rFonts w:ascii="Calibri" w:hAnsi="Calibri" w:cs="Calibri"/>
                <w:color w:val="000000"/>
                <w:sz w:val="24"/>
                <w:szCs w:val="24"/>
              </w:rPr>
              <w:t xml:space="preserve"> by net banking)</w:t>
            </w:r>
          </w:p>
        </w:tc>
      </w:tr>
      <w:tr w:rsidR="00CC3731" w:rsidTr="00CC3731">
        <w:trPr>
          <w:trHeight w:val="1589"/>
        </w:trPr>
        <w:tc>
          <w:tcPr>
            <w:tcW w:w="1743" w:type="dxa"/>
          </w:tcPr>
          <w:p w:rsidR="00CC3731" w:rsidRPr="00A913D7" w:rsidRDefault="00CC3731" w:rsidP="00C94BB1">
            <w:pPr>
              <w:pStyle w:val="ListParagraph"/>
              <w:ind w:left="0"/>
              <w:rPr>
                <w:rFonts w:ascii="Calibri" w:hAnsi="Calibri" w:cs="Calibri"/>
                <w:color w:val="000000"/>
                <w:sz w:val="24"/>
                <w:szCs w:val="24"/>
              </w:rPr>
            </w:pPr>
            <w:r w:rsidRPr="00A913D7">
              <w:rPr>
                <w:rFonts w:ascii="Calibri" w:hAnsi="Calibri" w:cs="Calibri"/>
                <w:color w:val="000000"/>
                <w:sz w:val="24"/>
                <w:szCs w:val="24"/>
              </w:rPr>
              <w:t>TC_WP_05</w:t>
            </w: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Bill generation</w:t>
            </w:r>
          </w:p>
        </w:tc>
        <w:tc>
          <w:tcPr>
            <w:tcW w:w="1849" w:type="dxa"/>
          </w:tcPr>
          <w:p w:rsidR="00CC3731" w:rsidRPr="00A913D7" w:rsidRDefault="00CC3731" w:rsidP="00C94BB1">
            <w:pPr>
              <w:pStyle w:val="ListParagraph"/>
              <w:ind w:left="0"/>
              <w:rPr>
                <w:sz w:val="24"/>
                <w:szCs w:val="24"/>
              </w:rPr>
            </w:pPr>
            <w:r w:rsidRPr="00A913D7">
              <w:rPr>
                <w:rFonts w:ascii="Calibri" w:hAnsi="Calibri" w:cs="Calibri"/>
                <w:color w:val="000000"/>
                <w:sz w:val="24"/>
                <w:szCs w:val="24"/>
              </w:rPr>
              <w:t>This test case is for displaying bill to user</w:t>
            </w:r>
          </w:p>
          <w:p w:rsidR="00CC3731" w:rsidRPr="00A913D7" w:rsidRDefault="00CC3731" w:rsidP="00C94BB1">
            <w:pPr>
              <w:pStyle w:val="ListParagraph"/>
              <w:ind w:left="0"/>
              <w:rPr>
                <w:sz w:val="24"/>
                <w:szCs w:val="24"/>
              </w:rPr>
            </w:pPr>
          </w:p>
        </w:tc>
        <w:tc>
          <w:tcPr>
            <w:tcW w:w="1047"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Step1</w:t>
            </w:r>
          </w:p>
        </w:tc>
        <w:tc>
          <w:tcPr>
            <w:tcW w:w="1988" w:type="dxa"/>
          </w:tcPr>
          <w:p w:rsidR="00CC3731" w:rsidRPr="00A913D7" w:rsidRDefault="00CC3731" w:rsidP="00C94BB1">
            <w:pPr>
              <w:pStyle w:val="ListParagraph"/>
              <w:ind w:left="0"/>
              <w:rPr>
                <w:rFonts w:ascii="Calibri" w:hAnsi="Calibri" w:cs="Calibri"/>
                <w:color w:val="000000"/>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 xml:space="preserve">This step </w:t>
            </w:r>
            <w:proofErr w:type="gramStart"/>
            <w:r w:rsidRPr="00A913D7">
              <w:rPr>
                <w:rFonts w:ascii="Calibri" w:hAnsi="Calibri" w:cs="Calibri"/>
                <w:color w:val="000000"/>
                <w:sz w:val="24"/>
                <w:szCs w:val="24"/>
              </w:rPr>
              <w:t>include</w:t>
            </w:r>
            <w:proofErr w:type="gramEnd"/>
            <w:r w:rsidRPr="00A913D7">
              <w:rPr>
                <w:rFonts w:ascii="Calibri" w:hAnsi="Calibri" w:cs="Calibri"/>
                <w:color w:val="000000"/>
                <w:sz w:val="24"/>
                <w:szCs w:val="24"/>
              </w:rPr>
              <w:t xml:space="preserve"> displaying bill to user</w:t>
            </w:r>
          </w:p>
        </w:tc>
        <w:tc>
          <w:tcPr>
            <w:tcW w:w="2111" w:type="dxa"/>
          </w:tcPr>
          <w:p w:rsidR="00CC3731" w:rsidRPr="00A913D7" w:rsidRDefault="00CC3731" w:rsidP="00C94BB1">
            <w:pPr>
              <w:pStyle w:val="ListParagraph"/>
              <w:ind w:left="0"/>
              <w:rPr>
                <w:rFonts w:ascii="Calibri" w:hAnsi="Calibri" w:cs="Calibri"/>
                <w:color w:val="000000"/>
                <w:sz w:val="24"/>
                <w:szCs w:val="24"/>
              </w:rPr>
            </w:pPr>
          </w:p>
          <w:p w:rsidR="00CC3731" w:rsidRPr="00A913D7" w:rsidRDefault="00CC3731" w:rsidP="00C94BB1">
            <w:pPr>
              <w:pStyle w:val="ListParagraph"/>
              <w:ind w:left="0"/>
              <w:rPr>
                <w:sz w:val="24"/>
                <w:szCs w:val="24"/>
              </w:rPr>
            </w:pPr>
            <w:r w:rsidRPr="00A913D7">
              <w:rPr>
                <w:rFonts w:ascii="Calibri" w:hAnsi="Calibri" w:cs="Calibri"/>
                <w:color w:val="000000"/>
                <w:sz w:val="24"/>
                <w:szCs w:val="24"/>
              </w:rPr>
              <w:t>total no of bottles:- Amount:-</w:t>
            </w:r>
          </w:p>
        </w:tc>
        <w:tc>
          <w:tcPr>
            <w:tcW w:w="1963" w:type="dxa"/>
          </w:tcPr>
          <w:p w:rsidR="00CC3731" w:rsidRPr="00A913D7" w:rsidRDefault="00CC3731" w:rsidP="00C94BB1">
            <w:pPr>
              <w:pStyle w:val="ListParagraph"/>
              <w:ind w:left="0"/>
              <w:rPr>
                <w:sz w:val="24"/>
                <w:szCs w:val="24"/>
              </w:rPr>
            </w:pPr>
          </w:p>
          <w:p w:rsidR="00CC3731" w:rsidRPr="00A913D7" w:rsidRDefault="00CC3731" w:rsidP="00C94BB1">
            <w:pPr>
              <w:pStyle w:val="ListParagraph"/>
              <w:ind w:left="0"/>
              <w:rPr>
                <w:sz w:val="24"/>
                <w:szCs w:val="24"/>
              </w:rPr>
            </w:pPr>
            <w:r w:rsidRPr="00A913D7">
              <w:rPr>
                <w:sz w:val="24"/>
                <w:szCs w:val="24"/>
              </w:rPr>
              <w:t>Bill</w:t>
            </w:r>
          </w:p>
        </w:tc>
      </w:tr>
    </w:tbl>
    <w:p w:rsidR="00AF75FE" w:rsidRPr="00CC3731" w:rsidRDefault="00AF75FE" w:rsidP="00CC3731">
      <w:pPr>
        <w:rPr>
          <w:sz w:val="32"/>
          <w:szCs w:val="32"/>
        </w:rPr>
      </w:pPr>
    </w:p>
    <w:p w:rsidR="00743A1F" w:rsidRPr="005310C0" w:rsidRDefault="00743A1F" w:rsidP="005310C0">
      <w:pPr>
        <w:pStyle w:val="ListParagraph"/>
        <w:numPr>
          <w:ilvl w:val="0"/>
          <w:numId w:val="47"/>
        </w:numPr>
        <w:spacing w:after="160" w:line="259" w:lineRule="auto"/>
        <w:rPr>
          <w:rFonts w:asciiTheme="majorBidi" w:hAnsiTheme="majorBidi" w:cstheme="majorBidi"/>
          <w:b/>
          <w:bCs/>
          <w:sz w:val="44"/>
          <w:szCs w:val="44"/>
          <w:u w:val="single"/>
        </w:rPr>
      </w:pPr>
      <w:r w:rsidRPr="005310C0">
        <w:rPr>
          <w:rFonts w:asciiTheme="majorBidi" w:hAnsiTheme="majorBidi" w:cstheme="majorBidi"/>
          <w:b/>
          <w:bCs/>
          <w:sz w:val="44"/>
          <w:szCs w:val="44"/>
          <w:u w:val="single"/>
        </w:rPr>
        <w:lastRenderedPageBreak/>
        <w:t>Design view</w:t>
      </w:r>
    </w:p>
    <w:p w:rsidR="00C94BB1" w:rsidRDefault="00C94BB1" w:rsidP="00743A1F">
      <w:pPr>
        <w:spacing w:after="160" w:line="259" w:lineRule="auto"/>
        <w:rPr>
          <w:rFonts w:asciiTheme="majorBidi" w:hAnsiTheme="majorBidi" w:cstheme="majorBidi"/>
          <w:b/>
          <w:bCs/>
          <w:sz w:val="36"/>
          <w:szCs w:val="36"/>
        </w:rPr>
      </w:pPr>
      <w:r w:rsidRPr="00417549">
        <w:rPr>
          <w:rFonts w:asciiTheme="majorBidi" w:hAnsiTheme="majorBidi" w:cstheme="majorBidi"/>
          <w:b/>
          <w:bCs/>
          <w:sz w:val="36"/>
          <w:szCs w:val="36"/>
        </w:rPr>
        <w:t>Use case diagram</w:t>
      </w:r>
    </w:p>
    <w:p w:rsidR="0010118E" w:rsidRPr="0010118E" w:rsidRDefault="0010118E" w:rsidP="0010118E">
      <w:pPr>
        <w:rPr>
          <w:rFonts w:asciiTheme="majorBidi" w:hAnsiTheme="majorBidi" w:cstheme="majorBidi"/>
          <w:sz w:val="36"/>
          <w:szCs w:val="36"/>
        </w:rPr>
      </w:pPr>
      <w:r>
        <w:rPr>
          <w:noProof/>
        </w:rPr>
        <w:drawing>
          <wp:inline distT="0" distB="0" distL="0" distR="0">
            <wp:extent cx="6158865" cy="389914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1361" cy="3945037"/>
                    </a:xfrm>
                    <a:prstGeom prst="rect">
                      <a:avLst/>
                    </a:prstGeom>
                    <a:noFill/>
                    <a:ln>
                      <a:noFill/>
                    </a:ln>
                  </pic:spPr>
                </pic:pic>
              </a:graphicData>
            </a:graphic>
          </wp:inline>
        </w:drawing>
      </w:r>
    </w:p>
    <w:p w:rsidR="00B6499B" w:rsidRPr="00743A1F" w:rsidRDefault="00B6499B" w:rsidP="00743A1F">
      <w:pPr>
        <w:spacing w:after="160" w:line="259" w:lineRule="auto"/>
        <w:rPr>
          <w:rFonts w:asciiTheme="majorBidi" w:hAnsiTheme="majorBidi" w:cstheme="majorBidi"/>
          <w:b/>
          <w:bCs/>
          <w:sz w:val="36"/>
          <w:szCs w:val="36"/>
        </w:rPr>
      </w:pPr>
    </w:p>
    <w:p w:rsidR="00C94BB1" w:rsidRPr="00526323" w:rsidRDefault="00C94BB1" w:rsidP="00C94BB1">
      <w:pPr>
        <w:shd w:val="clear" w:color="auto" w:fill="FFFFFF"/>
        <w:spacing w:after="180" w:line="240" w:lineRule="auto"/>
        <w:rPr>
          <w:rFonts w:ascii="OpenSans" w:eastAsia="Times New Roman" w:hAnsi="OpenSans" w:cs="Times New Roman"/>
          <w:b/>
          <w:bCs/>
          <w:color w:val="666666"/>
          <w:sz w:val="24"/>
          <w:szCs w:val="24"/>
        </w:rPr>
      </w:pPr>
      <w:r w:rsidRPr="00526323">
        <w:rPr>
          <w:rFonts w:ascii="OpenSans" w:eastAsia="Times New Roman" w:hAnsi="OpenSans" w:cs="Times New Roman"/>
          <w:b/>
          <w:bCs/>
          <w:color w:val="666666"/>
          <w:sz w:val="24"/>
          <w:szCs w:val="24"/>
        </w:rPr>
        <w:t>A use case diagram is a dynamic or behavior diagram in </w:t>
      </w:r>
      <w:hyperlink r:id="rId9" w:history="1">
        <w:r w:rsidRPr="00526323">
          <w:rPr>
            <w:rFonts w:ascii="OpenSans" w:eastAsia="Times New Roman" w:hAnsi="OpenSans" w:cs="Times New Roman"/>
            <w:b/>
            <w:bCs/>
            <w:color w:val="0088CC"/>
            <w:sz w:val="24"/>
            <w:szCs w:val="24"/>
            <w:u w:val="single"/>
          </w:rPr>
          <w:t>UML</w:t>
        </w:r>
      </w:hyperlink>
      <w:r w:rsidRPr="00526323">
        <w:rPr>
          <w:rFonts w:ascii="OpenSans" w:eastAsia="Times New Roman" w:hAnsi="OpenSans" w:cs="Times New Roman"/>
          <w:b/>
          <w:bCs/>
          <w:color w:val="666666"/>
          <w:sz w:val="24"/>
          <w:szCs w:val="24"/>
        </w:rPr>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p>
    <w:p w:rsidR="00C94BB1" w:rsidRPr="00526323" w:rsidRDefault="00C94BB1" w:rsidP="00C94BB1">
      <w:pPr>
        <w:shd w:val="clear" w:color="auto" w:fill="FFFFFF"/>
        <w:spacing w:after="180" w:line="240" w:lineRule="auto"/>
        <w:rPr>
          <w:rFonts w:ascii="OpenSans" w:eastAsia="Times New Roman" w:hAnsi="OpenSans" w:cs="Times New Roman"/>
          <w:b/>
          <w:bCs/>
          <w:color w:val="666666"/>
          <w:sz w:val="24"/>
          <w:szCs w:val="24"/>
        </w:rPr>
      </w:pPr>
      <w:r w:rsidRPr="00526323">
        <w:rPr>
          <w:rFonts w:ascii="OpenSans" w:eastAsia="Times New Roman" w:hAnsi="OpenSans" w:cs="Times New Roman"/>
          <w:b/>
          <w:bCs/>
          <w:color w:val="666666"/>
          <w:sz w:val="24"/>
          <w:szCs w:val="24"/>
        </w:rPr>
        <w:t>Use case diagrams are valuable for visualizing the functional requirements of a system that will translate into design choices and development priorities.</w:t>
      </w:r>
    </w:p>
    <w:p w:rsidR="00C94BB1" w:rsidRPr="00526323" w:rsidRDefault="00C94BB1" w:rsidP="00C94BB1">
      <w:pPr>
        <w:shd w:val="clear" w:color="auto" w:fill="FFFFFF"/>
        <w:spacing w:after="180" w:line="240" w:lineRule="auto"/>
        <w:rPr>
          <w:rFonts w:ascii="OpenSans" w:eastAsia="Times New Roman" w:hAnsi="OpenSans" w:cs="Times New Roman"/>
          <w:b/>
          <w:bCs/>
          <w:color w:val="666666"/>
          <w:sz w:val="24"/>
          <w:szCs w:val="24"/>
        </w:rPr>
      </w:pPr>
      <w:r w:rsidRPr="00526323">
        <w:rPr>
          <w:rFonts w:ascii="OpenSans" w:eastAsia="Times New Roman" w:hAnsi="OpenSans" w:cs="Times New Roman"/>
          <w:b/>
          <w:bCs/>
          <w:color w:val="666666"/>
          <w:sz w:val="24"/>
          <w:szCs w:val="24"/>
        </w:rPr>
        <w:t>They also help identify any internal or external factors that may influence the system and should be taken into consideration.</w:t>
      </w:r>
    </w:p>
    <w:p w:rsidR="00C94BB1" w:rsidRDefault="00C94BB1" w:rsidP="000B7EAB">
      <w:pPr>
        <w:shd w:val="clear" w:color="auto" w:fill="FFFFFF"/>
        <w:spacing w:after="180" w:line="240" w:lineRule="auto"/>
        <w:rPr>
          <w:rFonts w:ascii="OpenSans" w:eastAsia="Times New Roman" w:hAnsi="OpenSans" w:cs="Times New Roman"/>
          <w:b/>
          <w:bCs/>
          <w:color w:val="666666"/>
          <w:sz w:val="24"/>
          <w:szCs w:val="24"/>
        </w:rPr>
      </w:pPr>
      <w:r w:rsidRPr="00526323">
        <w:rPr>
          <w:rFonts w:ascii="OpenSans" w:eastAsia="Times New Roman" w:hAnsi="OpenSans" w:cs="Times New Roman"/>
          <w:b/>
          <w:bCs/>
          <w:color w:val="666666"/>
          <w:sz w:val="24"/>
          <w:szCs w:val="24"/>
        </w:rPr>
        <w:t xml:space="preserve">They provide a good </w:t>
      </w:r>
      <w:proofErr w:type="gramStart"/>
      <w:r w:rsidRPr="00526323">
        <w:rPr>
          <w:rFonts w:ascii="OpenSans" w:eastAsia="Times New Roman" w:hAnsi="OpenSans" w:cs="Times New Roman"/>
          <w:b/>
          <w:bCs/>
          <w:color w:val="666666"/>
          <w:sz w:val="24"/>
          <w:szCs w:val="24"/>
        </w:rPr>
        <w:t>high level</w:t>
      </w:r>
      <w:proofErr w:type="gramEnd"/>
      <w:r w:rsidRPr="00526323">
        <w:rPr>
          <w:rFonts w:ascii="OpenSans" w:eastAsia="Times New Roman" w:hAnsi="OpenSans" w:cs="Times New Roman"/>
          <w:b/>
          <w:bCs/>
          <w:color w:val="666666"/>
          <w:sz w:val="24"/>
          <w:szCs w:val="24"/>
        </w:rPr>
        <w:t xml:space="preserve"> analysis from outside the system. Use case diagrams specify how the system interacts with actors without worrying about the details of how that functionality is implemented.</w:t>
      </w:r>
    </w:p>
    <w:p w:rsidR="00793D07" w:rsidRDefault="00793D07" w:rsidP="000B7EAB">
      <w:pPr>
        <w:shd w:val="clear" w:color="auto" w:fill="FFFFFF"/>
        <w:spacing w:after="180" w:line="240" w:lineRule="auto"/>
        <w:rPr>
          <w:rFonts w:ascii="OpenSans" w:eastAsia="Times New Roman" w:hAnsi="OpenSans" w:cs="Times New Roman"/>
          <w:b/>
          <w:bCs/>
          <w:color w:val="666666"/>
          <w:sz w:val="24"/>
          <w:szCs w:val="24"/>
        </w:rPr>
      </w:pPr>
    </w:p>
    <w:p w:rsidR="00793D07" w:rsidRPr="000B7EAB" w:rsidRDefault="00793D07" w:rsidP="000B7EAB">
      <w:pPr>
        <w:shd w:val="clear" w:color="auto" w:fill="FFFFFF"/>
        <w:spacing w:after="180" w:line="240" w:lineRule="auto"/>
        <w:rPr>
          <w:rFonts w:ascii="OpenSans" w:eastAsia="Times New Roman" w:hAnsi="OpenSans" w:cs="Times New Roman"/>
          <w:b/>
          <w:bCs/>
          <w:color w:val="666666"/>
          <w:sz w:val="24"/>
          <w:szCs w:val="24"/>
        </w:rPr>
      </w:pPr>
    </w:p>
    <w:p w:rsidR="00C94BB1" w:rsidRPr="00526323" w:rsidRDefault="00C94BB1" w:rsidP="00C94BB1">
      <w:pPr>
        <w:pStyle w:val="ListParagraph"/>
        <w:numPr>
          <w:ilvl w:val="0"/>
          <w:numId w:val="39"/>
        </w:numPr>
        <w:shd w:val="clear" w:color="auto" w:fill="FFFFFF"/>
        <w:spacing w:before="405" w:after="75" w:line="240" w:lineRule="auto"/>
        <w:outlineLvl w:val="1"/>
        <w:rPr>
          <w:rFonts w:ascii="Helvetica" w:eastAsia="Times New Roman" w:hAnsi="Helvetica" w:cs="Times New Roman"/>
          <w:color w:val="333333"/>
          <w:sz w:val="36"/>
          <w:szCs w:val="36"/>
        </w:rPr>
      </w:pPr>
      <w:r w:rsidRPr="00526323">
        <w:rPr>
          <w:rFonts w:ascii="Helvetica" w:eastAsia="Times New Roman" w:hAnsi="Helvetica" w:cs="Times New Roman"/>
          <w:color w:val="333333"/>
          <w:sz w:val="36"/>
          <w:szCs w:val="36"/>
        </w:rPr>
        <w:lastRenderedPageBreak/>
        <w:t>Basic Use Case Diagram Symbols and Notations</w:t>
      </w:r>
    </w:p>
    <w:p w:rsidR="00C94BB1" w:rsidRPr="00526323" w:rsidRDefault="00C94BB1" w:rsidP="00C94BB1">
      <w:pPr>
        <w:shd w:val="clear" w:color="auto" w:fill="FFFFFF"/>
        <w:spacing w:after="180" w:line="240" w:lineRule="auto"/>
        <w:rPr>
          <w:rFonts w:ascii="OpenSans" w:eastAsia="Times New Roman" w:hAnsi="OpenSans" w:cs="Times New Roman"/>
          <w:color w:val="666666"/>
          <w:sz w:val="24"/>
          <w:szCs w:val="24"/>
        </w:rPr>
      </w:pPr>
      <w:r w:rsidRPr="00526323">
        <w:rPr>
          <w:rFonts w:ascii="OpenSans" w:eastAsia="Times New Roman" w:hAnsi="OpenSans" w:cs="Times New Roman"/>
          <w:b/>
          <w:bCs/>
          <w:color w:val="666666"/>
          <w:sz w:val="28"/>
          <w:szCs w:val="32"/>
        </w:rPr>
        <w:t>System</w:t>
      </w:r>
      <w:r w:rsidRPr="00526323">
        <w:rPr>
          <w:rFonts w:ascii="OpenSans" w:eastAsia="Times New Roman" w:hAnsi="OpenSans" w:cs="Times New Roman"/>
          <w:color w:val="666666"/>
          <w:sz w:val="24"/>
          <w:szCs w:val="24"/>
        </w:rPr>
        <w:br/>
        <w:t>Draw your system's boundaries using a rectangle that contains use cases. Place actors outside the system's boundaries.</w:t>
      </w:r>
    </w:p>
    <w:p w:rsidR="00C94BB1" w:rsidRPr="00526323" w:rsidRDefault="00C94BB1" w:rsidP="00C94BB1">
      <w:pPr>
        <w:spacing w:after="0" w:line="240" w:lineRule="auto"/>
        <w:rPr>
          <w:rFonts w:ascii="Times New Roman" w:eastAsia="Times New Roman" w:hAnsi="Times New Roman" w:cs="Times New Roman"/>
          <w:sz w:val="24"/>
          <w:szCs w:val="24"/>
        </w:rPr>
      </w:pPr>
      <w:r w:rsidRPr="00526323">
        <w:rPr>
          <w:rFonts w:ascii="Times New Roman" w:eastAsia="Times New Roman" w:hAnsi="Times New Roman" w:cs="Times New Roman"/>
          <w:noProof/>
          <w:sz w:val="24"/>
          <w:szCs w:val="24"/>
        </w:rPr>
        <w:drawing>
          <wp:inline distT="0" distB="0" distL="0" distR="0" wp14:anchorId="369CC66D" wp14:editId="377512DF">
            <wp:extent cx="2404735" cy="698740"/>
            <wp:effectExtent l="0" t="0" r="0" b="6350"/>
            <wp:docPr id="8" name="Picture 8" descr="System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symbol - use cas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086" cy="706978"/>
                    </a:xfrm>
                    <a:prstGeom prst="rect">
                      <a:avLst/>
                    </a:prstGeom>
                    <a:noFill/>
                    <a:ln>
                      <a:noFill/>
                    </a:ln>
                  </pic:spPr>
                </pic:pic>
              </a:graphicData>
            </a:graphic>
          </wp:inline>
        </w:drawing>
      </w:r>
    </w:p>
    <w:p w:rsidR="00C94BB1" w:rsidRPr="00526323" w:rsidRDefault="00C94BB1" w:rsidP="00C94BB1">
      <w:pPr>
        <w:shd w:val="clear" w:color="auto" w:fill="FFFFFF"/>
        <w:spacing w:after="180" w:line="240" w:lineRule="auto"/>
        <w:rPr>
          <w:rFonts w:ascii="OpenSans" w:eastAsia="Times New Roman" w:hAnsi="OpenSans" w:cs="Times New Roman"/>
          <w:color w:val="666666"/>
          <w:sz w:val="24"/>
          <w:szCs w:val="24"/>
        </w:rPr>
      </w:pPr>
      <w:r w:rsidRPr="00526323">
        <w:rPr>
          <w:rFonts w:ascii="OpenSans" w:eastAsia="Times New Roman" w:hAnsi="OpenSans" w:cs="Times New Roman"/>
          <w:b/>
          <w:bCs/>
          <w:color w:val="666666"/>
          <w:sz w:val="24"/>
          <w:szCs w:val="24"/>
        </w:rPr>
        <w:t>Use Case</w:t>
      </w:r>
      <w:r w:rsidRPr="00526323">
        <w:rPr>
          <w:rFonts w:ascii="OpenSans" w:eastAsia="Times New Roman" w:hAnsi="OpenSans" w:cs="Times New Roman"/>
          <w:color w:val="666666"/>
          <w:sz w:val="24"/>
          <w:szCs w:val="24"/>
        </w:rPr>
        <w:br/>
        <w:t>Draw use cases using ovals. Label the ovals with verbs that represent the system's functions.</w:t>
      </w:r>
    </w:p>
    <w:p w:rsidR="00C94BB1" w:rsidRPr="00526323" w:rsidRDefault="00C94BB1" w:rsidP="00C94BB1">
      <w:pPr>
        <w:spacing w:after="0" w:line="240" w:lineRule="auto"/>
        <w:rPr>
          <w:rFonts w:ascii="Times New Roman" w:eastAsia="Times New Roman" w:hAnsi="Times New Roman" w:cs="Times New Roman"/>
          <w:sz w:val="24"/>
          <w:szCs w:val="24"/>
        </w:rPr>
      </w:pPr>
      <w:r w:rsidRPr="00526323">
        <w:rPr>
          <w:rFonts w:ascii="Times New Roman" w:eastAsia="Times New Roman" w:hAnsi="Times New Roman" w:cs="Times New Roman"/>
          <w:noProof/>
          <w:sz w:val="24"/>
          <w:szCs w:val="24"/>
        </w:rPr>
        <w:drawing>
          <wp:inline distT="0" distB="0" distL="0" distR="0" wp14:anchorId="2161D599" wp14:editId="414C073A">
            <wp:extent cx="2371319" cy="500332"/>
            <wp:effectExtent l="0" t="0" r="0" b="0"/>
            <wp:docPr id="9" name="Picture 9" descr="Use case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symbol - use cas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9374" cy="504141"/>
                    </a:xfrm>
                    <a:prstGeom prst="rect">
                      <a:avLst/>
                    </a:prstGeom>
                    <a:noFill/>
                    <a:ln>
                      <a:noFill/>
                    </a:ln>
                  </pic:spPr>
                </pic:pic>
              </a:graphicData>
            </a:graphic>
          </wp:inline>
        </w:drawing>
      </w:r>
    </w:p>
    <w:p w:rsidR="00C94BB1" w:rsidRPr="00526323" w:rsidRDefault="00C94BB1" w:rsidP="00C94BB1">
      <w:pPr>
        <w:shd w:val="clear" w:color="auto" w:fill="FFFFFF"/>
        <w:spacing w:after="180" w:line="240" w:lineRule="auto"/>
        <w:rPr>
          <w:rFonts w:ascii="OpenSans" w:eastAsia="Times New Roman" w:hAnsi="OpenSans" w:cs="Times New Roman"/>
          <w:color w:val="666666"/>
          <w:sz w:val="24"/>
          <w:szCs w:val="24"/>
        </w:rPr>
      </w:pPr>
      <w:r w:rsidRPr="00526323">
        <w:rPr>
          <w:rFonts w:ascii="OpenSans" w:eastAsia="Times New Roman" w:hAnsi="OpenSans" w:cs="Times New Roman"/>
          <w:b/>
          <w:bCs/>
          <w:color w:val="666666"/>
          <w:sz w:val="24"/>
          <w:szCs w:val="24"/>
        </w:rPr>
        <w:t>Actors</w:t>
      </w:r>
      <w:r w:rsidRPr="00526323">
        <w:rPr>
          <w:rFonts w:ascii="OpenSans" w:eastAsia="Times New Roman" w:hAnsi="OpenSans" w:cs="Times New Roman"/>
          <w:color w:val="666666"/>
          <w:sz w:val="24"/>
          <w:szCs w:val="24"/>
        </w:rPr>
        <w:br/>
      </w:r>
      <w:proofErr w:type="spellStart"/>
      <w:r w:rsidRPr="00526323">
        <w:rPr>
          <w:rFonts w:ascii="OpenSans" w:eastAsia="Times New Roman" w:hAnsi="OpenSans" w:cs="Times New Roman"/>
          <w:color w:val="666666"/>
          <w:sz w:val="24"/>
          <w:szCs w:val="24"/>
        </w:rPr>
        <w:t>Actors</w:t>
      </w:r>
      <w:proofErr w:type="spellEnd"/>
      <w:r w:rsidRPr="00526323">
        <w:rPr>
          <w:rFonts w:ascii="OpenSans" w:eastAsia="Times New Roman" w:hAnsi="OpenSans" w:cs="Times New Roman"/>
          <w:color w:val="666666"/>
          <w:sz w:val="24"/>
          <w:szCs w:val="24"/>
        </w:rPr>
        <w:t xml:space="preserve"> are the users of a system. When one system is the actor of another system, label the actor system with the actor stereotype.</w:t>
      </w:r>
    </w:p>
    <w:p w:rsidR="00C94BB1" w:rsidRPr="00526323" w:rsidRDefault="00C94BB1" w:rsidP="00C94BB1">
      <w:pPr>
        <w:spacing w:after="0" w:line="240" w:lineRule="auto"/>
        <w:rPr>
          <w:rFonts w:ascii="Times New Roman" w:eastAsia="Times New Roman" w:hAnsi="Times New Roman" w:cs="Times New Roman"/>
          <w:sz w:val="24"/>
          <w:szCs w:val="24"/>
        </w:rPr>
      </w:pPr>
      <w:r w:rsidRPr="00526323">
        <w:rPr>
          <w:rFonts w:ascii="Times New Roman" w:eastAsia="Times New Roman" w:hAnsi="Times New Roman" w:cs="Times New Roman"/>
          <w:noProof/>
          <w:sz w:val="24"/>
          <w:szCs w:val="24"/>
        </w:rPr>
        <w:drawing>
          <wp:inline distT="0" distB="0" distL="0" distR="0" wp14:anchorId="1CBE2233" wp14:editId="4532C81B">
            <wp:extent cx="1656080" cy="491706"/>
            <wp:effectExtent l="0" t="0" r="1270" b="3810"/>
            <wp:docPr id="2" name="Picture 2" descr="Actor symbol -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or symbol -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8524" cy="498370"/>
                    </a:xfrm>
                    <a:prstGeom prst="rect">
                      <a:avLst/>
                    </a:prstGeom>
                    <a:noFill/>
                    <a:ln>
                      <a:noFill/>
                    </a:ln>
                  </pic:spPr>
                </pic:pic>
              </a:graphicData>
            </a:graphic>
          </wp:inline>
        </w:drawing>
      </w:r>
    </w:p>
    <w:p w:rsidR="00C94BB1" w:rsidRDefault="00C94BB1" w:rsidP="00C94BB1">
      <w:pPr>
        <w:shd w:val="clear" w:color="auto" w:fill="FFFFFF"/>
        <w:spacing w:after="180" w:line="240" w:lineRule="auto"/>
        <w:rPr>
          <w:rFonts w:ascii="OpenSans" w:eastAsia="Times New Roman" w:hAnsi="OpenSans" w:cs="Times New Roman"/>
          <w:color w:val="666666"/>
          <w:sz w:val="26"/>
          <w:szCs w:val="28"/>
        </w:rPr>
      </w:pPr>
      <w:r w:rsidRPr="00526323">
        <w:rPr>
          <w:rFonts w:ascii="OpenSans" w:eastAsia="Times New Roman" w:hAnsi="OpenSans" w:cs="Times New Roman"/>
          <w:b/>
          <w:bCs/>
          <w:color w:val="666666"/>
          <w:sz w:val="24"/>
          <w:szCs w:val="24"/>
        </w:rPr>
        <w:t>Relationships</w:t>
      </w:r>
      <w:r w:rsidRPr="00526323">
        <w:rPr>
          <w:rFonts w:ascii="OpenSans" w:eastAsia="Times New Roman" w:hAnsi="OpenSans" w:cs="Times New Roman"/>
          <w:color w:val="666666"/>
          <w:sz w:val="24"/>
          <w:szCs w:val="24"/>
        </w:rPr>
        <w:br/>
      </w:r>
      <w:r w:rsidRPr="00526323">
        <w:rPr>
          <w:rFonts w:ascii="OpenSans" w:eastAsia="Times New Roman" w:hAnsi="OpenSans" w:cs="Times New Roman"/>
          <w:color w:val="666666"/>
          <w:sz w:val="26"/>
          <w:szCs w:val="28"/>
        </w:rPr>
        <w:t>Illustrate relationships between an actor and a use case with a simple line. For relationships among use cases, use arrows labeled either "uses" or "extends." A "uses" relationship indicates that one use case is needed by another in order to perform a task. An "extends" relationship indicates alternative options under a certain use case</w:t>
      </w:r>
      <w:r>
        <w:rPr>
          <w:rFonts w:ascii="OpenSans" w:eastAsia="Times New Roman" w:hAnsi="OpenSans" w:cs="Times New Roman"/>
          <w:color w:val="666666"/>
          <w:sz w:val="26"/>
          <w:szCs w:val="28"/>
        </w:rPr>
        <w:t>.</w:t>
      </w:r>
    </w:p>
    <w:p w:rsidR="00B6499B" w:rsidRDefault="00B6499B"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Default="00793D07" w:rsidP="00C94BB1">
      <w:pPr>
        <w:shd w:val="clear" w:color="auto" w:fill="FFFFFF"/>
        <w:spacing w:after="180" w:line="240" w:lineRule="auto"/>
        <w:rPr>
          <w:rFonts w:ascii="OpenSans" w:eastAsia="Times New Roman" w:hAnsi="OpenSans" w:cs="Times New Roman"/>
          <w:color w:val="666666"/>
          <w:sz w:val="24"/>
          <w:szCs w:val="24"/>
        </w:rPr>
      </w:pPr>
    </w:p>
    <w:p w:rsidR="00793D07" w:rsidRPr="00C94BB1" w:rsidRDefault="00793D07" w:rsidP="00C94BB1">
      <w:pPr>
        <w:shd w:val="clear" w:color="auto" w:fill="FFFFFF"/>
        <w:spacing w:after="180" w:line="240" w:lineRule="auto"/>
        <w:rPr>
          <w:rFonts w:ascii="OpenSans" w:eastAsia="Times New Roman" w:hAnsi="OpenSans" w:cs="Times New Roman"/>
          <w:color w:val="666666"/>
          <w:sz w:val="24"/>
          <w:szCs w:val="24"/>
        </w:rPr>
      </w:pPr>
    </w:p>
    <w:p w:rsidR="00C94BB1" w:rsidRPr="00822C9E" w:rsidRDefault="00C94BB1" w:rsidP="00C94BB1">
      <w:pPr>
        <w:pStyle w:val="ListParagraph"/>
        <w:numPr>
          <w:ilvl w:val="0"/>
          <w:numId w:val="40"/>
        </w:numPr>
        <w:spacing w:after="160" w:line="259" w:lineRule="auto"/>
        <w:rPr>
          <w:rFonts w:asciiTheme="majorBidi" w:hAnsiTheme="majorBidi" w:cstheme="majorBidi"/>
          <w:b/>
          <w:bCs/>
          <w:sz w:val="36"/>
          <w:szCs w:val="36"/>
        </w:rPr>
      </w:pPr>
      <w:r w:rsidRPr="00822C9E">
        <w:rPr>
          <w:rFonts w:asciiTheme="majorBidi" w:hAnsiTheme="majorBidi" w:cstheme="majorBidi"/>
          <w:b/>
          <w:bCs/>
          <w:sz w:val="36"/>
          <w:szCs w:val="36"/>
        </w:rPr>
        <w:t>Activity diagram</w:t>
      </w:r>
    </w:p>
    <w:p w:rsidR="00C94BB1" w:rsidRDefault="00C94BB1" w:rsidP="00C94BB1">
      <w:pPr>
        <w:rPr>
          <w:rFonts w:ascii="Arial" w:hAnsi="Arial" w:cs="Arial"/>
          <w:color w:val="222222"/>
          <w:sz w:val="21"/>
          <w:szCs w:val="21"/>
          <w:shd w:val="clear" w:color="auto" w:fill="FFFFFF"/>
        </w:rPr>
      </w:pPr>
      <w:r w:rsidRPr="00822C9E">
        <w:rPr>
          <w:rFonts w:ascii="Arial" w:hAnsi="Arial" w:cs="Arial"/>
          <w:color w:val="222222"/>
          <w:sz w:val="21"/>
          <w:szCs w:val="21"/>
          <w:shd w:val="clear" w:color="auto" w:fill="FFFFFF"/>
        </w:rPr>
        <w:t>Activity diagrams are graphical representations of </w:t>
      </w:r>
      <w:hyperlink r:id="rId13" w:tooltip="Workflow" w:history="1">
        <w:r w:rsidRPr="00822C9E">
          <w:rPr>
            <w:rStyle w:val="Hyperlink"/>
            <w:rFonts w:ascii="Arial" w:hAnsi="Arial" w:cs="Arial"/>
            <w:color w:val="0B0080"/>
            <w:sz w:val="21"/>
            <w:szCs w:val="21"/>
            <w:shd w:val="clear" w:color="auto" w:fill="FFFFFF"/>
          </w:rPr>
          <w:t>workflows</w:t>
        </w:r>
      </w:hyperlink>
      <w:r w:rsidRPr="00822C9E">
        <w:rPr>
          <w:rFonts w:ascii="Arial" w:hAnsi="Arial" w:cs="Arial"/>
          <w:color w:val="222222"/>
          <w:sz w:val="21"/>
          <w:szCs w:val="21"/>
          <w:shd w:val="clear" w:color="auto" w:fill="FFFFFF"/>
        </w:rPr>
        <w:t> of stepwise activities and actions</w:t>
      </w:r>
      <w:hyperlink r:id="rId14" w:anchor="cite_note-1" w:history="1">
        <w:r w:rsidRPr="00822C9E">
          <w:rPr>
            <w:rStyle w:val="Hyperlink"/>
            <w:rFonts w:ascii="Arial" w:hAnsi="Arial" w:cs="Arial"/>
            <w:color w:val="0B0080"/>
            <w:sz w:val="17"/>
            <w:szCs w:val="17"/>
            <w:shd w:val="clear" w:color="auto" w:fill="FFFFFF"/>
            <w:vertAlign w:val="superscript"/>
          </w:rPr>
          <w:t>[1]</w:t>
        </w:r>
      </w:hyperlink>
      <w:r w:rsidRPr="00822C9E">
        <w:rPr>
          <w:rFonts w:ascii="Arial" w:hAnsi="Arial" w:cs="Arial"/>
          <w:color w:val="222222"/>
          <w:sz w:val="21"/>
          <w:szCs w:val="21"/>
          <w:shd w:val="clear" w:color="auto" w:fill="FFFFFF"/>
        </w:rPr>
        <w:t> with support for choice, iteration and concurrency. In the </w:t>
      </w:r>
      <w:hyperlink r:id="rId15" w:tooltip="Unified Modeling Language" w:history="1">
        <w:r w:rsidRPr="00822C9E">
          <w:rPr>
            <w:rStyle w:val="Hyperlink"/>
            <w:rFonts w:ascii="Arial" w:hAnsi="Arial" w:cs="Arial"/>
            <w:color w:val="0B0080"/>
            <w:sz w:val="21"/>
            <w:szCs w:val="21"/>
            <w:shd w:val="clear" w:color="auto" w:fill="FFFFFF"/>
          </w:rPr>
          <w:t>Unified Modeling Language</w:t>
        </w:r>
      </w:hyperlink>
      <w:r w:rsidRPr="00822C9E">
        <w:rPr>
          <w:rFonts w:ascii="Arial" w:hAnsi="Arial" w:cs="Arial"/>
          <w:color w:val="222222"/>
          <w:sz w:val="21"/>
          <w:szCs w:val="21"/>
          <w:shd w:val="clear" w:color="auto" w:fill="FFFFFF"/>
        </w:rPr>
        <w:t>, activity diagrams are intended to model both computational and organizational processes (i.e., workflows), as well as the data flows intersecting with the related activities.</w:t>
      </w:r>
      <w:hyperlink r:id="rId16" w:anchor="cite_note-2" w:history="1">
        <w:r w:rsidRPr="00822C9E">
          <w:rPr>
            <w:rStyle w:val="Hyperlink"/>
            <w:rFonts w:ascii="Arial" w:hAnsi="Arial" w:cs="Arial"/>
            <w:color w:val="0B0080"/>
            <w:sz w:val="17"/>
            <w:szCs w:val="17"/>
            <w:shd w:val="clear" w:color="auto" w:fill="FFFFFF"/>
            <w:vertAlign w:val="superscript"/>
          </w:rPr>
          <w:t>[2]</w:t>
        </w:r>
      </w:hyperlink>
      <w:hyperlink r:id="rId17" w:anchor="cite_note-3" w:history="1">
        <w:r w:rsidRPr="00822C9E">
          <w:rPr>
            <w:rStyle w:val="Hyperlink"/>
            <w:rFonts w:ascii="Arial" w:hAnsi="Arial" w:cs="Arial"/>
            <w:color w:val="0B0080"/>
            <w:sz w:val="17"/>
            <w:szCs w:val="17"/>
            <w:shd w:val="clear" w:color="auto" w:fill="FFFFFF"/>
            <w:vertAlign w:val="superscript"/>
          </w:rPr>
          <w:t>[3]</w:t>
        </w:r>
      </w:hyperlink>
      <w:r w:rsidRPr="00822C9E">
        <w:rPr>
          <w:rFonts w:ascii="Arial" w:hAnsi="Arial" w:cs="Arial"/>
          <w:color w:val="222222"/>
          <w:sz w:val="21"/>
          <w:szCs w:val="21"/>
          <w:shd w:val="clear" w:color="auto" w:fill="FFFFFF"/>
        </w:rPr>
        <w:t> Although activity diagrams primarily show the overall flow of control, they can also include elements showing the flow of data between activities through one or more data stores.</w:t>
      </w:r>
    </w:p>
    <w:p w:rsidR="00793D07" w:rsidRDefault="00793D07" w:rsidP="00C94BB1">
      <w:pPr>
        <w:rPr>
          <w:rFonts w:ascii="Arial" w:hAnsi="Arial" w:cs="Arial"/>
          <w:color w:val="222222"/>
          <w:sz w:val="21"/>
          <w:szCs w:val="21"/>
          <w:shd w:val="clear" w:color="auto" w:fill="FFFFFF"/>
        </w:rPr>
      </w:pPr>
      <w:r>
        <w:rPr>
          <w:noProof/>
        </w:rPr>
        <w:drawing>
          <wp:inline distT="0" distB="0" distL="0" distR="0" wp14:anchorId="2055A549" wp14:editId="10B2960C">
            <wp:extent cx="6564630" cy="4537494"/>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3118" cy="4550273"/>
                    </a:xfrm>
                    <a:prstGeom prst="rect">
                      <a:avLst/>
                    </a:prstGeom>
                    <a:noFill/>
                    <a:ln>
                      <a:noFill/>
                    </a:ln>
                  </pic:spPr>
                </pic:pic>
              </a:graphicData>
            </a:graphic>
          </wp:inline>
        </w:drawing>
      </w:r>
    </w:p>
    <w:p w:rsidR="00C94BB1" w:rsidRPr="00C94BB1" w:rsidRDefault="00C94BB1" w:rsidP="00C94BB1">
      <w:pPr>
        <w:pStyle w:val="Heading2"/>
        <w:numPr>
          <w:ilvl w:val="0"/>
          <w:numId w:val="42"/>
        </w:numPr>
        <w:shd w:val="clear" w:color="auto" w:fill="FFFFFF"/>
        <w:spacing w:before="225" w:beforeAutospacing="0" w:after="75" w:afterAutospacing="0"/>
        <w:rPr>
          <w:rFonts w:ascii="Helvetica" w:hAnsi="Helvetica"/>
          <w:b w:val="0"/>
          <w:bCs w:val="0"/>
          <w:color w:val="333333"/>
          <w:szCs w:val="22"/>
        </w:rPr>
      </w:pPr>
      <w:r w:rsidRPr="00C94BB1">
        <w:rPr>
          <w:rFonts w:ascii="Helvetica" w:hAnsi="Helvetica"/>
          <w:b w:val="0"/>
          <w:bCs w:val="0"/>
          <w:color w:val="333333"/>
          <w:szCs w:val="22"/>
        </w:rPr>
        <w:t>Basic Activity Diagram Notations and Symbols</w:t>
      </w:r>
    </w:p>
    <w:p w:rsidR="00C94BB1" w:rsidRDefault="00C94BB1" w:rsidP="00C94BB1">
      <w:pPr>
        <w:pStyle w:val="Heading5"/>
        <w:shd w:val="clear" w:color="auto" w:fill="FFFFFF"/>
        <w:spacing w:before="225" w:after="75"/>
        <w:rPr>
          <w:rFonts w:ascii="Helvetica" w:hAnsi="Helvetica"/>
          <w:b/>
          <w:bCs/>
          <w:color w:val="333333"/>
          <w:sz w:val="24"/>
          <w:szCs w:val="24"/>
        </w:rPr>
      </w:pPr>
      <w:r>
        <w:rPr>
          <w:rFonts w:ascii="Helvetica" w:hAnsi="Helvetica"/>
          <w:color w:val="333333"/>
          <w:sz w:val="24"/>
          <w:szCs w:val="24"/>
        </w:rPr>
        <w:t>Initial State or Start Point</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 xml:space="preserve">A small filled circle followed by an arrow represents the initial action state or the start point for any activity diagram. For activity diagram using </w:t>
      </w:r>
      <w:proofErr w:type="spellStart"/>
      <w:r>
        <w:rPr>
          <w:rFonts w:ascii="OpenSans" w:hAnsi="OpenSans"/>
          <w:color w:val="666666"/>
        </w:rPr>
        <w:t>swimlanes</w:t>
      </w:r>
      <w:proofErr w:type="spellEnd"/>
      <w:r>
        <w:rPr>
          <w:rFonts w:ascii="OpenSans" w:hAnsi="OpenSans"/>
          <w:color w:val="666666"/>
        </w:rPr>
        <w:t>, make sure the start point is placed in the top left corner of the first column.</w:t>
      </w:r>
    </w:p>
    <w:p w:rsidR="00C94BB1" w:rsidRDefault="00C94BB1" w:rsidP="00C94BB1">
      <w:pPr>
        <w:rPr>
          <w:rFonts w:ascii="Times New Roman" w:hAnsi="Times New Roman"/>
        </w:rPr>
      </w:pPr>
      <w:r>
        <w:rPr>
          <w:noProof/>
        </w:rPr>
        <w:drawing>
          <wp:inline distT="0" distB="0" distL="0" distR="0">
            <wp:extent cx="4287520" cy="517585"/>
            <wp:effectExtent l="0" t="0" r="0" b="0"/>
            <wp:docPr id="21" name="Picture 21"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point symbol - Activity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1538" cy="518070"/>
                    </a:xfrm>
                    <a:prstGeom prst="rect">
                      <a:avLst/>
                    </a:prstGeom>
                    <a:noFill/>
                    <a:ln>
                      <a:noFill/>
                    </a:ln>
                  </pic:spPr>
                </pic:pic>
              </a:graphicData>
            </a:graphic>
          </wp:inline>
        </w:drawing>
      </w:r>
    </w:p>
    <w:p w:rsidR="00C94BB1" w:rsidRDefault="00C94BB1" w:rsidP="00C94BB1">
      <w:pPr>
        <w:pStyle w:val="Heading5"/>
        <w:shd w:val="clear" w:color="auto" w:fill="FFFFFF"/>
        <w:spacing w:before="225" w:after="75"/>
        <w:rPr>
          <w:rFonts w:ascii="Helvetica" w:hAnsi="Helvetica"/>
          <w:color w:val="333333"/>
          <w:sz w:val="24"/>
          <w:szCs w:val="24"/>
        </w:rPr>
      </w:pPr>
      <w:r>
        <w:rPr>
          <w:rFonts w:ascii="Helvetica" w:hAnsi="Helvetica"/>
          <w:color w:val="333333"/>
          <w:sz w:val="24"/>
          <w:szCs w:val="24"/>
        </w:rPr>
        <w:lastRenderedPageBreak/>
        <w:t>Activity or Action State</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 xml:space="preserve">An action state represents the non-interruptible action of objects. You can draw an action state in </w:t>
      </w:r>
      <w:proofErr w:type="spellStart"/>
      <w:r>
        <w:rPr>
          <w:rFonts w:ascii="OpenSans" w:hAnsi="OpenSans"/>
          <w:color w:val="666666"/>
        </w:rPr>
        <w:t>SmartDraw</w:t>
      </w:r>
      <w:proofErr w:type="spellEnd"/>
      <w:r>
        <w:rPr>
          <w:rFonts w:ascii="OpenSans" w:hAnsi="OpenSans"/>
          <w:color w:val="666666"/>
        </w:rPr>
        <w:t xml:space="preserve"> using a rectangle with rounded corners.</w:t>
      </w:r>
    </w:p>
    <w:p w:rsidR="00C94BB1" w:rsidRDefault="00C94BB1" w:rsidP="00C94BB1">
      <w:pPr>
        <w:rPr>
          <w:rFonts w:ascii="Times New Roman" w:hAnsi="Times New Roman"/>
        </w:rPr>
      </w:pPr>
      <w:r>
        <w:rPr>
          <w:noProof/>
        </w:rPr>
        <w:drawing>
          <wp:inline distT="0" distB="0" distL="0" distR="0">
            <wp:extent cx="4284635" cy="733245"/>
            <wp:effectExtent l="0" t="0" r="1905" b="0"/>
            <wp:docPr id="20" name="Picture 20"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symbol - 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1245" cy="737799"/>
                    </a:xfrm>
                    <a:prstGeom prst="rect">
                      <a:avLst/>
                    </a:prstGeom>
                    <a:noFill/>
                    <a:ln>
                      <a:noFill/>
                    </a:ln>
                  </pic:spPr>
                </pic:pic>
              </a:graphicData>
            </a:graphic>
          </wp:inline>
        </w:drawing>
      </w:r>
    </w:p>
    <w:p w:rsidR="00C94BB1" w:rsidRDefault="00C94BB1" w:rsidP="00C94BB1">
      <w:pPr>
        <w:pStyle w:val="Heading5"/>
        <w:shd w:val="clear" w:color="auto" w:fill="FFFFFF"/>
        <w:spacing w:before="225" w:after="75"/>
        <w:rPr>
          <w:rFonts w:ascii="Helvetica" w:hAnsi="Helvetica"/>
          <w:color w:val="333333"/>
          <w:sz w:val="24"/>
          <w:szCs w:val="24"/>
        </w:rPr>
      </w:pPr>
      <w:r>
        <w:rPr>
          <w:rFonts w:ascii="Helvetica" w:hAnsi="Helvetica"/>
          <w:color w:val="333333"/>
          <w:sz w:val="24"/>
          <w:szCs w:val="24"/>
        </w:rPr>
        <w:t>Action Flow</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Action flows, also called edges and paths, illustrate the transitions from one action state to another. They are usually drawn with an arrowed line.</w:t>
      </w:r>
    </w:p>
    <w:p w:rsidR="00C94BB1" w:rsidRDefault="00C94BB1" w:rsidP="00C94BB1">
      <w:pPr>
        <w:rPr>
          <w:rFonts w:ascii="Times New Roman" w:hAnsi="Times New Roman"/>
        </w:rPr>
      </w:pPr>
      <w:r>
        <w:rPr>
          <w:noProof/>
        </w:rPr>
        <w:drawing>
          <wp:inline distT="0" distB="0" distL="0" distR="0">
            <wp:extent cx="4287520" cy="353683"/>
            <wp:effectExtent l="0" t="0" r="0" b="8890"/>
            <wp:docPr id="19" name="Picture 19"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on flow - Activity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002" cy="355703"/>
                    </a:xfrm>
                    <a:prstGeom prst="rect">
                      <a:avLst/>
                    </a:prstGeom>
                    <a:noFill/>
                    <a:ln>
                      <a:noFill/>
                    </a:ln>
                  </pic:spPr>
                </pic:pic>
              </a:graphicData>
            </a:graphic>
          </wp:inline>
        </w:drawing>
      </w:r>
    </w:p>
    <w:p w:rsidR="00C94BB1" w:rsidRDefault="00C94BB1" w:rsidP="00C94BB1">
      <w:pPr>
        <w:pStyle w:val="Heading5"/>
        <w:shd w:val="clear" w:color="auto" w:fill="FFFFFF"/>
        <w:spacing w:before="225" w:after="75"/>
        <w:rPr>
          <w:rFonts w:ascii="Helvetica" w:hAnsi="Helvetica"/>
          <w:color w:val="333333"/>
          <w:sz w:val="24"/>
          <w:szCs w:val="24"/>
        </w:rPr>
      </w:pPr>
      <w:r>
        <w:rPr>
          <w:rFonts w:ascii="Helvetica" w:hAnsi="Helvetica"/>
          <w:color w:val="333333"/>
          <w:sz w:val="24"/>
          <w:szCs w:val="24"/>
        </w:rPr>
        <w:t>Object Flow</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Object flow refers to the creation and modification of objects by activities. An object flow arrow from an action to an object means that the action creates or influences the object. An object flow arrow from an object to an action indicates that the action state uses the object.</w:t>
      </w:r>
    </w:p>
    <w:p w:rsidR="00C94BB1" w:rsidRDefault="00C94BB1" w:rsidP="00C94BB1">
      <w:pPr>
        <w:rPr>
          <w:rFonts w:ascii="Times New Roman" w:hAnsi="Times New Roman"/>
        </w:rPr>
      </w:pPr>
      <w:r>
        <w:rPr>
          <w:noProof/>
        </w:rPr>
        <w:drawing>
          <wp:inline distT="0" distB="0" distL="0" distR="0">
            <wp:extent cx="4286713" cy="1293963"/>
            <wp:effectExtent l="0" t="0" r="0" b="1905"/>
            <wp:docPr id="18" name="Picture 18"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flow - Activity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6398" cy="1314998"/>
                    </a:xfrm>
                    <a:prstGeom prst="rect">
                      <a:avLst/>
                    </a:prstGeom>
                    <a:noFill/>
                    <a:ln>
                      <a:noFill/>
                    </a:ln>
                  </pic:spPr>
                </pic:pic>
              </a:graphicData>
            </a:graphic>
          </wp:inline>
        </w:drawing>
      </w:r>
    </w:p>
    <w:p w:rsidR="00C94BB1" w:rsidRDefault="00C94BB1" w:rsidP="00C94BB1">
      <w:pPr>
        <w:pStyle w:val="Heading5"/>
        <w:shd w:val="clear" w:color="auto" w:fill="FFFFFF"/>
        <w:spacing w:before="225" w:after="75"/>
        <w:rPr>
          <w:rFonts w:ascii="Helvetica" w:hAnsi="Helvetica"/>
          <w:color w:val="333333"/>
          <w:sz w:val="24"/>
          <w:szCs w:val="24"/>
        </w:rPr>
      </w:pPr>
      <w:r>
        <w:rPr>
          <w:rFonts w:ascii="Helvetica" w:hAnsi="Helvetica"/>
          <w:color w:val="333333"/>
          <w:sz w:val="24"/>
          <w:szCs w:val="24"/>
        </w:rPr>
        <w:t>Decisions and Branching</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rsidR="00C94BB1" w:rsidRDefault="00C94BB1" w:rsidP="00C94BB1">
      <w:pPr>
        <w:rPr>
          <w:rFonts w:ascii="Times New Roman" w:hAnsi="Times New Roman"/>
        </w:rPr>
      </w:pPr>
      <w:r>
        <w:rPr>
          <w:noProof/>
        </w:rPr>
        <w:drawing>
          <wp:inline distT="0" distB="0" distL="0" distR="0">
            <wp:extent cx="3138870" cy="439947"/>
            <wp:effectExtent l="0" t="0" r="4445" b="0"/>
            <wp:docPr id="12" name="Picture 12"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symbol - Activity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915" cy="447102"/>
                    </a:xfrm>
                    <a:prstGeom prst="rect">
                      <a:avLst/>
                    </a:prstGeom>
                    <a:noFill/>
                    <a:ln>
                      <a:noFill/>
                    </a:ln>
                  </pic:spPr>
                </pic:pic>
              </a:graphicData>
            </a:graphic>
          </wp:inline>
        </w:drawing>
      </w:r>
    </w:p>
    <w:p w:rsidR="00C94BB1" w:rsidRDefault="00C94BB1" w:rsidP="00C94BB1">
      <w:pPr>
        <w:pStyle w:val="Heading5"/>
        <w:shd w:val="clear" w:color="auto" w:fill="FFFFFF"/>
        <w:spacing w:before="225" w:after="75"/>
        <w:rPr>
          <w:rFonts w:ascii="Helvetica" w:hAnsi="Helvetica"/>
          <w:color w:val="333333"/>
          <w:sz w:val="24"/>
          <w:szCs w:val="24"/>
        </w:rPr>
      </w:pPr>
      <w:r>
        <w:rPr>
          <w:rFonts w:ascii="Helvetica" w:hAnsi="Helvetica"/>
          <w:color w:val="333333"/>
          <w:sz w:val="24"/>
          <w:szCs w:val="24"/>
        </w:rPr>
        <w:t>Guards</w:t>
      </w:r>
    </w:p>
    <w:p w:rsidR="00C94BB1" w:rsidRDefault="00C94BB1" w:rsidP="00C94BB1">
      <w:pPr>
        <w:pStyle w:val="NormalWeb"/>
        <w:shd w:val="clear" w:color="auto" w:fill="FFFFFF"/>
        <w:spacing w:before="0" w:beforeAutospacing="0" w:after="180" w:afterAutospacing="0"/>
        <w:rPr>
          <w:rFonts w:ascii="OpenSans" w:hAnsi="OpenSans"/>
          <w:color w:val="666666"/>
        </w:rPr>
      </w:pPr>
      <w:r>
        <w:rPr>
          <w:rFonts w:ascii="OpenSans" w:hAnsi="OpenSans"/>
          <w:color w:val="666666"/>
        </w:rPr>
        <w:t>In UML, guards are a statement written next to a decision diamond that must be true before moving next to the next activity. These are not essential, but are useful when a specific answer, such as "Yes, three labels are printed," is needed before moving forward.</w:t>
      </w:r>
    </w:p>
    <w:p w:rsidR="00C94BB1" w:rsidRDefault="00C94BB1" w:rsidP="00C94BB1">
      <w:pPr>
        <w:rPr>
          <w:rFonts w:ascii="Arial" w:hAnsi="Arial" w:cs="Arial"/>
          <w:color w:val="222222"/>
          <w:sz w:val="21"/>
          <w:szCs w:val="21"/>
          <w:shd w:val="clear" w:color="auto" w:fill="FFFFFF"/>
        </w:rPr>
      </w:pPr>
      <w:r>
        <w:rPr>
          <w:noProof/>
        </w:rPr>
        <w:drawing>
          <wp:inline distT="0" distB="0" distL="0" distR="0">
            <wp:extent cx="3355340" cy="1000664"/>
            <wp:effectExtent l="0" t="0" r="0" b="9525"/>
            <wp:docPr id="11" name="Picture 11"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ard symbol - Activity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1076" cy="1106755"/>
                    </a:xfrm>
                    <a:prstGeom prst="rect">
                      <a:avLst/>
                    </a:prstGeom>
                    <a:noFill/>
                    <a:ln>
                      <a:noFill/>
                    </a:ln>
                  </pic:spPr>
                </pic:pic>
              </a:graphicData>
            </a:graphic>
          </wp:inline>
        </w:drawing>
      </w:r>
    </w:p>
    <w:p w:rsidR="00C94BB1" w:rsidRDefault="00C94BB1" w:rsidP="00C94BB1">
      <w:pPr>
        <w:rPr>
          <w:rFonts w:ascii="Arial" w:hAnsi="Arial" w:cs="Arial"/>
          <w:color w:val="222222"/>
          <w:sz w:val="21"/>
          <w:szCs w:val="21"/>
          <w:shd w:val="clear" w:color="auto" w:fill="FFFFFF"/>
        </w:rPr>
      </w:pPr>
    </w:p>
    <w:p w:rsidR="00C94BB1" w:rsidRPr="00793D07" w:rsidRDefault="00C94BB1" w:rsidP="00C94BB1">
      <w:pPr>
        <w:pStyle w:val="ListParagraph"/>
        <w:numPr>
          <w:ilvl w:val="0"/>
          <w:numId w:val="41"/>
        </w:numPr>
        <w:spacing w:after="160" w:line="259" w:lineRule="auto"/>
        <w:rPr>
          <w:rFonts w:ascii="Arial" w:hAnsi="Arial" w:cs="Arial"/>
          <w:b/>
          <w:bCs/>
          <w:color w:val="222222"/>
          <w:sz w:val="32"/>
          <w:szCs w:val="32"/>
          <w:shd w:val="clear" w:color="auto" w:fill="FFFFFF"/>
        </w:rPr>
      </w:pPr>
      <w:r w:rsidRPr="00793D07">
        <w:rPr>
          <w:rFonts w:ascii="Arial" w:hAnsi="Arial" w:cs="Arial"/>
          <w:b/>
          <w:bCs/>
          <w:color w:val="222222"/>
          <w:sz w:val="32"/>
          <w:szCs w:val="32"/>
          <w:shd w:val="clear" w:color="auto" w:fill="FFFFFF"/>
        </w:rPr>
        <w:t>DFD Diagram</w:t>
      </w:r>
    </w:p>
    <w:p w:rsidR="00C94BB1" w:rsidRPr="00144A2B" w:rsidRDefault="00C94BB1" w:rsidP="00C94BB1">
      <w:pPr>
        <w:rPr>
          <w:rFonts w:ascii="Arial" w:hAnsi="Arial" w:cs="Arial"/>
          <w:b/>
          <w:bCs/>
          <w:color w:val="222222"/>
          <w:sz w:val="36"/>
          <w:szCs w:val="36"/>
          <w:shd w:val="clear" w:color="auto" w:fill="FFFFFF"/>
        </w:rPr>
      </w:pPr>
      <w:r w:rsidRPr="00144A2B">
        <w:rPr>
          <w:rFonts w:ascii="OpenSans" w:hAnsi="OpenSans"/>
          <w:color w:val="666666"/>
          <w:sz w:val="24"/>
          <w:szCs w:val="24"/>
          <w:shd w:val="clear" w:color="auto" w:fill="FFFFFF"/>
        </w:rPr>
        <w:t>A data flow diagram (DFD) illustrates how data is processed by a system in terms of inputs and outputs. As its name indicates its focus is on the flow of information, where data comes from, where it goes and how it gets stored.</w:t>
      </w:r>
    </w:p>
    <w:p w:rsidR="00C37082" w:rsidRDefault="00C94BB1" w:rsidP="00C94BB1">
      <w:pPr>
        <w:rPr>
          <w:rFonts w:ascii="OpenSans" w:hAnsi="OpenSans" w:hint="eastAsia"/>
          <w:color w:val="666666"/>
          <w:sz w:val="24"/>
          <w:szCs w:val="24"/>
          <w:shd w:val="clear" w:color="auto" w:fill="FFFFFF"/>
        </w:rPr>
      </w:pPr>
      <w:r>
        <w:rPr>
          <w:rStyle w:val="Strong"/>
          <w:rFonts w:ascii="OpenSans" w:hAnsi="OpenSans"/>
          <w:color w:val="666666"/>
          <w:sz w:val="24"/>
          <w:szCs w:val="24"/>
          <w:shd w:val="clear" w:color="auto" w:fill="FFFFFF"/>
        </w:rPr>
        <w:t>ss</w:t>
      </w:r>
      <w:r w:rsidRPr="00144A2B">
        <w:rPr>
          <w:rStyle w:val="Strong"/>
          <w:rFonts w:ascii="OpenSans" w:hAnsi="OpenSans"/>
          <w:color w:val="666666"/>
          <w:sz w:val="24"/>
          <w:szCs w:val="24"/>
          <w:shd w:val="clear" w:color="auto" w:fill="FFFFFF"/>
        </w:rPr>
        <w:t>.</w:t>
      </w:r>
      <w:r w:rsidRPr="00144A2B">
        <w:rPr>
          <w:rFonts w:ascii="OpenSans" w:hAnsi="OpenSans"/>
          <w:color w:val="666666"/>
          <w:sz w:val="24"/>
          <w:szCs w:val="24"/>
          <w:shd w:val="clear" w:color="auto" w:fill="FFFFFF"/>
        </w:rPr>
        <w:t xml:space="preserve"> Dataflows are pipelines through which packets of information flow. Label the arrows with the </w:t>
      </w:r>
    </w:p>
    <w:p w:rsidR="00C94BB1" w:rsidRDefault="00C94BB1" w:rsidP="00C94BB1">
      <w:pPr>
        <w:rPr>
          <w:rFonts w:ascii="OpenSans" w:hAnsi="OpenSans" w:hint="eastAsia"/>
          <w:color w:val="666666"/>
          <w:sz w:val="24"/>
          <w:szCs w:val="24"/>
          <w:shd w:val="clear" w:color="auto" w:fill="FFFFFF"/>
        </w:rPr>
      </w:pPr>
      <w:r w:rsidRPr="00144A2B">
        <w:rPr>
          <w:rFonts w:ascii="OpenSans" w:hAnsi="OpenSans"/>
          <w:color w:val="666666"/>
          <w:sz w:val="24"/>
          <w:szCs w:val="24"/>
          <w:shd w:val="clear" w:color="auto" w:fill="FFFFFF"/>
        </w:rPr>
        <w:t>name of the data that moves through it.</w:t>
      </w:r>
    </w:p>
    <w:p w:rsidR="00C37082" w:rsidRPr="00C37082" w:rsidRDefault="00C37082" w:rsidP="00C37082">
      <w:pPr>
        <w:pStyle w:val="ListParagraph"/>
        <w:numPr>
          <w:ilvl w:val="0"/>
          <w:numId w:val="43"/>
        </w:numPr>
        <w:rPr>
          <w:rFonts w:ascii="Arial" w:hAnsi="Arial" w:cs="Arial"/>
          <w:color w:val="222222"/>
          <w:sz w:val="56"/>
          <w:szCs w:val="56"/>
          <w:shd w:val="clear" w:color="auto" w:fill="FFFFFF"/>
        </w:rPr>
      </w:pPr>
      <w:r w:rsidRPr="00C37082">
        <w:rPr>
          <w:rFonts w:ascii="Helvetica" w:hAnsi="Helvetica"/>
          <w:color w:val="333333"/>
          <w:sz w:val="32"/>
          <w:szCs w:val="40"/>
        </w:rPr>
        <w:t>Basic DFD Diagram Notations and Symbols</w:t>
      </w:r>
    </w:p>
    <w:p w:rsidR="00C94BB1" w:rsidRDefault="00C94BB1" w:rsidP="00C94BB1">
      <w:pPr>
        <w:ind w:left="360"/>
        <w:rPr>
          <w:rFonts w:ascii="Arial" w:hAnsi="Arial" w:cs="Arial"/>
          <w:b/>
          <w:bCs/>
          <w:color w:val="222222"/>
          <w:sz w:val="32"/>
          <w:szCs w:val="32"/>
          <w:shd w:val="clear" w:color="auto" w:fill="FFFFFF"/>
        </w:rPr>
      </w:pPr>
      <w:r>
        <w:rPr>
          <w:noProof/>
        </w:rPr>
        <w:drawing>
          <wp:inline distT="0" distB="0" distL="0" distR="0" wp14:anchorId="48339BE2" wp14:editId="7EF01267">
            <wp:extent cx="4632041" cy="1457864"/>
            <wp:effectExtent l="0" t="0" r="0" b="9525"/>
            <wp:docPr id="10" name="Picture 10" descr="DFD External Ent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 External Entity No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0116" cy="1469847"/>
                    </a:xfrm>
                    <a:prstGeom prst="rect">
                      <a:avLst/>
                    </a:prstGeom>
                    <a:noFill/>
                    <a:ln>
                      <a:noFill/>
                    </a:ln>
                  </pic:spPr>
                </pic:pic>
              </a:graphicData>
            </a:graphic>
          </wp:inline>
        </w:drawing>
      </w:r>
    </w:p>
    <w:p w:rsidR="00C37082" w:rsidRPr="00C37082" w:rsidRDefault="00C37082" w:rsidP="00C37082">
      <w:pPr>
        <w:shd w:val="clear" w:color="auto" w:fill="FFFFFF"/>
        <w:spacing w:after="180" w:line="240" w:lineRule="auto"/>
        <w:rPr>
          <w:rFonts w:ascii="OpenSans" w:eastAsia="Times New Roman" w:hAnsi="OpenSans" w:cs="Times New Roman"/>
          <w:color w:val="666666"/>
          <w:sz w:val="24"/>
          <w:szCs w:val="24"/>
        </w:rPr>
      </w:pPr>
      <w:r w:rsidRPr="00C37082">
        <w:rPr>
          <w:rFonts w:ascii="OpenSans" w:eastAsia="Times New Roman" w:hAnsi="OpenSans" w:cs="Times New Roman"/>
          <w:b/>
          <w:bCs/>
          <w:color w:val="666666"/>
          <w:sz w:val="24"/>
          <w:szCs w:val="24"/>
        </w:rPr>
        <w:t>Process Notations.</w:t>
      </w:r>
      <w:r w:rsidRPr="00C37082">
        <w:rPr>
          <w:rFonts w:ascii="OpenSans" w:eastAsia="Times New Roman" w:hAnsi="OpenSans" w:cs="Times New Roman"/>
          <w:color w:val="666666"/>
          <w:sz w:val="24"/>
          <w:szCs w:val="24"/>
        </w:rPr>
        <w:t> A process transforms incoming data flow into outgoing data flow.</w:t>
      </w:r>
    </w:p>
    <w:p w:rsidR="00C37082" w:rsidRPr="00C37082" w:rsidRDefault="00C37082" w:rsidP="00C37082">
      <w:pPr>
        <w:spacing w:after="0" w:line="240" w:lineRule="auto"/>
        <w:rPr>
          <w:rFonts w:ascii="Times New Roman" w:eastAsia="Times New Roman" w:hAnsi="Times New Roman" w:cs="Times New Roman"/>
          <w:sz w:val="24"/>
          <w:szCs w:val="24"/>
        </w:rPr>
      </w:pPr>
      <w:r w:rsidRPr="00C37082">
        <w:rPr>
          <w:rFonts w:ascii="Times New Roman" w:eastAsia="Times New Roman" w:hAnsi="Times New Roman" w:cs="Times New Roman"/>
          <w:noProof/>
          <w:sz w:val="24"/>
          <w:szCs w:val="24"/>
        </w:rPr>
        <w:drawing>
          <wp:inline distT="0" distB="0" distL="0" distR="0">
            <wp:extent cx="3535791" cy="966159"/>
            <wp:effectExtent l="0" t="0" r="7620" b="5715"/>
            <wp:docPr id="24" name="Picture 24" descr="DFD Proces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D Process No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2235" cy="976117"/>
                    </a:xfrm>
                    <a:prstGeom prst="rect">
                      <a:avLst/>
                    </a:prstGeom>
                    <a:noFill/>
                    <a:ln>
                      <a:noFill/>
                    </a:ln>
                  </pic:spPr>
                </pic:pic>
              </a:graphicData>
            </a:graphic>
          </wp:inline>
        </w:drawing>
      </w:r>
    </w:p>
    <w:p w:rsidR="00793D07" w:rsidRPr="00C37082" w:rsidRDefault="00C37082" w:rsidP="00793D07">
      <w:pPr>
        <w:shd w:val="clear" w:color="auto" w:fill="FFFFFF"/>
        <w:spacing w:after="180" w:line="240" w:lineRule="auto"/>
        <w:rPr>
          <w:rFonts w:ascii="OpenSans" w:eastAsia="Times New Roman" w:hAnsi="OpenSans" w:cs="Times New Roman"/>
          <w:color w:val="666666"/>
          <w:sz w:val="24"/>
          <w:szCs w:val="24"/>
        </w:rPr>
      </w:pPr>
      <w:r w:rsidRPr="00C37082">
        <w:rPr>
          <w:rFonts w:ascii="OpenSans" w:eastAsia="Times New Roman" w:hAnsi="OpenSans" w:cs="Times New Roman"/>
          <w:b/>
          <w:bCs/>
          <w:color w:val="666666"/>
          <w:sz w:val="24"/>
          <w:szCs w:val="24"/>
        </w:rPr>
        <w:t>Datastore Notations.</w:t>
      </w:r>
      <w:r w:rsidRPr="00C37082">
        <w:rPr>
          <w:rFonts w:ascii="OpenSans" w:eastAsia="Times New Roman" w:hAnsi="OpenSans" w:cs="Times New Roman"/>
          <w:color w:val="666666"/>
          <w:sz w:val="24"/>
          <w:szCs w:val="24"/>
        </w:rPr>
        <w:t> Datastores are repositories of data in the system. They are sometimes also referred to as files.</w:t>
      </w:r>
    </w:p>
    <w:p w:rsidR="00C37082" w:rsidRPr="00C37082" w:rsidRDefault="00C37082" w:rsidP="00C37082">
      <w:pPr>
        <w:spacing w:after="0" w:line="240" w:lineRule="auto"/>
        <w:rPr>
          <w:rFonts w:ascii="Times New Roman" w:eastAsia="Times New Roman" w:hAnsi="Times New Roman" w:cs="Times New Roman"/>
          <w:sz w:val="24"/>
          <w:szCs w:val="24"/>
        </w:rPr>
      </w:pPr>
      <w:r w:rsidRPr="00C37082">
        <w:rPr>
          <w:rFonts w:ascii="Times New Roman" w:eastAsia="Times New Roman" w:hAnsi="Times New Roman" w:cs="Times New Roman"/>
          <w:noProof/>
          <w:sz w:val="24"/>
          <w:szCs w:val="24"/>
        </w:rPr>
        <w:drawing>
          <wp:inline distT="0" distB="0" distL="0" distR="0">
            <wp:extent cx="3769995" cy="1035170"/>
            <wp:effectExtent l="0" t="0" r="1905" b="0"/>
            <wp:docPr id="23" name="Picture 23" descr="DFD Datastor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D Datastore No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7276" cy="1042661"/>
                    </a:xfrm>
                    <a:prstGeom prst="rect">
                      <a:avLst/>
                    </a:prstGeom>
                    <a:noFill/>
                    <a:ln>
                      <a:noFill/>
                    </a:ln>
                  </pic:spPr>
                </pic:pic>
              </a:graphicData>
            </a:graphic>
          </wp:inline>
        </w:drawing>
      </w:r>
    </w:p>
    <w:p w:rsidR="00C37082" w:rsidRPr="00C37082" w:rsidRDefault="00C37082" w:rsidP="00C37082">
      <w:pPr>
        <w:shd w:val="clear" w:color="auto" w:fill="FFFFFF"/>
        <w:spacing w:after="180" w:line="240" w:lineRule="auto"/>
        <w:rPr>
          <w:rFonts w:ascii="OpenSans" w:eastAsia="Times New Roman" w:hAnsi="OpenSans" w:cs="Times New Roman"/>
          <w:color w:val="666666"/>
          <w:sz w:val="24"/>
          <w:szCs w:val="24"/>
        </w:rPr>
      </w:pPr>
      <w:r w:rsidRPr="00C37082">
        <w:rPr>
          <w:rFonts w:ascii="OpenSans" w:eastAsia="Times New Roman" w:hAnsi="OpenSans" w:cs="Times New Roman"/>
          <w:b/>
          <w:bCs/>
          <w:color w:val="666666"/>
          <w:sz w:val="24"/>
          <w:szCs w:val="24"/>
        </w:rPr>
        <w:t>Dataflow Notations.</w:t>
      </w:r>
      <w:r w:rsidRPr="00C37082">
        <w:rPr>
          <w:rFonts w:ascii="OpenSans" w:eastAsia="Times New Roman" w:hAnsi="OpenSans" w:cs="Times New Roman"/>
          <w:color w:val="666666"/>
          <w:sz w:val="24"/>
          <w:szCs w:val="24"/>
        </w:rPr>
        <w:t> Dataflows are pipelines through which packets of information flow. Label the arrows with the name of the data that moves through it.</w:t>
      </w:r>
    </w:p>
    <w:p w:rsidR="00C37082" w:rsidRPr="00822C9E" w:rsidRDefault="00C37082" w:rsidP="00C37082">
      <w:pPr>
        <w:ind w:left="360"/>
        <w:rPr>
          <w:rFonts w:ascii="Arial" w:hAnsi="Arial" w:cs="Arial"/>
          <w:b/>
          <w:bCs/>
          <w:color w:val="222222"/>
          <w:sz w:val="32"/>
          <w:szCs w:val="32"/>
          <w:shd w:val="clear" w:color="auto" w:fill="FFFFFF"/>
        </w:rPr>
      </w:pPr>
      <w:r w:rsidRPr="00C37082">
        <w:rPr>
          <w:rFonts w:ascii="Times New Roman" w:eastAsia="Times New Roman" w:hAnsi="Times New Roman" w:cs="Times New Roman"/>
          <w:noProof/>
          <w:sz w:val="24"/>
          <w:szCs w:val="24"/>
        </w:rPr>
        <w:drawing>
          <wp:inline distT="0" distB="0" distL="0" distR="0">
            <wp:extent cx="2855343" cy="973423"/>
            <wp:effectExtent l="0" t="0" r="2540" b="0"/>
            <wp:docPr id="22" name="Picture 22" descr="DFD Dataflow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D Dataflow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6822" cy="1001200"/>
                    </a:xfrm>
                    <a:prstGeom prst="rect">
                      <a:avLst/>
                    </a:prstGeom>
                    <a:noFill/>
                    <a:ln>
                      <a:noFill/>
                    </a:ln>
                  </pic:spPr>
                </pic:pic>
              </a:graphicData>
            </a:graphic>
          </wp:inline>
        </w:drawing>
      </w:r>
    </w:p>
    <w:p w:rsidR="00C94BB1" w:rsidRDefault="00C94BB1" w:rsidP="00C94BB1">
      <w:pPr>
        <w:ind w:left="360"/>
        <w:rPr>
          <w:rFonts w:ascii="Arial" w:hAnsi="Arial" w:cs="Arial"/>
          <w:color w:val="222222"/>
          <w:sz w:val="21"/>
          <w:szCs w:val="21"/>
          <w:shd w:val="clear" w:color="auto" w:fill="FFFFFF"/>
        </w:rPr>
      </w:pPr>
    </w:p>
    <w:p w:rsidR="0010118E" w:rsidRPr="00822C9E" w:rsidRDefault="0010118E" w:rsidP="00C94BB1">
      <w:pPr>
        <w:ind w:left="360"/>
        <w:rPr>
          <w:rFonts w:ascii="Arial" w:hAnsi="Arial" w:cs="Arial"/>
          <w:color w:val="222222"/>
          <w:sz w:val="21"/>
          <w:szCs w:val="21"/>
          <w:shd w:val="clear" w:color="auto" w:fill="FFFFFF"/>
        </w:rPr>
      </w:pPr>
    </w:p>
    <w:p w:rsidR="00C94BB1" w:rsidRDefault="00C94BB1" w:rsidP="00C94BB1">
      <w:pPr>
        <w:rPr>
          <w:rFonts w:ascii="Arial" w:hAnsi="Arial" w:cs="Arial"/>
          <w:b/>
          <w:bCs/>
          <w:color w:val="222222"/>
          <w:sz w:val="28"/>
          <w:szCs w:val="28"/>
          <w:shd w:val="clear" w:color="auto" w:fill="FFFFFF"/>
        </w:rPr>
      </w:pPr>
      <w:r w:rsidRPr="00DE578C">
        <w:rPr>
          <w:rFonts w:ascii="Arial" w:hAnsi="Arial" w:cs="Arial"/>
          <w:b/>
          <w:bCs/>
          <w:color w:val="222222"/>
          <w:sz w:val="28"/>
          <w:szCs w:val="28"/>
          <w:shd w:val="clear" w:color="auto" w:fill="FFFFFF"/>
        </w:rPr>
        <w:t>DFD Level 0</w:t>
      </w:r>
    </w:p>
    <w:p w:rsidR="00C94BB1" w:rsidRDefault="00C94BB1" w:rsidP="00C94BB1">
      <w:pPr>
        <w:rPr>
          <w:rFonts w:ascii="Segoe UI" w:hAnsi="Segoe UI" w:cs="Segoe UI"/>
          <w:color w:val="3A414A"/>
        </w:rPr>
      </w:pPr>
      <w:r>
        <w:rPr>
          <w:rFonts w:ascii="Segoe UI" w:hAnsi="Segoe UI" w:cs="Segoe UI"/>
          <w:color w:val="3A414A"/>
        </w:rPr>
        <w:t xml:space="preserve">A level 0 data flow diagram (DFD), also known as a context diagram, shows a data system as a whole and emphasizes the way it interacts with external entities. This DFD level 0 example shows how such a system might function within a typical retail business. To edit this DFD level 0 template, simply register a free </w:t>
      </w:r>
      <w:proofErr w:type="spellStart"/>
      <w:r>
        <w:rPr>
          <w:rFonts w:ascii="Segoe UI" w:hAnsi="Segoe UI" w:cs="Segoe UI"/>
          <w:color w:val="3A414A"/>
        </w:rPr>
        <w:t>Lucidchart</w:t>
      </w:r>
      <w:proofErr w:type="spellEnd"/>
      <w:r>
        <w:rPr>
          <w:rFonts w:ascii="Segoe UI" w:hAnsi="Segoe UI" w:cs="Segoe UI"/>
          <w:color w:val="3A414A"/>
        </w:rPr>
        <w:t xml:space="preserve"> account, then log in to start adding your own text, images, and more.</w:t>
      </w:r>
    </w:p>
    <w:p w:rsidR="0010118E" w:rsidRDefault="0010118E" w:rsidP="00C94BB1">
      <w:pPr>
        <w:rPr>
          <w:rFonts w:ascii="Segoe UI" w:hAnsi="Segoe UI" w:cs="Segoe UI"/>
          <w:color w:val="3A414A"/>
        </w:rPr>
      </w:pPr>
      <w:r>
        <w:rPr>
          <w:rFonts w:ascii="Segoe UI" w:hAnsi="Segoe UI" w:cs="Segoe UI"/>
          <w:noProof/>
          <w:color w:val="3A414A"/>
        </w:rPr>
        <w:drawing>
          <wp:inline distT="0" distB="0" distL="0" distR="0" wp14:anchorId="1174ADEF">
            <wp:extent cx="6456045" cy="1122045"/>
            <wp:effectExtent l="0" t="0" r="190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6045" cy="1122045"/>
                    </a:xfrm>
                    <a:prstGeom prst="rect">
                      <a:avLst/>
                    </a:prstGeom>
                    <a:noFill/>
                  </pic:spPr>
                </pic:pic>
              </a:graphicData>
            </a:graphic>
          </wp:inline>
        </w:drawing>
      </w:r>
    </w:p>
    <w:p w:rsidR="00C94BB1" w:rsidRDefault="00C94BB1" w:rsidP="00C94BB1">
      <w:pPr>
        <w:ind w:left="360"/>
        <w:rPr>
          <w:rFonts w:ascii="Arial" w:hAnsi="Arial" w:cs="Arial"/>
          <w:b/>
          <w:bCs/>
          <w:color w:val="222222"/>
          <w:sz w:val="28"/>
          <w:szCs w:val="28"/>
          <w:shd w:val="clear" w:color="auto" w:fill="FFFFFF"/>
        </w:rPr>
      </w:pPr>
    </w:p>
    <w:p w:rsidR="00C94BB1" w:rsidRDefault="00C94BB1" w:rsidP="00C94BB1">
      <w:pPr>
        <w:rPr>
          <w:rFonts w:ascii="Arial" w:hAnsi="Arial" w:cs="Arial"/>
          <w:b/>
          <w:bCs/>
          <w:color w:val="222222"/>
          <w:sz w:val="28"/>
          <w:szCs w:val="28"/>
          <w:shd w:val="clear" w:color="auto" w:fill="FFFFFF"/>
        </w:rPr>
      </w:pPr>
      <w:r w:rsidRPr="00DE578C">
        <w:rPr>
          <w:rFonts w:ascii="Arial" w:hAnsi="Arial" w:cs="Arial"/>
          <w:b/>
          <w:bCs/>
          <w:color w:val="222222"/>
          <w:sz w:val="28"/>
          <w:szCs w:val="28"/>
          <w:shd w:val="clear" w:color="auto" w:fill="FFFFFF"/>
        </w:rPr>
        <w:t xml:space="preserve">DFD Level </w:t>
      </w:r>
      <w:r>
        <w:rPr>
          <w:rFonts w:ascii="Arial" w:hAnsi="Arial" w:cs="Arial"/>
          <w:b/>
          <w:bCs/>
          <w:color w:val="222222"/>
          <w:sz w:val="28"/>
          <w:szCs w:val="28"/>
          <w:shd w:val="clear" w:color="auto" w:fill="FFFFFF"/>
        </w:rPr>
        <w:t>1</w:t>
      </w:r>
    </w:p>
    <w:p w:rsidR="00C94BB1" w:rsidRDefault="00C94BB1" w:rsidP="00C94BB1">
      <w:pPr>
        <w:rPr>
          <w:rFonts w:ascii="Segoe UI" w:hAnsi="Segoe UI" w:cs="Segoe UI"/>
          <w:color w:val="3A414A"/>
        </w:rPr>
      </w:pPr>
      <w:r w:rsidRPr="00822C9E">
        <w:rPr>
          <w:rFonts w:ascii="Segoe UI" w:hAnsi="Segoe UI" w:cs="Segoe UI"/>
          <w:color w:val="3A414A"/>
        </w:rPr>
        <w:t xml:space="preserve">as detailed as a level 2 DFD. It breaks down the main processes into subprocesses that can then be analyzed and improved on a more intimate level. You can edit this DFD level 1 template with a free </w:t>
      </w:r>
      <w:proofErr w:type="spellStart"/>
      <w:r w:rsidRPr="00822C9E">
        <w:rPr>
          <w:rFonts w:ascii="Segoe UI" w:hAnsi="Segoe UI" w:cs="Segoe UI"/>
          <w:color w:val="3A414A"/>
        </w:rPr>
        <w:t>Lucidchart</w:t>
      </w:r>
      <w:proofErr w:type="spellEnd"/>
      <w:r w:rsidRPr="00822C9E">
        <w:rPr>
          <w:rFonts w:ascii="Segoe UI" w:hAnsi="Segoe UI" w:cs="Segoe UI"/>
          <w:color w:val="3A414A"/>
        </w:rPr>
        <w:t xml:space="preserve"> account. After signing up, you can change the shape placement, text content, and more.</w:t>
      </w:r>
    </w:p>
    <w:p w:rsidR="00C37082" w:rsidRPr="00793D07" w:rsidRDefault="0010118E" w:rsidP="00793D07">
      <w:pPr>
        <w:rPr>
          <w:rFonts w:ascii="Arial" w:hAnsi="Arial" w:cs="Arial"/>
          <w:color w:val="222222"/>
          <w:sz w:val="28"/>
          <w:szCs w:val="28"/>
          <w:shd w:val="clear" w:color="auto" w:fill="FFFFFF"/>
        </w:rPr>
      </w:pPr>
      <w:r>
        <w:rPr>
          <w:rFonts w:ascii="Arial" w:hAnsi="Arial" w:cs="Arial"/>
          <w:noProof/>
          <w:color w:val="222222"/>
          <w:sz w:val="28"/>
          <w:szCs w:val="28"/>
          <w:shd w:val="clear" w:color="auto" w:fill="FFFFFF"/>
        </w:rPr>
        <w:drawing>
          <wp:inline distT="0" distB="0" distL="0" distR="0" wp14:anchorId="2D18D9C0">
            <wp:extent cx="5339751" cy="3743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5214" cy="3775196"/>
                    </a:xfrm>
                    <a:prstGeom prst="rect">
                      <a:avLst/>
                    </a:prstGeom>
                    <a:noFill/>
                  </pic:spPr>
                </pic:pic>
              </a:graphicData>
            </a:graphic>
          </wp:inline>
        </w:drawing>
      </w:r>
    </w:p>
    <w:p w:rsidR="00AF75FE" w:rsidRPr="00C94BB1" w:rsidRDefault="00AF75FE" w:rsidP="00C94BB1">
      <w:pPr>
        <w:rPr>
          <w:rFonts w:ascii="Stencil" w:hAnsi="Stencil" w:cs="Times New Roman"/>
          <w:b/>
          <w:sz w:val="40"/>
          <w:szCs w:val="40"/>
          <w:u w:val="single"/>
        </w:rPr>
      </w:pPr>
    </w:p>
    <w:p w:rsidR="00AF75FE" w:rsidRDefault="00C94BB1">
      <w:pPr>
        <w:pStyle w:val="ListParagraph"/>
        <w:numPr>
          <w:ilvl w:val="0"/>
          <w:numId w:val="29"/>
        </w:numPr>
        <w:rPr>
          <w:rFonts w:ascii="Stencil" w:hAnsi="Stencil" w:cs="Times New Roman"/>
          <w:b/>
          <w:sz w:val="40"/>
          <w:szCs w:val="40"/>
          <w:u w:val="single"/>
        </w:rPr>
      </w:pPr>
      <w:r>
        <w:rPr>
          <w:rFonts w:ascii="Stencil" w:hAnsi="Stencil" w:cs="Times New Roman"/>
          <w:b/>
          <w:sz w:val="48"/>
          <w:szCs w:val="48"/>
          <w:u w:val="single"/>
        </w:rPr>
        <w:t>Conclusion</w:t>
      </w:r>
    </w:p>
    <w:p w:rsidR="00AF75FE" w:rsidRDefault="00AF75FE">
      <w:pPr>
        <w:pStyle w:val="ListParagraph"/>
        <w:ind w:left="540"/>
        <w:rPr>
          <w:rFonts w:ascii="Stencil" w:hAnsi="Stencil" w:cs="Times New Roman"/>
          <w:b/>
          <w:sz w:val="40"/>
          <w:szCs w:val="40"/>
          <w:u w:val="single"/>
        </w:rPr>
      </w:pPr>
    </w:p>
    <w:p w:rsidR="00AF75FE" w:rsidRDefault="00C94BB1">
      <w:pPr>
        <w:pStyle w:val="ListParagraph"/>
        <w:ind w:left="540"/>
        <w:rPr>
          <w:b/>
          <w:bCs/>
          <w:sz w:val="28"/>
          <w:szCs w:val="28"/>
        </w:rPr>
      </w:pPr>
      <w:r>
        <w:rPr>
          <w:rFonts w:asciiTheme="majorHAnsi" w:eastAsia="sans-serif" w:hAnsi="sans-serif" w:cs="sans-serif"/>
          <w:b/>
          <w:bCs/>
          <w:color w:val="5D5D5D"/>
          <w:sz w:val="28"/>
          <w:szCs w:val="28"/>
          <w:shd w:val="clear" w:color="auto" w:fill="FFFFFF"/>
        </w:rPr>
        <w:t xml:space="preserve">The case study assignment gives a good knowledge to the student in the college because when the student starts on the case study, they have full concentration on the work. They would have good character in their life. By doing some of the case studies they would gain a lot of knowledge. They would know how to present the paper. It would be very useful for the future purpose. When they assign the task to them, they would easily solve the case and bring it on </w:t>
      </w:r>
      <w:proofErr w:type="spellStart"/>
      <w:r>
        <w:rPr>
          <w:rFonts w:asciiTheme="majorHAnsi" w:eastAsia="sans-serif" w:hAnsi="sans-serif" w:cs="sans-serif"/>
          <w:b/>
          <w:bCs/>
          <w:color w:val="5D5D5D"/>
          <w:sz w:val="28"/>
          <w:szCs w:val="28"/>
          <w:shd w:val="clear" w:color="auto" w:fill="FFFFFF"/>
        </w:rPr>
        <w:t>time.</w:t>
      </w:r>
      <w:r>
        <w:rPr>
          <w:b/>
          <w:bCs/>
          <w:sz w:val="28"/>
          <w:szCs w:val="28"/>
        </w:rPr>
        <w:t>We</w:t>
      </w:r>
      <w:proofErr w:type="spellEnd"/>
      <w:r>
        <w:rPr>
          <w:b/>
          <w:bCs/>
          <w:sz w:val="28"/>
          <w:szCs w:val="28"/>
        </w:rPr>
        <w:t xml:space="preserve"> have successfully </w:t>
      </w:r>
      <w:proofErr w:type="spellStart"/>
      <w:r>
        <w:rPr>
          <w:b/>
          <w:bCs/>
          <w:sz w:val="28"/>
          <w:szCs w:val="28"/>
        </w:rPr>
        <w:t>preaped</w:t>
      </w:r>
      <w:proofErr w:type="spellEnd"/>
      <w:r>
        <w:rPr>
          <w:b/>
          <w:bCs/>
          <w:sz w:val="28"/>
          <w:szCs w:val="28"/>
        </w:rPr>
        <w:t xml:space="preserve"> a case study for above project.</w:t>
      </w:r>
    </w:p>
    <w:p w:rsidR="00AF75FE" w:rsidRDefault="00AF75FE">
      <w:pPr>
        <w:pStyle w:val="ListParagraph"/>
        <w:ind w:left="540"/>
        <w:rPr>
          <w:rFonts w:ascii="Stencil" w:hAnsi="Stencil" w:cs="Times New Roman"/>
          <w:b/>
          <w:sz w:val="40"/>
          <w:szCs w:val="40"/>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rPr>
          <w:rFonts w:ascii="Times New Roman" w:hAnsi="Times New Roman" w:cs="Times New Roman"/>
          <w:b/>
          <w:sz w:val="44"/>
          <w:szCs w:val="44"/>
          <w:u w:val="single"/>
        </w:rPr>
      </w:pPr>
    </w:p>
    <w:p w:rsidR="00AF75FE" w:rsidRDefault="00AF75FE">
      <w:pPr>
        <w:pStyle w:val="ListParagraph"/>
        <w:ind w:left="0"/>
        <w:rPr>
          <w:sz w:val="40"/>
          <w:szCs w:val="40"/>
        </w:rPr>
      </w:pPr>
    </w:p>
    <w:p w:rsidR="00AF75FE" w:rsidRDefault="00AF75FE">
      <w:pPr>
        <w:pStyle w:val="ListParagraph"/>
        <w:ind w:left="540"/>
        <w:rPr>
          <w:sz w:val="40"/>
          <w:szCs w:val="40"/>
        </w:rPr>
      </w:pPr>
    </w:p>
    <w:p w:rsidR="00AF75FE" w:rsidRDefault="00C94BB1">
      <w:pPr>
        <w:pStyle w:val="ListParagraph"/>
        <w:numPr>
          <w:ilvl w:val="0"/>
          <w:numId w:val="30"/>
        </w:numPr>
        <w:rPr>
          <w:sz w:val="40"/>
          <w:szCs w:val="40"/>
        </w:rPr>
      </w:pPr>
      <w:r>
        <w:rPr>
          <w:rFonts w:ascii="Stencil" w:hAnsi="Stencil" w:cs="Times New Roman"/>
          <w:b/>
          <w:sz w:val="48"/>
          <w:szCs w:val="48"/>
          <w:u w:val="single"/>
        </w:rPr>
        <w:t>Reference</w:t>
      </w:r>
    </w:p>
    <w:p w:rsidR="00AF75FE" w:rsidRDefault="00AF75FE">
      <w:pPr>
        <w:pStyle w:val="ListParagraph"/>
        <w:ind w:left="540"/>
        <w:rPr>
          <w:sz w:val="40"/>
          <w:szCs w:val="40"/>
        </w:rPr>
      </w:pPr>
    </w:p>
    <w:p w:rsidR="00AF75FE" w:rsidRDefault="00C94BB1">
      <w:pPr>
        <w:numPr>
          <w:ilvl w:val="0"/>
          <w:numId w:val="31"/>
        </w:numPr>
        <w:rPr>
          <w:sz w:val="36"/>
          <w:szCs w:val="36"/>
        </w:rPr>
      </w:pPr>
      <w:r>
        <w:rPr>
          <w:sz w:val="36"/>
          <w:szCs w:val="36"/>
        </w:rPr>
        <w:t>https:://www.techopedia.com</w:t>
      </w:r>
    </w:p>
    <w:p w:rsidR="00AF75FE" w:rsidRDefault="00C94BB1">
      <w:pPr>
        <w:numPr>
          <w:ilvl w:val="0"/>
          <w:numId w:val="31"/>
        </w:numPr>
        <w:rPr>
          <w:sz w:val="36"/>
          <w:szCs w:val="36"/>
        </w:rPr>
      </w:pPr>
      <w:r>
        <w:rPr>
          <w:sz w:val="36"/>
          <w:szCs w:val="36"/>
        </w:rPr>
        <w:t>https:://www.projectmanager.com</w:t>
      </w:r>
    </w:p>
    <w:p w:rsidR="00743A1F" w:rsidRDefault="00743A1F" w:rsidP="00743A1F">
      <w:pPr>
        <w:spacing w:after="0" w:line="240" w:lineRule="auto"/>
        <w:rPr>
          <w:rStyle w:val="Hyperlink"/>
          <w:rFonts w:ascii="Arial" w:hAnsi="Arial" w:cs="Arial"/>
          <w:color w:val="660099"/>
          <w:sz w:val="24"/>
          <w:szCs w:val="24"/>
          <w:u w:val="none"/>
          <w:shd w:val="clear" w:color="auto" w:fill="FFFFFF"/>
        </w:rPr>
      </w:pPr>
      <w:r>
        <w:fldChar w:fldCharType="begin"/>
      </w:r>
      <w:r>
        <w:instrText xml:space="preserve"> HYPERLINK "https://www.smartdraw.com/data-flow-diagram/" </w:instrText>
      </w:r>
      <w:r>
        <w:fldChar w:fldCharType="separate"/>
      </w:r>
    </w:p>
    <w:p w:rsidR="00743A1F" w:rsidRDefault="00743A1F" w:rsidP="00743A1F">
      <w:pPr>
        <w:pStyle w:val="Heading3"/>
        <w:spacing w:before="0" w:after="45"/>
        <w:rPr>
          <w:sz w:val="30"/>
          <w:szCs w:val="30"/>
        </w:rPr>
      </w:pPr>
      <w:r>
        <w:rPr>
          <w:rFonts w:ascii="Arial" w:hAnsi="Arial" w:cs="Arial"/>
          <w:b/>
          <w:bCs/>
          <w:color w:val="660099"/>
          <w:sz w:val="30"/>
          <w:szCs w:val="30"/>
          <w:shd w:val="clear" w:color="auto" w:fill="FFFFFF"/>
        </w:rPr>
        <w:t>3)Data Flow Diagram - Everything You Need to Know About DFD</w:t>
      </w:r>
    </w:p>
    <w:p w:rsidR="00743A1F" w:rsidRDefault="00743A1F" w:rsidP="00743A1F">
      <w:pPr>
        <w:shd w:val="clear" w:color="auto" w:fill="FFFFFF"/>
        <w:spacing w:after="0" w:line="240" w:lineRule="auto"/>
        <w:rPr>
          <w:rStyle w:val="Hyperlink"/>
          <w:rFonts w:ascii="Arial" w:hAnsi="Arial" w:cs="Arial"/>
          <w:color w:val="660099"/>
          <w:sz w:val="24"/>
          <w:szCs w:val="24"/>
          <w:u w:val="none"/>
        </w:rPr>
      </w:pPr>
      <w:r>
        <w:fldChar w:fldCharType="end"/>
      </w:r>
      <w:r>
        <w:rPr>
          <w:rFonts w:ascii="Arial" w:hAnsi="Arial" w:cs="Arial"/>
          <w:color w:val="222222"/>
        </w:rPr>
        <w:fldChar w:fldCharType="begin"/>
      </w:r>
      <w:r>
        <w:rPr>
          <w:rFonts w:ascii="Arial" w:hAnsi="Arial" w:cs="Arial"/>
          <w:color w:val="222222"/>
        </w:rPr>
        <w:instrText xml:space="preserve"> HYPERLINK "https://en.wikipedia.org/wiki/Use_case_diagram" </w:instrText>
      </w:r>
      <w:r>
        <w:rPr>
          <w:rFonts w:ascii="Arial" w:hAnsi="Arial" w:cs="Arial"/>
          <w:color w:val="222222"/>
        </w:rPr>
        <w:fldChar w:fldCharType="separate"/>
      </w:r>
      <w:r>
        <w:rPr>
          <w:rFonts w:ascii="Arial" w:hAnsi="Arial" w:cs="Arial"/>
          <w:color w:val="660099"/>
        </w:rPr>
        <w:br/>
      </w:r>
    </w:p>
    <w:p w:rsidR="00743A1F" w:rsidRDefault="00743A1F" w:rsidP="00743A1F">
      <w:pPr>
        <w:pStyle w:val="Heading3"/>
        <w:shd w:val="clear" w:color="auto" w:fill="FFFFFF"/>
        <w:spacing w:before="0" w:after="45"/>
        <w:rPr>
          <w:sz w:val="30"/>
          <w:szCs w:val="30"/>
        </w:rPr>
      </w:pPr>
      <w:r>
        <w:rPr>
          <w:rFonts w:ascii="Arial" w:hAnsi="Arial" w:cs="Arial"/>
          <w:b/>
          <w:bCs/>
          <w:color w:val="660099"/>
          <w:sz w:val="30"/>
          <w:szCs w:val="30"/>
        </w:rPr>
        <w:t>4)Use case diagram - Wikipedia</w:t>
      </w:r>
    </w:p>
    <w:p w:rsidR="00743A1F" w:rsidRDefault="00743A1F" w:rsidP="00743A1F">
      <w:pPr>
        <w:shd w:val="clear" w:color="auto" w:fill="FFFFFF"/>
        <w:rPr>
          <w:rFonts w:ascii="Arial" w:hAnsi="Arial" w:cs="Arial"/>
          <w:color w:val="660099"/>
          <w:sz w:val="24"/>
          <w:szCs w:val="24"/>
        </w:rPr>
      </w:pPr>
      <w:r>
        <w:rPr>
          <w:rStyle w:val="HTMLCite"/>
          <w:rFonts w:ascii="Arial" w:hAnsi="Arial" w:cs="Arial"/>
          <w:i w:val="0"/>
          <w:iCs w:val="0"/>
          <w:color w:val="3C4043"/>
          <w:sz w:val="21"/>
          <w:szCs w:val="21"/>
        </w:rPr>
        <w:t xml:space="preserve">en.wikipedia.org › wiki › </w:t>
      </w:r>
      <w:proofErr w:type="spellStart"/>
      <w:r>
        <w:rPr>
          <w:rStyle w:val="HTMLCite"/>
          <w:rFonts w:ascii="Arial" w:hAnsi="Arial" w:cs="Arial"/>
          <w:i w:val="0"/>
          <w:iCs w:val="0"/>
          <w:color w:val="3C4043"/>
          <w:sz w:val="21"/>
          <w:szCs w:val="21"/>
        </w:rPr>
        <w:t>Use_case_diagram</w:t>
      </w:r>
      <w:proofErr w:type="spellEnd"/>
    </w:p>
    <w:p w:rsidR="00E31269" w:rsidRPr="00E31269" w:rsidRDefault="00743A1F" w:rsidP="00CD7F50">
      <w:pPr>
        <w:shd w:val="clear" w:color="auto" w:fill="FFFFFF"/>
        <w:spacing w:after="0" w:line="240" w:lineRule="auto"/>
        <w:rPr>
          <w:rFonts w:ascii="Arial" w:hAnsi="Arial" w:cs="Arial"/>
          <w:color w:val="660099"/>
          <w:sz w:val="24"/>
          <w:szCs w:val="24"/>
        </w:rPr>
      </w:pPr>
      <w:r>
        <w:rPr>
          <w:rFonts w:ascii="Arial" w:hAnsi="Arial" w:cs="Arial"/>
          <w:color w:val="222222"/>
        </w:rPr>
        <w:fldChar w:fldCharType="end"/>
      </w:r>
      <w:r w:rsidR="00E31269">
        <w:rPr>
          <w:rFonts w:ascii="Arial" w:hAnsi="Arial" w:cs="Arial"/>
          <w:color w:val="660099"/>
        </w:rPr>
        <w:fldChar w:fldCharType="begin"/>
      </w:r>
      <w:r w:rsidR="00E31269">
        <w:rPr>
          <w:rFonts w:ascii="Arial" w:hAnsi="Arial" w:cs="Arial"/>
          <w:color w:val="660099"/>
        </w:rPr>
        <w:instrText xml:space="preserve"> HYPERLINK "http://</w:instrText>
      </w:r>
      <w:r w:rsidR="00E31269" w:rsidRPr="00E31269">
        <w:rPr>
          <w:rFonts w:ascii="Arial" w:hAnsi="Arial" w:cs="Arial"/>
          <w:color w:val="660099"/>
        </w:rPr>
        <w:br/>
      </w:r>
    </w:p>
    <w:p w:rsidR="00E31269" w:rsidRPr="00E31269" w:rsidRDefault="00E31269" w:rsidP="00CD7F50">
      <w:pPr>
        <w:pStyle w:val="Heading3"/>
        <w:shd w:val="clear" w:color="auto" w:fill="FFFFFF"/>
        <w:spacing w:before="0" w:after="45"/>
        <w:rPr>
          <w:color w:val="660099"/>
          <w:sz w:val="30"/>
          <w:szCs w:val="30"/>
        </w:rPr>
      </w:pPr>
      <w:r w:rsidRPr="00E31269">
        <w:rPr>
          <w:rFonts w:ascii="Arial" w:hAnsi="Arial" w:cs="Arial"/>
          <w:b/>
          <w:bCs/>
          <w:color w:val="660099"/>
          <w:sz w:val="30"/>
          <w:szCs w:val="30"/>
        </w:rPr>
        <w:instrText>5)Activity Diagram - Activity Diagram Symbols, Examples, and ...</w:instrText>
      </w:r>
    </w:p>
    <w:p w:rsidR="00E31269" w:rsidRPr="00E31269" w:rsidRDefault="00E31269" w:rsidP="00CD7F50">
      <w:pPr>
        <w:shd w:val="clear" w:color="auto" w:fill="FFFFFF"/>
        <w:rPr>
          <w:rFonts w:ascii="Arial" w:hAnsi="Arial" w:cs="Arial"/>
          <w:color w:val="660099"/>
          <w:sz w:val="24"/>
          <w:szCs w:val="24"/>
        </w:rPr>
      </w:pPr>
      <w:r w:rsidRPr="00E31269">
        <w:rPr>
          <w:rFonts w:ascii="Arial" w:hAnsi="Arial" w:cs="Arial"/>
          <w:color w:val="660099"/>
          <w:sz w:val="21"/>
          <w:szCs w:val="21"/>
        </w:rPr>
        <w:instrText>www.smartdraw.com › activity-diagram</w:instrText>
      </w:r>
    </w:p>
    <w:p w:rsidR="00E31269" w:rsidRPr="0047194B" w:rsidRDefault="00E31269" w:rsidP="00CD7F50">
      <w:pPr>
        <w:shd w:val="clear" w:color="auto" w:fill="FFFFFF"/>
        <w:spacing w:after="0" w:line="240" w:lineRule="auto"/>
        <w:rPr>
          <w:rStyle w:val="Hyperlink"/>
          <w:rFonts w:ascii="Arial" w:hAnsi="Arial" w:cs="Arial"/>
          <w:sz w:val="24"/>
          <w:szCs w:val="24"/>
        </w:rPr>
      </w:pPr>
      <w:r>
        <w:rPr>
          <w:rFonts w:ascii="Arial" w:hAnsi="Arial" w:cs="Arial"/>
          <w:color w:val="660099"/>
        </w:rPr>
        <w:instrText xml:space="preserve">" </w:instrText>
      </w:r>
      <w:r>
        <w:rPr>
          <w:rFonts w:ascii="Arial" w:hAnsi="Arial" w:cs="Arial"/>
          <w:color w:val="660099"/>
        </w:rPr>
        <w:fldChar w:fldCharType="separate"/>
      </w:r>
      <w:r w:rsidRPr="0047194B">
        <w:rPr>
          <w:rStyle w:val="Hyperlink"/>
          <w:rFonts w:ascii="Arial" w:hAnsi="Arial" w:cs="Arial"/>
        </w:rPr>
        <w:br/>
      </w:r>
    </w:p>
    <w:p w:rsidR="00E31269" w:rsidRPr="0047194B" w:rsidRDefault="00E31269" w:rsidP="00CD7F50">
      <w:pPr>
        <w:pStyle w:val="Heading3"/>
        <w:shd w:val="clear" w:color="auto" w:fill="FFFFFF"/>
        <w:spacing w:before="0" w:after="45"/>
        <w:rPr>
          <w:rStyle w:val="Hyperlink"/>
          <w:sz w:val="30"/>
          <w:szCs w:val="30"/>
        </w:rPr>
      </w:pPr>
      <w:r w:rsidRPr="0047194B">
        <w:rPr>
          <w:rStyle w:val="Hyperlink"/>
          <w:rFonts w:ascii="Arial" w:hAnsi="Arial" w:cs="Arial"/>
          <w:b/>
          <w:bCs/>
          <w:sz w:val="30"/>
          <w:szCs w:val="30"/>
        </w:rPr>
        <w:t>5)Activity Diagram - Activity Diagram Symbols, Examples, and ...</w:t>
      </w:r>
    </w:p>
    <w:p w:rsidR="00E31269" w:rsidRPr="0047194B" w:rsidRDefault="00E31269" w:rsidP="00CD7F50">
      <w:pPr>
        <w:shd w:val="clear" w:color="auto" w:fill="FFFFFF"/>
        <w:rPr>
          <w:rStyle w:val="Hyperlink"/>
          <w:rFonts w:ascii="Arial" w:hAnsi="Arial" w:cs="Arial"/>
          <w:sz w:val="24"/>
          <w:szCs w:val="24"/>
        </w:rPr>
      </w:pPr>
      <w:r w:rsidRPr="0047194B">
        <w:rPr>
          <w:rStyle w:val="Hyperlink"/>
          <w:rFonts w:ascii="Arial" w:hAnsi="Arial" w:cs="Arial"/>
          <w:sz w:val="21"/>
          <w:szCs w:val="21"/>
        </w:rPr>
        <w:t>www.smartdraw.com › activity-diagram</w:t>
      </w:r>
    </w:p>
    <w:p w:rsidR="00CD7F50" w:rsidRPr="00CD7F50" w:rsidRDefault="00E31269" w:rsidP="00CD7F50">
      <w:pPr>
        <w:shd w:val="clear" w:color="auto" w:fill="FFFFFF"/>
        <w:rPr>
          <w:rFonts w:ascii="Arial" w:hAnsi="Arial" w:cs="Arial"/>
          <w:color w:val="222222"/>
        </w:rPr>
      </w:pPr>
      <w:r>
        <w:rPr>
          <w:rFonts w:ascii="Arial" w:hAnsi="Arial" w:cs="Arial"/>
          <w:color w:val="660099"/>
        </w:rPr>
        <w:fldChar w:fldCharType="end"/>
      </w:r>
    </w:p>
    <w:p w:rsidR="00743A1F" w:rsidRPr="00743A1F" w:rsidRDefault="00743A1F" w:rsidP="00743A1F">
      <w:pPr>
        <w:shd w:val="clear" w:color="auto" w:fill="FFFFFF"/>
        <w:rPr>
          <w:rFonts w:ascii="Arial" w:hAnsi="Arial" w:cs="Arial"/>
          <w:color w:val="222222"/>
        </w:rPr>
      </w:pPr>
    </w:p>
    <w:p w:rsidR="00743A1F" w:rsidRDefault="00743A1F" w:rsidP="00743A1F">
      <w:pPr>
        <w:rPr>
          <w:sz w:val="36"/>
          <w:szCs w:val="36"/>
        </w:rPr>
      </w:pPr>
    </w:p>
    <w:p w:rsidR="00AF75FE" w:rsidRDefault="00AF75FE">
      <w:pPr>
        <w:rPr>
          <w:rFonts w:ascii="Stencil" w:hAnsi="Stencil" w:cs="Times New Roman"/>
          <w:b/>
          <w:sz w:val="48"/>
          <w:szCs w:val="48"/>
          <w:u w:val="single"/>
        </w:rPr>
      </w:pPr>
    </w:p>
    <w:p w:rsidR="00AF75FE" w:rsidRDefault="00AF75FE">
      <w:pPr>
        <w:rPr>
          <w:rFonts w:ascii="Stencil" w:hAnsi="Stencil" w:cs="Times New Roman"/>
          <w:b/>
          <w:sz w:val="48"/>
          <w:szCs w:val="48"/>
          <w:u w:val="single"/>
        </w:rPr>
      </w:pPr>
    </w:p>
    <w:p w:rsidR="00AF75FE" w:rsidRDefault="00AF75FE">
      <w:pPr>
        <w:rPr>
          <w:rFonts w:ascii="Stencil" w:hAnsi="Stencil" w:cs="Times New Roman"/>
          <w:b/>
          <w:sz w:val="48"/>
          <w:szCs w:val="48"/>
          <w:u w:val="single"/>
        </w:rPr>
      </w:pPr>
    </w:p>
    <w:p w:rsidR="00AF75FE" w:rsidRDefault="00AF75FE">
      <w:pPr>
        <w:rPr>
          <w:rFonts w:ascii="Stencil" w:hAnsi="Stencil" w:cs="Times New Roman"/>
          <w:b/>
          <w:sz w:val="48"/>
          <w:szCs w:val="48"/>
          <w:u w:val="single"/>
        </w:rPr>
      </w:pPr>
    </w:p>
    <w:p w:rsidR="00AF75FE" w:rsidRDefault="00AF75FE">
      <w:pPr>
        <w:rPr>
          <w:rFonts w:ascii="Stencil" w:hAnsi="Stencil" w:cs="Times New Roman"/>
          <w:b/>
          <w:sz w:val="48"/>
          <w:szCs w:val="48"/>
          <w:u w:val="single"/>
        </w:rPr>
      </w:pPr>
      <w:bookmarkStart w:id="0" w:name="_GoBack"/>
      <w:bookmarkEnd w:id="0"/>
    </w:p>
    <w:p w:rsidR="00AF75FE" w:rsidRDefault="00C94BB1">
      <w:pPr>
        <w:tabs>
          <w:tab w:val="left" w:pos="3558"/>
          <w:tab w:val="center" w:pos="4680"/>
        </w:tabs>
        <w:jc w:val="center"/>
        <w:rPr>
          <w:b/>
          <w:sz w:val="40"/>
          <w:szCs w:val="40"/>
        </w:rPr>
      </w:pPr>
      <w:r>
        <w:rPr>
          <w:b/>
          <w:noProof/>
          <w:sz w:val="40"/>
          <w:szCs w:val="40"/>
        </w:rPr>
        <w:lastRenderedPageBreak/>
        <w:drawing>
          <wp:inline distT="0" distB="0" distL="0" distR="0">
            <wp:extent cx="1098550" cy="1082040"/>
            <wp:effectExtent l="0" t="0" r="6350" b="381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rsidR="00AF75FE" w:rsidRDefault="00C94BB1">
      <w:pPr>
        <w:jc w:val="center"/>
        <w:rPr>
          <w:b/>
          <w:sz w:val="40"/>
          <w:szCs w:val="40"/>
        </w:rPr>
      </w:pPr>
      <w:r>
        <w:rPr>
          <w:b/>
          <w:sz w:val="40"/>
          <w:szCs w:val="40"/>
        </w:rPr>
        <w:t>MAHARASHTRA STATE</w:t>
      </w:r>
    </w:p>
    <w:p w:rsidR="00AF75FE" w:rsidRDefault="00C94BB1">
      <w:pPr>
        <w:jc w:val="center"/>
        <w:rPr>
          <w:b/>
          <w:sz w:val="40"/>
          <w:szCs w:val="40"/>
        </w:rPr>
      </w:pPr>
      <w:r>
        <w:rPr>
          <w:b/>
          <w:sz w:val="40"/>
          <w:szCs w:val="40"/>
        </w:rPr>
        <w:t>BOARD OF TECHNICAL EDUCATION</w:t>
      </w:r>
    </w:p>
    <w:p w:rsidR="00AF75FE" w:rsidRDefault="00C94BB1">
      <w:pPr>
        <w:jc w:val="center"/>
        <w:rPr>
          <w:b/>
          <w:sz w:val="40"/>
          <w:szCs w:val="40"/>
        </w:rPr>
      </w:pPr>
      <w:r>
        <w:rPr>
          <w:b/>
          <w:sz w:val="40"/>
          <w:szCs w:val="40"/>
        </w:rPr>
        <w:t>Certificate</w:t>
      </w:r>
    </w:p>
    <w:p w:rsidR="00AF75FE" w:rsidRDefault="00C94BB1">
      <w:pPr>
        <w:jc w:val="both"/>
        <w:rPr>
          <w:sz w:val="28"/>
          <w:szCs w:val="28"/>
        </w:rPr>
      </w:pPr>
      <w:r>
        <w:rPr>
          <w:sz w:val="28"/>
          <w:szCs w:val="28"/>
        </w:rPr>
        <w:t xml:space="preserve">This is to certify that </w:t>
      </w:r>
      <w:proofErr w:type="spellStart"/>
      <w:r>
        <w:rPr>
          <w:b/>
          <w:bCs/>
          <w:sz w:val="28"/>
          <w:szCs w:val="28"/>
        </w:rPr>
        <w:t>Mr.Harsh</w:t>
      </w:r>
      <w:proofErr w:type="spellEnd"/>
      <w:r>
        <w:rPr>
          <w:b/>
          <w:bCs/>
          <w:sz w:val="28"/>
          <w:szCs w:val="28"/>
        </w:rPr>
        <w:t xml:space="preserve"> Santosh Zanwar</w:t>
      </w:r>
      <w:r>
        <w:rPr>
          <w:sz w:val="28"/>
          <w:szCs w:val="28"/>
        </w:rPr>
        <w:t xml:space="preserve"> Roll No </w:t>
      </w:r>
      <w:r>
        <w:rPr>
          <w:b/>
          <w:bCs/>
          <w:sz w:val="28"/>
          <w:szCs w:val="28"/>
        </w:rPr>
        <w:t>945</w:t>
      </w:r>
      <w:r>
        <w:rPr>
          <w:sz w:val="28"/>
          <w:szCs w:val="28"/>
        </w:rPr>
        <w:t xml:space="preserve"> of </w:t>
      </w:r>
      <w:r>
        <w:rPr>
          <w:b/>
          <w:bCs/>
          <w:sz w:val="28"/>
          <w:szCs w:val="28"/>
        </w:rPr>
        <w:t>4</w:t>
      </w:r>
      <w:r>
        <w:rPr>
          <w:b/>
          <w:bCs/>
          <w:sz w:val="28"/>
          <w:szCs w:val="28"/>
          <w:vertAlign w:val="superscript"/>
        </w:rPr>
        <w:t>th</w:t>
      </w:r>
      <w:r>
        <w:rPr>
          <w:sz w:val="28"/>
          <w:szCs w:val="28"/>
        </w:rPr>
        <w:t xml:space="preserve">  Semester of Diploma in </w:t>
      </w:r>
      <w:r>
        <w:rPr>
          <w:b/>
          <w:bCs/>
          <w:sz w:val="28"/>
          <w:szCs w:val="28"/>
        </w:rPr>
        <w:t>INFORMATION TECTNOLOGY</w:t>
      </w:r>
      <w:r>
        <w:rPr>
          <w:sz w:val="28"/>
          <w:szCs w:val="28"/>
        </w:rPr>
        <w:t xml:space="preserve"> of Institute, </w:t>
      </w:r>
      <w:r>
        <w:rPr>
          <w:b/>
          <w:bCs/>
          <w:sz w:val="28"/>
          <w:szCs w:val="28"/>
        </w:rPr>
        <w:t>GOVERNMENT POLYTECHNIC</w:t>
      </w:r>
      <w:r>
        <w:rPr>
          <w:sz w:val="28"/>
          <w:szCs w:val="28"/>
        </w:rPr>
        <w:t xml:space="preserve"> has completed the </w:t>
      </w:r>
      <w:r>
        <w:rPr>
          <w:b/>
          <w:sz w:val="32"/>
          <w:szCs w:val="28"/>
        </w:rPr>
        <w:t>Micro Project satisfactorily</w:t>
      </w:r>
      <w:r>
        <w:rPr>
          <w:sz w:val="28"/>
          <w:szCs w:val="28"/>
        </w:rPr>
        <w:t xml:space="preserve"> in Subject -</w:t>
      </w:r>
      <w:r>
        <w:rPr>
          <w:b/>
          <w:bCs/>
          <w:sz w:val="28"/>
          <w:szCs w:val="28"/>
        </w:rPr>
        <w:t>SEN(22413)</w:t>
      </w:r>
      <w:r>
        <w:rPr>
          <w:sz w:val="28"/>
          <w:szCs w:val="28"/>
        </w:rPr>
        <w:t xml:space="preserve"> for the academic year 2019- 2020 as prescribed in the curriculum.</w:t>
      </w:r>
    </w:p>
    <w:p w:rsidR="00AF75FE" w:rsidRDefault="00AF75FE"/>
    <w:p w:rsidR="00AF75FE" w:rsidRDefault="00C94BB1">
      <w:pPr>
        <w:jc w:val="both"/>
        <w:rPr>
          <w:sz w:val="24"/>
          <w:szCs w:val="24"/>
        </w:rPr>
      </w:pPr>
      <w:r>
        <w:rPr>
          <w:sz w:val="24"/>
          <w:szCs w:val="24"/>
        </w:rPr>
        <w:t xml:space="preserve">Place: </w:t>
      </w:r>
      <w:r>
        <w:rPr>
          <w:b/>
          <w:bCs/>
          <w:sz w:val="24"/>
          <w:szCs w:val="24"/>
        </w:rPr>
        <w:t xml:space="preserve">Nanded </w:t>
      </w:r>
      <w:r>
        <w:rPr>
          <w:sz w:val="24"/>
          <w:szCs w:val="24"/>
        </w:rPr>
        <w:t xml:space="preserve">                                </w:t>
      </w:r>
    </w:p>
    <w:p w:rsidR="00AF75FE" w:rsidRDefault="00C94BB1">
      <w:pPr>
        <w:jc w:val="both"/>
      </w:pPr>
      <w:r>
        <w:rPr>
          <w:sz w:val="24"/>
          <w:szCs w:val="24"/>
        </w:rPr>
        <w:t xml:space="preserve">Date: ………………………                                      </w:t>
      </w:r>
    </w:p>
    <w:p w:rsidR="00AF75FE" w:rsidRDefault="00AF75FE"/>
    <w:p w:rsidR="00AF75FE" w:rsidRDefault="00C94BB1">
      <w:pPr>
        <w:jc w:val="both"/>
        <w:rPr>
          <w:b/>
          <w:sz w:val="32"/>
          <w:szCs w:val="32"/>
        </w:rPr>
      </w:pPr>
      <w:r>
        <w:rPr>
          <w:b/>
          <w:sz w:val="32"/>
          <w:szCs w:val="32"/>
        </w:rPr>
        <w:t>Subject Teacher                Head of the Department                              Principal</w:t>
      </w:r>
    </w:p>
    <w:p w:rsidR="00AF75FE" w:rsidRDefault="00C94BB1">
      <w:pPr>
        <w:jc w:val="both"/>
        <w:rPr>
          <w:b/>
          <w:bCs/>
          <w:sz w:val="24"/>
          <w:szCs w:val="24"/>
        </w:rPr>
      </w:pPr>
      <w:r>
        <w:rPr>
          <w:noProof/>
        </w:rPr>
        <mc:AlternateContent>
          <mc:Choice Requires="wps">
            <w:drawing>
              <wp:anchor distT="0" distB="0" distL="0" distR="0" simplePos="0" relativeHeight="251660288" behindDoc="0" locked="0" layoutInCell="1" allowOverlap="1">
                <wp:simplePos x="0" y="0"/>
                <wp:positionH relativeFrom="column">
                  <wp:posOffset>2347595</wp:posOffset>
                </wp:positionH>
                <wp:positionV relativeFrom="paragraph">
                  <wp:posOffset>281305</wp:posOffset>
                </wp:positionV>
                <wp:extent cx="1406525" cy="1380490"/>
                <wp:effectExtent l="0" t="0" r="3175" b="0"/>
                <wp:wrapNone/>
                <wp:docPr id="1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1027" o:spid="_x0000_s1026" o:spt="3" type="#_x0000_t3" style="position:absolute;left:0pt;margin-left:184.85pt;margin-top:22.15pt;height:108.7pt;width:110.75pt;z-index:251660288;mso-width-relative:page;mso-height-relative:page;" filled="f" stroked="t" coordsize="21600,21600" o:gfxdata="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1vGbZAAAACgEAAA8AAAAAAAAAAQAgAAAAIgAAAGRy&#10;cy9kb3ducmV2LnhtbFBLAQIUABQAAAAIAIdO4kArv/WoBAIAAO0DAAAOAAAAAAAAAAEAIAAAACgB&#10;AABkcnMvZTJvRG9jLnhtbFBLBQYAAAAABgAGAFkBAACeBQAAAAA=&#10;">
                <v:fill on="f" focussize="0,0"/>
                <v:stroke weight="2pt" color="#000000" joinstyle="round"/>
                <v:imagedata o:title=""/>
                <o:lock v:ext="edit" aspectratio="f"/>
              </v:shape>
            </w:pict>
          </mc:Fallback>
        </mc:AlternateContent>
      </w:r>
      <w:r>
        <w:rPr>
          <w:rFonts w:ascii="Bahnschrift SemiBold SemiConden" w:hAnsi="Bahnschrift SemiBold SemiConden" w:cs="Times New Roman"/>
          <w:b/>
          <w:sz w:val="24"/>
          <w:szCs w:val="24"/>
        </w:rPr>
        <w:t xml:space="preserve">           K.P.POPLE</w:t>
      </w:r>
      <w:r>
        <w:rPr>
          <w:b/>
          <w:bCs/>
          <w:sz w:val="24"/>
          <w:szCs w:val="24"/>
        </w:rPr>
        <w:t xml:space="preserve">                                           </w:t>
      </w:r>
      <w:proofErr w:type="spellStart"/>
      <w:r>
        <w:rPr>
          <w:b/>
          <w:bCs/>
          <w:sz w:val="24"/>
          <w:szCs w:val="24"/>
        </w:rPr>
        <w:t>Mr.S.N.Dhole</w:t>
      </w:r>
      <w:proofErr w:type="spellEnd"/>
      <w:r>
        <w:rPr>
          <w:b/>
          <w:bCs/>
          <w:sz w:val="24"/>
          <w:szCs w:val="24"/>
        </w:rPr>
        <w:t xml:space="preserve">                                                              </w:t>
      </w:r>
      <w:proofErr w:type="spellStart"/>
      <w:r>
        <w:rPr>
          <w:b/>
          <w:bCs/>
          <w:sz w:val="24"/>
          <w:szCs w:val="24"/>
        </w:rPr>
        <w:t>Dr.G.V.Garje</w:t>
      </w:r>
      <w:proofErr w:type="spellEnd"/>
    </w:p>
    <w:p w:rsidR="00AF75FE" w:rsidRDefault="00C94BB1">
      <w:pPr>
        <w:jc w:val="both"/>
        <w:rPr>
          <w:b/>
          <w:bCs/>
          <w:sz w:val="24"/>
          <w:szCs w:val="24"/>
        </w:rPr>
      </w:pPr>
      <w:r>
        <w:rPr>
          <w:b/>
          <w:bCs/>
          <w:sz w:val="24"/>
          <w:szCs w:val="24"/>
        </w:rPr>
        <w:t xml:space="preserve">                                                                                                                                            </w:t>
      </w: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b/>
          <w:bCs/>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C94BB1">
      <w:pPr>
        <w:tabs>
          <w:tab w:val="left" w:pos="3558"/>
          <w:tab w:val="center" w:pos="4680"/>
        </w:tabs>
        <w:jc w:val="center"/>
        <w:rPr>
          <w:b/>
          <w:sz w:val="40"/>
          <w:szCs w:val="40"/>
        </w:rPr>
      </w:pPr>
      <w:r>
        <w:rPr>
          <w:b/>
          <w:noProof/>
          <w:sz w:val="40"/>
          <w:szCs w:val="40"/>
        </w:rPr>
        <w:lastRenderedPageBreak/>
        <w:drawing>
          <wp:inline distT="0" distB="0" distL="0" distR="0">
            <wp:extent cx="1098550" cy="1082040"/>
            <wp:effectExtent l="0" t="0" r="6350" b="381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rsidR="00AF75FE" w:rsidRDefault="00C94BB1">
      <w:pPr>
        <w:jc w:val="center"/>
        <w:rPr>
          <w:b/>
          <w:sz w:val="40"/>
          <w:szCs w:val="40"/>
        </w:rPr>
      </w:pPr>
      <w:r>
        <w:rPr>
          <w:b/>
          <w:sz w:val="40"/>
          <w:szCs w:val="40"/>
        </w:rPr>
        <w:t>MAHARASHTRA STATE</w:t>
      </w:r>
    </w:p>
    <w:p w:rsidR="00AF75FE" w:rsidRDefault="00C94BB1">
      <w:pPr>
        <w:jc w:val="center"/>
        <w:rPr>
          <w:b/>
          <w:sz w:val="40"/>
          <w:szCs w:val="40"/>
        </w:rPr>
      </w:pPr>
      <w:r>
        <w:rPr>
          <w:b/>
          <w:sz w:val="40"/>
          <w:szCs w:val="40"/>
        </w:rPr>
        <w:t>BOARD OF TECHNICAL EDUCATION</w:t>
      </w:r>
    </w:p>
    <w:p w:rsidR="00AF75FE" w:rsidRDefault="00C94BB1">
      <w:pPr>
        <w:jc w:val="center"/>
        <w:rPr>
          <w:b/>
          <w:sz w:val="40"/>
          <w:szCs w:val="40"/>
        </w:rPr>
      </w:pPr>
      <w:r>
        <w:rPr>
          <w:b/>
          <w:sz w:val="40"/>
          <w:szCs w:val="40"/>
        </w:rPr>
        <w:t>Certificate</w:t>
      </w:r>
    </w:p>
    <w:p w:rsidR="00AF75FE" w:rsidRDefault="00C94BB1">
      <w:pPr>
        <w:jc w:val="both"/>
        <w:rPr>
          <w:sz w:val="28"/>
          <w:szCs w:val="28"/>
        </w:rPr>
      </w:pPr>
      <w:r>
        <w:rPr>
          <w:sz w:val="28"/>
          <w:szCs w:val="28"/>
        </w:rPr>
        <w:t xml:space="preserve">This is to certify that </w:t>
      </w:r>
      <w:proofErr w:type="spellStart"/>
      <w:r>
        <w:rPr>
          <w:b/>
          <w:bCs/>
          <w:sz w:val="28"/>
          <w:szCs w:val="28"/>
        </w:rPr>
        <w:t>Mr.Vishal</w:t>
      </w:r>
      <w:proofErr w:type="spellEnd"/>
      <w:r>
        <w:rPr>
          <w:b/>
          <w:bCs/>
          <w:sz w:val="28"/>
          <w:szCs w:val="28"/>
        </w:rPr>
        <w:t xml:space="preserve"> </w:t>
      </w:r>
      <w:proofErr w:type="spellStart"/>
      <w:r>
        <w:rPr>
          <w:b/>
          <w:bCs/>
          <w:sz w:val="28"/>
          <w:szCs w:val="28"/>
        </w:rPr>
        <w:t>vaijenath</w:t>
      </w:r>
      <w:proofErr w:type="spellEnd"/>
      <w:r>
        <w:rPr>
          <w:b/>
          <w:bCs/>
          <w:sz w:val="28"/>
          <w:szCs w:val="28"/>
        </w:rPr>
        <w:t xml:space="preserve"> </w:t>
      </w:r>
      <w:proofErr w:type="spellStart"/>
      <w:r>
        <w:rPr>
          <w:b/>
          <w:bCs/>
          <w:sz w:val="28"/>
          <w:szCs w:val="28"/>
        </w:rPr>
        <w:t>nilwarn</w:t>
      </w:r>
      <w:proofErr w:type="spellEnd"/>
      <w:r>
        <w:rPr>
          <w:b/>
          <w:bCs/>
          <w:sz w:val="28"/>
          <w:szCs w:val="28"/>
        </w:rPr>
        <w:t xml:space="preserve"> </w:t>
      </w:r>
      <w:r>
        <w:rPr>
          <w:sz w:val="28"/>
          <w:szCs w:val="28"/>
        </w:rPr>
        <w:t xml:space="preserve"> Roll no </w:t>
      </w:r>
      <w:r>
        <w:rPr>
          <w:b/>
          <w:bCs/>
          <w:sz w:val="28"/>
          <w:szCs w:val="28"/>
        </w:rPr>
        <w:t>953</w:t>
      </w:r>
      <w:r>
        <w:rPr>
          <w:sz w:val="28"/>
          <w:szCs w:val="28"/>
        </w:rPr>
        <w:t xml:space="preserve"> of </w:t>
      </w:r>
      <w:r>
        <w:rPr>
          <w:b/>
          <w:bCs/>
          <w:sz w:val="28"/>
          <w:szCs w:val="28"/>
        </w:rPr>
        <w:t>4</w:t>
      </w:r>
      <w:r>
        <w:rPr>
          <w:b/>
          <w:bCs/>
          <w:sz w:val="28"/>
          <w:szCs w:val="28"/>
          <w:vertAlign w:val="superscript"/>
        </w:rPr>
        <w:t>th</w:t>
      </w:r>
      <w:r>
        <w:rPr>
          <w:sz w:val="28"/>
          <w:szCs w:val="28"/>
        </w:rPr>
        <w:t xml:space="preserve">  Semester of Diploma in </w:t>
      </w:r>
      <w:r>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Pr>
          <w:b/>
          <w:bCs/>
          <w:sz w:val="28"/>
          <w:szCs w:val="28"/>
        </w:rPr>
        <w:t>SEN(22413)</w:t>
      </w:r>
      <w:r>
        <w:rPr>
          <w:sz w:val="28"/>
          <w:szCs w:val="28"/>
        </w:rPr>
        <w:t xml:space="preserve"> for the academic year 2019- 2020 as prescribed in the curriculum.</w:t>
      </w:r>
    </w:p>
    <w:p w:rsidR="00AF75FE" w:rsidRDefault="00AF75FE"/>
    <w:p w:rsidR="00AF75FE" w:rsidRDefault="00C94BB1">
      <w:pPr>
        <w:jc w:val="both"/>
        <w:rPr>
          <w:sz w:val="24"/>
          <w:szCs w:val="24"/>
        </w:rPr>
      </w:pPr>
      <w:r>
        <w:rPr>
          <w:sz w:val="24"/>
          <w:szCs w:val="24"/>
        </w:rPr>
        <w:t xml:space="preserve">Place: </w:t>
      </w:r>
      <w:r>
        <w:rPr>
          <w:b/>
          <w:bCs/>
          <w:sz w:val="24"/>
          <w:szCs w:val="24"/>
        </w:rPr>
        <w:t xml:space="preserve">Nanded </w:t>
      </w:r>
      <w:r>
        <w:rPr>
          <w:sz w:val="24"/>
          <w:szCs w:val="24"/>
        </w:rPr>
        <w:t xml:space="preserve">                                </w:t>
      </w:r>
    </w:p>
    <w:p w:rsidR="00AF75FE" w:rsidRDefault="00C94BB1">
      <w:pPr>
        <w:jc w:val="both"/>
      </w:pPr>
      <w:r>
        <w:rPr>
          <w:sz w:val="24"/>
          <w:szCs w:val="24"/>
        </w:rPr>
        <w:t xml:space="preserve">Date: ………………………                                      </w:t>
      </w:r>
    </w:p>
    <w:p w:rsidR="00AF75FE" w:rsidRDefault="00AF75FE"/>
    <w:p w:rsidR="00AF75FE" w:rsidRDefault="00C94BB1">
      <w:pPr>
        <w:jc w:val="both"/>
        <w:rPr>
          <w:b/>
          <w:sz w:val="32"/>
          <w:szCs w:val="32"/>
        </w:rPr>
      </w:pPr>
      <w:r>
        <w:rPr>
          <w:b/>
          <w:sz w:val="32"/>
          <w:szCs w:val="32"/>
        </w:rPr>
        <w:t>Subject Teacher                Head of the Department                              Principal</w:t>
      </w:r>
    </w:p>
    <w:p w:rsidR="00AF75FE" w:rsidRDefault="00C94BB1">
      <w:pPr>
        <w:jc w:val="both"/>
        <w:rPr>
          <w:b/>
          <w:bCs/>
          <w:sz w:val="24"/>
          <w:szCs w:val="24"/>
        </w:rPr>
      </w:pPr>
      <w:r>
        <w:rPr>
          <w:noProof/>
        </w:rPr>
        <mc:AlternateContent>
          <mc:Choice Requires="wps">
            <w:drawing>
              <wp:anchor distT="0" distB="0" distL="0" distR="0" simplePos="0" relativeHeight="251661312" behindDoc="0" locked="0" layoutInCell="1" allowOverlap="1">
                <wp:simplePos x="0" y="0"/>
                <wp:positionH relativeFrom="column">
                  <wp:posOffset>2347595</wp:posOffset>
                </wp:positionH>
                <wp:positionV relativeFrom="paragraph">
                  <wp:posOffset>281305</wp:posOffset>
                </wp:positionV>
                <wp:extent cx="1406525" cy="1380490"/>
                <wp:effectExtent l="0" t="0" r="3175" b="0"/>
                <wp:wrapNone/>
                <wp:docPr id="15"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1027" o:spid="_x0000_s1026" o:spt="3" type="#_x0000_t3" style="position:absolute;left:0pt;margin-left:184.85pt;margin-top:22.15pt;height:108.7pt;width:110.75pt;z-index:251661312;mso-width-relative:page;mso-height-relative:page;" filled="f" stroked="t" coordsize="21600,21600" o:gfxdata="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1vGbZAAAACgEAAA8AAAAAAAAAAQAgAAAAIgAAAGRy&#10;cy9kb3ducmV2LnhtbFBLAQIUABQAAAAIAIdO4kAoUazBBAIAAO0DAAAOAAAAAAAAAAEAIAAAACgB&#10;AABkcnMvZTJvRG9jLnhtbFBLBQYAAAAABgAGAFkBAACeBQAAAAA=&#10;">
                <v:fill on="f" focussize="0,0"/>
                <v:stroke weight="2pt" color="#000000" joinstyle="round"/>
                <v:imagedata o:title=""/>
                <o:lock v:ext="edit" aspectratio="f"/>
              </v:shape>
            </w:pict>
          </mc:Fallback>
        </mc:AlternateContent>
      </w:r>
      <w:r>
        <w:rPr>
          <w:rFonts w:ascii="Times New Roman" w:hAnsi="Times New Roman" w:cs="Times New Roman"/>
          <w:b/>
          <w:sz w:val="24"/>
          <w:szCs w:val="24"/>
        </w:rPr>
        <w:t xml:space="preserve">        K.P.POPLE</w:t>
      </w:r>
      <w:r>
        <w:rPr>
          <w:b/>
          <w:bCs/>
          <w:sz w:val="24"/>
          <w:szCs w:val="24"/>
        </w:rPr>
        <w:t xml:space="preserve">                                            </w:t>
      </w:r>
      <w:proofErr w:type="spellStart"/>
      <w:r>
        <w:rPr>
          <w:b/>
          <w:bCs/>
          <w:sz w:val="24"/>
          <w:szCs w:val="24"/>
        </w:rPr>
        <w:t>Mr.S.N.Dhole</w:t>
      </w:r>
      <w:proofErr w:type="spellEnd"/>
      <w:r>
        <w:rPr>
          <w:b/>
          <w:bCs/>
          <w:sz w:val="24"/>
          <w:szCs w:val="24"/>
        </w:rPr>
        <w:t xml:space="preserve">                                                              </w:t>
      </w:r>
      <w:proofErr w:type="spellStart"/>
      <w:r>
        <w:rPr>
          <w:b/>
          <w:bCs/>
          <w:sz w:val="24"/>
          <w:szCs w:val="24"/>
        </w:rPr>
        <w:t>Dr.G.V.Garje</w:t>
      </w:r>
      <w:proofErr w:type="spellEnd"/>
    </w:p>
    <w:p w:rsidR="00AF75FE" w:rsidRDefault="00C94BB1">
      <w:pPr>
        <w:jc w:val="both"/>
        <w:rPr>
          <w:b/>
          <w:bCs/>
          <w:sz w:val="24"/>
          <w:szCs w:val="24"/>
        </w:rPr>
      </w:pPr>
      <w:r>
        <w:rPr>
          <w:b/>
          <w:bCs/>
          <w:sz w:val="24"/>
          <w:szCs w:val="24"/>
        </w:rPr>
        <w:t xml:space="preserve">                                                                                                                                            </w:t>
      </w: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b/>
          <w:bCs/>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C94BB1">
      <w:pPr>
        <w:tabs>
          <w:tab w:val="left" w:pos="3558"/>
          <w:tab w:val="center" w:pos="4680"/>
        </w:tabs>
        <w:jc w:val="center"/>
        <w:rPr>
          <w:b/>
          <w:sz w:val="40"/>
          <w:szCs w:val="40"/>
        </w:rPr>
      </w:pPr>
      <w:r>
        <w:rPr>
          <w:b/>
          <w:noProof/>
          <w:sz w:val="40"/>
          <w:szCs w:val="40"/>
        </w:rPr>
        <w:lastRenderedPageBreak/>
        <w:drawing>
          <wp:inline distT="0" distB="0" distL="0" distR="0">
            <wp:extent cx="1098550" cy="1082040"/>
            <wp:effectExtent l="0" t="0" r="6350" b="381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rsidR="00AF75FE" w:rsidRDefault="00C94BB1">
      <w:pPr>
        <w:jc w:val="center"/>
        <w:rPr>
          <w:b/>
          <w:sz w:val="40"/>
          <w:szCs w:val="40"/>
        </w:rPr>
      </w:pPr>
      <w:r>
        <w:rPr>
          <w:b/>
          <w:sz w:val="40"/>
          <w:szCs w:val="40"/>
        </w:rPr>
        <w:t>MAHARASHTRA STATE</w:t>
      </w:r>
    </w:p>
    <w:p w:rsidR="00AF75FE" w:rsidRDefault="00C94BB1">
      <w:pPr>
        <w:jc w:val="center"/>
        <w:rPr>
          <w:b/>
          <w:sz w:val="40"/>
          <w:szCs w:val="40"/>
        </w:rPr>
      </w:pPr>
      <w:r>
        <w:rPr>
          <w:b/>
          <w:sz w:val="40"/>
          <w:szCs w:val="40"/>
        </w:rPr>
        <w:t>BOARD OF TECHNICAL EDUCATION</w:t>
      </w:r>
    </w:p>
    <w:p w:rsidR="00AF75FE" w:rsidRDefault="00C94BB1">
      <w:pPr>
        <w:jc w:val="center"/>
        <w:rPr>
          <w:b/>
          <w:sz w:val="40"/>
          <w:szCs w:val="40"/>
        </w:rPr>
      </w:pPr>
      <w:r>
        <w:rPr>
          <w:b/>
          <w:sz w:val="40"/>
          <w:szCs w:val="40"/>
        </w:rPr>
        <w:t>Certificate</w:t>
      </w:r>
    </w:p>
    <w:p w:rsidR="00AF75FE" w:rsidRDefault="00C94BB1">
      <w:pPr>
        <w:jc w:val="both"/>
        <w:rPr>
          <w:sz w:val="28"/>
          <w:szCs w:val="28"/>
        </w:rPr>
      </w:pPr>
      <w:r>
        <w:rPr>
          <w:sz w:val="28"/>
          <w:szCs w:val="28"/>
        </w:rPr>
        <w:t xml:space="preserve">This is to certify that </w:t>
      </w:r>
      <w:proofErr w:type="spellStart"/>
      <w:r>
        <w:rPr>
          <w:b/>
          <w:bCs/>
          <w:sz w:val="28"/>
          <w:szCs w:val="28"/>
        </w:rPr>
        <w:t>Mr.Md</w:t>
      </w:r>
      <w:proofErr w:type="spellEnd"/>
      <w:r>
        <w:rPr>
          <w:b/>
          <w:bCs/>
          <w:sz w:val="28"/>
          <w:szCs w:val="28"/>
        </w:rPr>
        <w:t xml:space="preserve"> </w:t>
      </w:r>
      <w:proofErr w:type="spellStart"/>
      <w:r>
        <w:rPr>
          <w:b/>
          <w:bCs/>
          <w:sz w:val="28"/>
          <w:szCs w:val="28"/>
        </w:rPr>
        <w:t>Hifaz</w:t>
      </w:r>
      <w:proofErr w:type="spellEnd"/>
      <w:r>
        <w:rPr>
          <w:b/>
          <w:bCs/>
          <w:sz w:val="28"/>
          <w:szCs w:val="28"/>
        </w:rPr>
        <w:t xml:space="preserve"> Khan</w:t>
      </w:r>
      <w:r>
        <w:rPr>
          <w:sz w:val="28"/>
          <w:szCs w:val="28"/>
        </w:rPr>
        <w:t xml:space="preserve"> Roll no </w:t>
      </w:r>
      <w:r>
        <w:rPr>
          <w:b/>
          <w:bCs/>
          <w:sz w:val="28"/>
          <w:szCs w:val="28"/>
        </w:rPr>
        <w:t>949</w:t>
      </w:r>
      <w:r>
        <w:rPr>
          <w:sz w:val="28"/>
          <w:szCs w:val="28"/>
        </w:rPr>
        <w:t xml:space="preserve"> of </w:t>
      </w:r>
      <w:r>
        <w:rPr>
          <w:b/>
          <w:bCs/>
          <w:sz w:val="28"/>
          <w:szCs w:val="28"/>
        </w:rPr>
        <w:t>4</w:t>
      </w:r>
      <w:r>
        <w:rPr>
          <w:b/>
          <w:bCs/>
          <w:sz w:val="28"/>
          <w:szCs w:val="28"/>
          <w:vertAlign w:val="superscript"/>
        </w:rPr>
        <w:t>th</w:t>
      </w:r>
      <w:r>
        <w:rPr>
          <w:sz w:val="28"/>
          <w:szCs w:val="28"/>
        </w:rPr>
        <w:t xml:space="preserve">  Semester of Diploma in </w:t>
      </w:r>
      <w:r>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Pr>
          <w:b/>
          <w:bCs/>
          <w:sz w:val="28"/>
          <w:szCs w:val="28"/>
        </w:rPr>
        <w:t>SEN (22412)</w:t>
      </w:r>
      <w:r>
        <w:rPr>
          <w:sz w:val="28"/>
          <w:szCs w:val="28"/>
        </w:rPr>
        <w:t xml:space="preserve"> for the academic year 2019- 2020 as prescribed in the curriculum.</w:t>
      </w:r>
    </w:p>
    <w:p w:rsidR="00AF75FE" w:rsidRDefault="00AF75FE"/>
    <w:p w:rsidR="00AF75FE" w:rsidRDefault="00C94BB1">
      <w:pPr>
        <w:jc w:val="both"/>
        <w:rPr>
          <w:sz w:val="24"/>
          <w:szCs w:val="24"/>
        </w:rPr>
      </w:pPr>
      <w:r>
        <w:rPr>
          <w:sz w:val="24"/>
          <w:szCs w:val="24"/>
        </w:rPr>
        <w:t xml:space="preserve">Place: </w:t>
      </w:r>
      <w:r>
        <w:rPr>
          <w:b/>
          <w:bCs/>
          <w:sz w:val="24"/>
          <w:szCs w:val="24"/>
        </w:rPr>
        <w:t xml:space="preserve">Nanded </w:t>
      </w:r>
      <w:r>
        <w:rPr>
          <w:sz w:val="24"/>
          <w:szCs w:val="24"/>
        </w:rPr>
        <w:t xml:space="preserve">                                </w:t>
      </w:r>
    </w:p>
    <w:p w:rsidR="00AF75FE" w:rsidRDefault="00C94BB1">
      <w:pPr>
        <w:jc w:val="both"/>
      </w:pPr>
      <w:r>
        <w:rPr>
          <w:sz w:val="24"/>
          <w:szCs w:val="24"/>
        </w:rPr>
        <w:t xml:space="preserve">Date: ………………………                                      </w:t>
      </w:r>
    </w:p>
    <w:p w:rsidR="00AF75FE" w:rsidRDefault="00AF75FE"/>
    <w:p w:rsidR="00AF75FE" w:rsidRDefault="00C94BB1">
      <w:pPr>
        <w:jc w:val="both"/>
        <w:rPr>
          <w:b/>
          <w:sz w:val="32"/>
          <w:szCs w:val="32"/>
        </w:rPr>
      </w:pPr>
      <w:r>
        <w:rPr>
          <w:b/>
          <w:sz w:val="32"/>
          <w:szCs w:val="32"/>
        </w:rPr>
        <w:t>Subject Teacher                Head of the Department                              Principal</w:t>
      </w:r>
    </w:p>
    <w:p w:rsidR="00AF75FE" w:rsidRDefault="00C94BB1">
      <w:pPr>
        <w:jc w:val="both"/>
        <w:rPr>
          <w:b/>
          <w:bCs/>
          <w:sz w:val="24"/>
          <w:szCs w:val="24"/>
        </w:rPr>
      </w:pPr>
      <w:r>
        <w:rPr>
          <w:noProof/>
        </w:rPr>
        <mc:AlternateContent>
          <mc:Choice Requires="wps">
            <w:drawing>
              <wp:anchor distT="0" distB="0" distL="0" distR="0" simplePos="0" relativeHeight="251662336" behindDoc="0" locked="0" layoutInCell="1" allowOverlap="1">
                <wp:simplePos x="0" y="0"/>
                <wp:positionH relativeFrom="column">
                  <wp:posOffset>2347595</wp:posOffset>
                </wp:positionH>
                <wp:positionV relativeFrom="paragraph">
                  <wp:posOffset>281305</wp:posOffset>
                </wp:positionV>
                <wp:extent cx="1406525" cy="1380490"/>
                <wp:effectExtent l="0" t="0" r="3175" b="0"/>
                <wp:wrapNone/>
                <wp:docPr id="14"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1027" o:spid="_x0000_s1026" o:spt="3" type="#_x0000_t3" style="position:absolute;left:0pt;margin-left:184.85pt;margin-top:22.15pt;height:108.7pt;width:110.75pt;z-index:251662336;mso-width-relative:page;mso-height-relative:page;" filled="f" stroked="t" coordsize="21600,21600" o:gfxdata="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&#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1vGbZAAAACgEAAA8AAAAAAAAAAQAgAAAAIgAAAGRy&#10;cy9kb3ducmV2LnhtbFBLAQIUABQAAAAIAIdO4kApC5vmBAIAAO0DAAAOAAAAAAAAAAEAIAAAACgB&#10;AABkcnMvZTJvRG9jLnhtbFBLBQYAAAAABgAGAFkBAACeBQAAAAA=&#10;">
                <v:fill on="f" focussize="0,0"/>
                <v:stroke weight="2pt" color="#000000" joinstyle="round"/>
                <v:imagedata o:title=""/>
                <o:lock v:ext="edit" aspectratio="f"/>
              </v:shape>
            </w:pict>
          </mc:Fallback>
        </mc:AlternateContent>
      </w:r>
      <w:r>
        <w:rPr>
          <w:rFonts w:ascii="Times New Roman" w:hAnsi="Times New Roman" w:cs="Times New Roman"/>
          <w:b/>
          <w:sz w:val="24"/>
          <w:szCs w:val="24"/>
        </w:rPr>
        <w:t xml:space="preserve">      K.P.POPLE</w:t>
      </w:r>
      <w:r>
        <w:rPr>
          <w:b/>
          <w:bCs/>
          <w:sz w:val="24"/>
          <w:szCs w:val="24"/>
        </w:rPr>
        <w:t xml:space="preserve">                                           </w:t>
      </w:r>
      <w:proofErr w:type="spellStart"/>
      <w:r>
        <w:rPr>
          <w:b/>
          <w:bCs/>
          <w:sz w:val="24"/>
          <w:szCs w:val="24"/>
        </w:rPr>
        <w:t>Mr.S.N.Dhole</w:t>
      </w:r>
      <w:proofErr w:type="spellEnd"/>
      <w:r>
        <w:rPr>
          <w:b/>
          <w:bCs/>
          <w:sz w:val="24"/>
          <w:szCs w:val="24"/>
        </w:rPr>
        <w:t xml:space="preserve">                                                              </w:t>
      </w:r>
      <w:proofErr w:type="spellStart"/>
      <w:r>
        <w:rPr>
          <w:b/>
          <w:bCs/>
          <w:sz w:val="24"/>
          <w:szCs w:val="24"/>
        </w:rPr>
        <w:t>Dr.G.V.Garje</w:t>
      </w:r>
      <w:proofErr w:type="spellEnd"/>
    </w:p>
    <w:p w:rsidR="00AF75FE" w:rsidRDefault="00C94BB1">
      <w:pPr>
        <w:jc w:val="both"/>
        <w:rPr>
          <w:b/>
          <w:bCs/>
          <w:sz w:val="24"/>
          <w:szCs w:val="24"/>
        </w:rPr>
      </w:pPr>
      <w:r>
        <w:rPr>
          <w:b/>
          <w:bCs/>
          <w:sz w:val="24"/>
          <w:szCs w:val="24"/>
        </w:rPr>
        <w:t xml:space="preserve">                                                                                                                                            </w:t>
      </w: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b/>
          <w:bCs/>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C94BB1">
      <w:pPr>
        <w:tabs>
          <w:tab w:val="left" w:pos="3558"/>
          <w:tab w:val="center" w:pos="4680"/>
        </w:tabs>
        <w:jc w:val="center"/>
        <w:rPr>
          <w:b/>
          <w:sz w:val="40"/>
          <w:szCs w:val="40"/>
        </w:rPr>
      </w:pPr>
      <w:r>
        <w:rPr>
          <w:b/>
          <w:noProof/>
          <w:sz w:val="40"/>
          <w:szCs w:val="40"/>
        </w:rPr>
        <w:drawing>
          <wp:inline distT="0" distB="0" distL="0" distR="0">
            <wp:extent cx="1098550" cy="1082040"/>
            <wp:effectExtent l="0" t="0" r="6350" b="381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rsidR="00AF75FE" w:rsidRDefault="00C94BB1">
      <w:pPr>
        <w:jc w:val="center"/>
        <w:rPr>
          <w:b/>
          <w:sz w:val="40"/>
          <w:szCs w:val="40"/>
        </w:rPr>
      </w:pPr>
      <w:r>
        <w:rPr>
          <w:b/>
          <w:sz w:val="40"/>
          <w:szCs w:val="40"/>
        </w:rPr>
        <w:t>MAHARASHTRA STATE</w:t>
      </w:r>
    </w:p>
    <w:p w:rsidR="00AF75FE" w:rsidRDefault="00C94BB1">
      <w:pPr>
        <w:jc w:val="center"/>
        <w:rPr>
          <w:b/>
          <w:sz w:val="40"/>
          <w:szCs w:val="40"/>
        </w:rPr>
      </w:pPr>
      <w:r>
        <w:rPr>
          <w:b/>
          <w:sz w:val="40"/>
          <w:szCs w:val="40"/>
        </w:rPr>
        <w:t>BOARD OF TECHNICAL EDUCATION</w:t>
      </w:r>
    </w:p>
    <w:p w:rsidR="00AF75FE" w:rsidRDefault="00C94BB1">
      <w:pPr>
        <w:jc w:val="center"/>
        <w:rPr>
          <w:b/>
          <w:sz w:val="40"/>
          <w:szCs w:val="40"/>
        </w:rPr>
      </w:pPr>
      <w:r>
        <w:rPr>
          <w:b/>
          <w:sz w:val="40"/>
          <w:szCs w:val="40"/>
        </w:rPr>
        <w:t>Certificate</w:t>
      </w:r>
    </w:p>
    <w:p w:rsidR="00AF75FE" w:rsidRDefault="00C94BB1">
      <w:pPr>
        <w:jc w:val="both"/>
        <w:rPr>
          <w:sz w:val="28"/>
          <w:szCs w:val="28"/>
        </w:rPr>
      </w:pPr>
      <w:r>
        <w:rPr>
          <w:sz w:val="28"/>
          <w:szCs w:val="28"/>
        </w:rPr>
        <w:t xml:space="preserve">This is to certify that </w:t>
      </w:r>
      <w:proofErr w:type="spellStart"/>
      <w:r>
        <w:rPr>
          <w:b/>
          <w:bCs/>
          <w:sz w:val="28"/>
          <w:szCs w:val="28"/>
        </w:rPr>
        <w:t>Mr.Amaan</w:t>
      </w:r>
      <w:proofErr w:type="spellEnd"/>
      <w:r>
        <w:rPr>
          <w:b/>
          <w:bCs/>
          <w:sz w:val="28"/>
          <w:szCs w:val="28"/>
        </w:rPr>
        <w:t xml:space="preserve"> Khan Pathan</w:t>
      </w:r>
      <w:r>
        <w:rPr>
          <w:sz w:val="28"/>
          <w:szCs w:val="28"/>
        </w:rPr>
        <w:t xml:space="preserve"> Roll no </w:t>
      </w:r>
      <w:r>
        <w:rPr>
          <w:b/>
          <w:bCs/>
          <w:sz w:val="28"/>
          <w:szCs w:val="28"/>
        </w:rPr>
        <w:t>948</w:t>
      </w:r>
      <w:r>
        <w:rPr>
          <w:sz w:val="28"/>
          <w:szCs w:val="28"/>
        </w:rPr>
        <w:t xml:space="preserve"> of </w:t>
      </w:r>
      <w:r>
        <w:rPr>
          <w:b/>
          <w:bCs/>
          <w:sz w:val="28"/>
          <w:szCs w:val="28"/>
        </w:rPr>
        <w:t>4</w:t>
      </w:r>
      <w:r>
        <w:rPr>
          <w:b/>
          <w:bCs/>
          <w:sz w:val="28"/>
          <w:szCs w:val="28"/>
          <w:vertAlign w:val="superscript"/>
        </w:rPr>
        <w:t>th</w:t>
      </w:r>
      <w:r>
        <w:rPr>
          <w:sz w:val="28"/>
          <w:szCs w:val="28"/>
        </w:rPr>
        <w:t xml:space="preserve">  Semester of Diploma in </w:t>
      </w:r>
      <w:r>
        <w:rPr>
          <w:b/>
          <w:bCs/>
          <w:sz w:val="28"/>
          <w:szCs w:val="28"/>
        </w:rPr>
        <w:t>INFORMATION TECTNOLOGY</w:t>
      </w:r>
      <w:r>
        <w:rPr>
          <w:sz w:val="28"/>
          <w:szCs w:val="28"/>
        </w:rPr>
        <w:t xml:space="preserve"> of Institute, GOVERNMENT POLYTECHNIC has completed the </w:t>
      </w:r>
      <w:r>
        <w:rPr>
          <w:b/>
          <w:sz w:val="32"/>
          <w:szCs w:val="28"/>
        </w:rPr>
        <w:t>Micro Project satisfactorily</w:t>
      </w:r>
      <w:r>
        <w:rPr>
          <w:sz w:val="28"/>
          <w:szCs w:val="28"/>
        </w:rPr>
        <w:t xml:space="preserve"> in Subject -</w:t>
      </w:r>
      <w:r>
        <w:rPr>
          <w:b/>
          <w:bCs/>
          <w:sz w:val="28"/>
          <w:szCs w:val="28"/>
        </w:rPr>
        <w:t>SEN (22413)</w:t>
      </w:r>
      <w:r>
        <w:rPr>
          <w:sz w:val="28"/>
          <w:szCs w:val="28"/>
        </w:rPr>
        <w:t xml:space="preserve"> for the academic year 2019- 2020 as prescribed in the curriculum.</w:t>
      </w:r>
    </w:p>
    <w:p w:rsidR="00AF75FE" w:rsidRDefault="00AF75FE"/>
    <w:p w:rsidR="00AF75FE" w:rsidRDefault="00C94BB1">
      <w:pPr>
        <w:jc w:val="both"/>
        <w:rPr>
          <w:sz w:val="24"/>
          <w:szCs w:val="24"/>
        </w:rPr>
      </w:pPr>
      <w:r>
        <w:rPr>
          <w:sz w:val="24"/>
          <w:szCs w:val="24"/>
        </w:rPr>
        <w:t xml:space="preserve">Place: </w:t>
      </w:r>
      <w:r>
        <w:rPr>
          <w:b/>
          <w:bCs/>
          <w:sz w:val="24"/>
          <w:szCs w:val="24"/>
        </w:rPr>
        <w:t xml:space="preserve">Nanded </w:t>
      </w:r>
      <w:r>
        <w:rPr>
          <w:sz w:val="24"/>
          <w:szCs w:val="24"/>
        </w:rPr>
        <w:t xml:space="preserve">                                </w:t>
      </w:r>
    </w:p>
    <w:p w:rsidR="00AF75FE" w:rsidRDefault="00C94BB1">
      <w:pPr>
        <w:jc w:val="both"/>
      </w:pPr>
      <w:r>
        <w:rPr>
          <w:sz w:val="24"/>
          <w:szCs w:val="24"/>
        </w:rPr>
        <w:t xml:space="preserve">Date: ………………………                                      </w:t>
      </w:r>
    </w:p>
    <w:p w:rsidR="00AF75FE" w:rsidRDefault="00AF75FE"/>
    <w:p w:rsidR="00AF75FE" w:rsidRDefault="00C94BB1">
      <w:pPr>
        <w:jc w:val="both"/>
        <w:rPr>
          <w:b/>
          <w:sz w:val="32"/>
          <w:szCs w:val="32"/>
        </w:rPr>
      </w:pPr>
      <w:r>
        <w:rPr>
          <w:b/>
          <w:sz w:val="32"/>
          <w:szCs w:val="32"/>
        </w:rPr>
        <w:t>Subject Teacher                Head of the Department                              Principal</w:t>
      </w:r>
    </w:p>
    <w:p w:rsidR="00AF75FE" w:rsidRDefault="00C94BB1">
      <w:pPr>
        <w:jc w:val="both"/>
        <w:rPr>
          <w:b/>
          <w:bCs/>
          <w:sz w:val="24"/>
          <w:szCs w:val="24"/>
        </w:rPr>
      </w:pPr>
      <w:r>
        <w:rPr>
          <w:noProof/>
        </w:rPr>
        <mc:AlternateContent>
          <mc:Choice Requires="wps">
            <w:drawing>
              <wp:anchor distT="0" distB="0" distL="0" distR="0" simplePos="0" relativeHeight="251663360" behindDoc="0" locked="0" layoutInCell="1" allowOverlap="1">
                <wp:simplePos x="0" y="0"/>
                <wp:positionH relativeFrom="column">
                  <wp:posOffset>2347595</wp:posOffset>
                </wp:positionH>
                <wp:positionV relativeFrom="paragraph">
                  <wp:posOffset>281305</wp:posOffset>
                </wp:positionV>
                <wp:extent cx="1406525" cy="1380490"/>
                <wp:effectExtent l="0" t="0" r="3175" b="0"/>
                <wp:wrapNone/>
                <wp:docPr id="13"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138049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1027" o:spid="_x0000_s1026" o:spt="3" type="#_x0000_t3" style="position:absolute;left:0pt;margin-left:184.85pt;margin-top:22.15pt;height:108.7pt;width:110.75pt;z-index:251663360;mso-width-relative:page;mso-height-relative:page;" filled="f" stroked="t" coordsize="21600,21600" o:gfxdata="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&#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Z1vGbZAAAACgEAAA8AAAAAAAAAAQAgAAAAIgAAAGRy&#10;cy9kb3ducmV2LnhtbFBLAQIUABQAAAAIAIdO4kAujR8TBAIAAO0DAAAOAAAAAAAAAAEAIAAAACgB&#10;AABkcnMvZTJvRG9jLnhtbFBLBQYAAAAABgAGAFkBAACeBQAAAAA=&#10;">
                <v:fill on="f" focussize="0,0"/>
                <v:stroke weight="2pt" color="#000000" joinstyle="round"/>
                <v:imagedata o:title=""/>
                <o:lock v:ext="edit" aspectratio="f"/>
              </v:shape>
            </w:pict>
          </mc:Fallback>
        </mc:AlternateContent>
      </w:r>
      <w:r>
        <w:rPr>
          <w:rFonts w:ascii="Times New Roman" w:hAnsi="Times New Roman" w:cs="Times New Roman"/>
          <w:b/>
          <w:sz w:val="24"/>
          <w:szCs w:val="24"/>
        </w:rPr>
        <w:t xml:space="preserve">        K.P.POPLE</w:t>
      </w:r>
      <w:r>
        <w:rPr>
          <w:b/>
          <w:bCs/>
          <w:sz w:val="24"/>
          <w:szCs w:val="24"/>
        </w:rPr>
        <w:t xml:space="preserve">                                           </w:t>
      </w:r>
      <w:proofErr w:type="spellStart"/>
      <w:r>
        <w:rPr>
          <w:b/>
          <w:bCs/>
          <w:sz w:val="24"/>
          <w:szCs w:val="24"/>
        </w:rPr>
        <w:t>Mr.S.N.Dhole</w:t>
      </w:r>
      <w:proofErr w:type="spellEnd"/>
      <w:r>
        <w:rPr>
          <w:b/>
          <w:bCs/>
          <w:sz w:val="24"/>
          <w:szCs w:val="24"/>
        </w:rPr>
        <w:t xml:space="preserve">                                                              </w:t>
      </w:r>
      <w:proofErr w:type="spellStart"/>
      <w:r>
        <w:rPr>
          <w:b/>
          <w:bCs/>
          <w:sz w:val="24"/>
          <w:szCs w:val="24"/>
        </w:rPr>
        <w:t>Dr.G.V.Garje</w:t>
      </w:r>
      <w:proofErr w:type="spellEnd"/>
    </w:p>
    <w:p w:rsidR="00AF75FE" w:rsidRDefault="00C94BB1">
      <w:pPr>
        <w:jc w:val="both"/>
        <w:rPr>
          <w:b/>
          <w:bCs/>
          <w:sz w:val="24"/>
          <w:szCs w:val="24"/>
        </w:rPr>
      </w:pPr>
      <w:r>
        <w:rPr>
          <w:b/>
          <w:bCs/>
          <w:sz w:val="24"/>
          <w:szCs w:val="24"/>
        </w:rPr>
        <w:t xml:space="preserve">                                                                                                                                            </w:t>
      </w:r>
    </w:p>
    <w:p w:rsidR="00AF75FE" w:rsidRDefault="00AF75FE">
      <w:pPr>
        <w:jc w:val="both"/>
        <w:rPr>
          <w:b/>
          <w:bCs/>
          <w:sz w:val="24"/>
          <w:szCs w:val="24"/>
        </w:rPr>
      </w:pPr>
    </w:p>
    <w:p w:rsidR="00AF75FE" w:rsidRDefault="00AF75FE">
      <w:pPr>
        <w:jc w:val="both"/>
        <w:rPr>
          <w:b/>
          <w:bCs/>
          <w:sz w:val="24"/>
          <w:szCs w:val="24"/>
        </w:rPr>
      </w:pPr>
    </w:p>
    <w:p w:rsidR="00AF75FE" w:rsidRDefault="00AF75FE">
      <w:pPr>
        <w:jc w:val="both"/>
        <w:rPr>
          <w:b/>
          <w:bCs/>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rPr>
          <w:rFonts w:ascii="Times New Roman" w:hAnsi="Times New Roman" w:cs="Times New Roman"/>
          <w:b/>
          <w:sz w:val="52"/>
          <w:szCs w:val="52"/>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jc w:val="center"/>
        <w:rPr>
          <w:rFonts w:ascii="Times New Roman" w:hAnsi="Times New Roman" w:cs="Times New Roman"/>
          <w:b/>
          <w:sz w:val="24"/>
          <w:szCs w:val="24"/>
        </w:rPr>
      </w:pPr>
    </w:p>
    <w:p w:rsidR="00AF75FE" w:rsidRDefault="00AF75FE">
      <w:pPr>
        <w:rPr>
          <w:rFonts w:ascii="Times New Roman" w:hAnsi="Times New Roman" w:cs="Times New Roman"/>
          <w:b/>
          <w:sz w:val="24"/>
          <w:szCs w:val="24"/>
        </w:rPr>
      </w:pPr>
    </w:p>
    <w:p w:rsidR="00AF75FE" w:rsidRDefault="00AF75FE">
      <w:pPr>
        <w:rPr>
          <w:rFonts w:ascii="Times New Roman" w:hAnsi="Times New Roman" w:cs="Times New Roman"/>
          <w:b/>
          <w:i/>
        </w:rPr>
      </w:pPr>
    </w:p>
    <w:p w:rsidR="00AF75FE" w:rsidRDefault="00AF75FE">
      <w:pPr>
        <w:jc w:val="center"/>
        <w:rPr>
          <w:rFonts w:ascii="Times New Roman" w:hAnsi="Times New Roman" w:cs="Times New Roman"/>
          <w:b/>
          <w:sz w:val="40"/>
          <w:szCs w:val="40"/>
          <w:u w:val="single"/>
        </w:rPr>
      </w:pPr>
    </w:p>
    <w:p w:rsidR="00AF75FE" w:rsidRDefault="00AF75FE">
      <w:pPr>
        <w:jc w:val="center"/>
        <w:rPr>
          <w:rFonts w:ascii="Times New Roman" w:hAnsi="Times New Roman" w:cs="Times New Roman"/>
          <w:b/>
          <w:sz w:val="40"/>
          <w:szCs w:val="40"/>
          <w:u w:val="single"/>
        </w:rPr>
      </w:pPr>
    </w:p>
    <w:p w:rsidR="00AF75FE" w:rsidRDefault="00AF75FE">
      <w:pPr>
        <w:rPr>
          <w:rFonts w:ascii="Times New Roman" w:hAnsi="Times New Roman" w:cs="Times New Roman"/>
          <w:b/>
        </w:rPr>
      </w:pPr>
    </w:p>
    <w:p w:rsidR="00AF75FE" w:rsidRDefault="00AF75FE">
      <w:pPr>
        <w:shd w:val="clear" w:color="auto" w:fill="FFFFFF"/>
        <w:rPr>
          <w:rFonts w:ascii="Arial" w:hAnsi="Arial" w:cs="Arial"/>
          <w:color w:val="222222"/>
        </w:rPr>
      </w:pPr>
    </w:p>
    <w:p w:rsidR="00AF75FE" w:rsidRDefault="00AF75FE">
      <w:pPr>
        <w:pStyle w:val="action-menu-item"/>
        <w:shd w:val="clear" w:color="auto" w:fill="FFFFFF"/>
        <w:spacing w:before="0" w:beforeAutospacing="0" w:after="0" w:afterAutospacing="0"/>
        <w:textAlignment w:val="center"/>
        <w:rPr>
          <w:rFonts w:ascii="Arial" w:hAnsi="Arial" w:cs="Arial"/>
          <w:color w:val="222222"/>
          <w:sz w:val="20"/>
          <w:szCs w:val="20"/>
        </w:rPr>
      </w:pPr>
    </w:p>
    <w:p w:rsidR="00AF75FE" w:rsidRDefault="00AF75FE">
      <w:pPr>
        <w:rPr>
          <w:rFonts w:ascii="Times New Roman" w:hAnsi="Times New Roman" w:cs="Times New Roman"/>
          <w:b/>
          <w:sz w:val="24"/>
          <w:szCs w:val="36"/>
        </w:rPr>
      </w:pPr>
    </w:p>
    <w:p w:rsidR="00AF75FE" w:rsidRDefault="00AF75FE">
      <w:pPr>
        <w:rPr>
          <w:rFonts w:ascii="Times New Roman" w:hAnsi="Times New Roman" w:cs="Times New Roman"/>
          <w:b/>
          <w:sz w:val="24"/>
          <w:szCs w:val="36"/>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pPr>
        <w:rPr>
          <w:rFonts w:ascii="Times New Roman" w:hAnsi="Times New Roman" w:cs="Times New Roman"/>
          <w:b/>
        </w:rPr>
      </w:pPr>
    </w:p>
    <w:p w:rsidR="00AF75FE" w:rsidRDefault="00AF75FE"/>
    <w:sectPr w:rsidR="00AF75FE">
      <w:pgSz w:w="12240" w:h="15840"/>
      <w:pgMar w:top="720" w:right="1080" w:bottom="1440" w:left="99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TZhongsong">
    <w:altName w:val="SimSun"/>
    <w:charset w:val="86"/>
    <w:family w:val="auto"/>
    <w:pitch w:val="variable"/>
    <w:sig w:usb0="00000287" w:usb1="080F0000" w:usb2="00000010" w:usb3="00000000" w:csb0="0004009F" w:csb1="00000000"/>
  </w:font>
  <w:font w:name="OpenSans">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Bahnschrift SemiBold SemiConden">
    <w:altName w:val="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F2D1A"/>
    <w:multiLevelType w:val="singleLevel"/>
    <w:tmpl w:val="915F2D1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6C40905"/>
    <w:multiLevelType w:val="singleLevel"/>
    <w:tmpl w:val="96C4090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F78662D"/>
    <w:multiLevelType w:val="singleLevel"/>
    <w:tmpl w:val="EF78662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1603B8"/>
    <w:multiLevelType w:val="singleLevel"/>
    <w:tmpl w:val="FD1603B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1"/>
    <w:multiLevelType w:val="multilevel"/>
    <w:tmpl w:val="00000001"/>
    <w:lvl w:ilvl="0">
      <w:start w:val="1"/>
      <w:numFmt w:val="bullet"/>
      <w:lvlText w:val="-"/>
      <w:lvlJc w:val="left"/>
      <w:pPr>
        <w:ind w:left="90" w:hanging="360"/>
      </w:pPr>
      <w:rPr>
        <w:rFonts w:ascii="Calibri" w:hAnsi="Calibri" w:cs="Calibri"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5" w15:restartNumberingAfterBreak="0">
    <w:nsid w:val="00000002"/>
    <w:multiLevelType w:val="multilevel"/>
    <w:tmpl w:val="000000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00000003"/>
    <w:multiLevelType w:val="multilevel"/>
    <w:tmpl w:val="0000000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0000004"/>
    <w:multiLevelType w:val="multilevel"/>
    <w:tmpl w:val="00000004"/>
    <w:lvl w:ilvl="0">
      <w:start w:val="1"/>
      <w:numFmt w:val="decimal"/>
      <w:lvlText w:val="%1)"/>
      <w:lvlJc w:val="left"/>
      <w:pPr>
        <w:ind w:left="1095" w:hanging="375"/>
      </w:pPr>
      <w:rPr>
        <w:rFonts w:hint="default"/>
        <w:b/>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00000005"/>
    <w:multiLevelType w:val="multilevel"/>
    <w:tmpl w:val="0000000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6"/>
    <w:multiLevelType w:val="multilevel"/>
    <w:tmpl w:val="000000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00000009"/>
    <w:multiLevelType w:val="multilevel"/>
    <w:tmpl w:val="00000009"/>
    <w:lvl w:ilvl="0">
      <w:start w:val="1"/>
      <w:numFmt w:val="decimal"/>
      <w:lvlText w:val="%1)"/>
      <w:lvlJc w:val="left"/>
      <w:pPr>
        <w:ind w:left="1080" w:hanging="360"/>
      </w:pPr>
      <w:rPr>
        <w:rFonts w:eastAsia="Calibr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19B4371"/>
    <w:multiLevelType w:val="multilevel"/>
    <w:tmpl w:val="019B4371"/>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02243E42"/>
    <w:multiLevelType w:val="hybridMultilevel"/>
    <w:tmpl w:val="419C6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262F4"/>
    <w:multiLevelType w:val="multilevel"/>
    <w:tmpl w:val="068262F4"/>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4" w15:restartNumberingAfterBreak="0">
    <w:nsid w:val="0ADB30B8"/>
    <w:multiLevelType w:val="hybridMultilevel"/>
    <w:tmpl w:val="7ABC2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F2419"/>
    <w:multiLevelType w:val="hybridMultilevel"/>
    <w:tmpl w:val="0CAEB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D2CE0"/>
    <w:multiLevelType w:val="multilevel"/>
    <w:tmpl w:val="190D2CE0"/>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7" w15:restartNumberingAfterBreak="0">
    <w:nsid w:val="1BDF5DE3"/>
    <w:multiLevelType w:val="multilevel"/>
    <w:tmpl w:val="1BDF5DE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8" w15:restartNumberingAfterBreak="0">
    <w:nsid w:val="1D987612"/>
    <w:multiLevelType w:val="hybridMultilevel"/>
    <w:tmpl w:val="B5D2C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CE49A1"/>
    <w:multiLevelType w:val="multilevel"/>
    <w:tmpl w:val="B544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399538"/>
    <w:multiLevelType w:val="singleLevel"/>
    <w:tmpl w:val="23399538"/>
    <w:lvl w:ilvl="0">
      <w:start w:val="1"/>
      <w:numFmt w:val="decimal"/>
      <w:suff w:val="space"/>
      <w:lvlText w:val="%1)"/>
      <w:lvlJc w:val="left"/>
    </w:lvl>
  </w:abstractNum>
  <w:abstractNum w:abstractNumId="21" w15:restartNumberingAfterBreak="0">
    <w:nsid w:val="24BE537D"/>
    <w:multiLevelType w:val="multilevel"/>
    <w:tmpl w:val="484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6C6AA9"/>
    <w:multiLevelType w:val="multilevel"/>
    <w:tmpl w:val="256C6AA9"/>
    <w:lvl w:ilvl="0">
      <w:start w:val="1"/>
      <w:numFmt w:val="bullet"/>
      <w:lvlText w:val=""/>
      <w:lvlJc w:val="left"/>
      <w:pPr>
        <w:ind w:left="720" w:hanging="360"/>
      </w:pPr>
      <w:rPr>
        <w:rFonts w:ascii="Wingdings" w:hAnsi="Wingdings" w:hint="default"/>
        <w:sz w:val="40"/>
        <w:szCs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04745B0"/>
    <w:multiLevelType w:val="hybridMultilevel"/>
    <w:tmpl w:val="48961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0924CF"/>
    <w:multiLevelType w:val="multilevel"/>
    <w:tmpl w:val="C448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C5AC8"/>
    <w:multiLevelType w:val="multilevel"/>
    <w:tmpl w:val="377C5AC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AAD3F77"/>
    <w:multiLevelType w:val="multilevel"/>
    <w:tmpl w:val="3AAD3F77"/>
    <w:lvl w:ilvl="0">
      <w:start w:val="1"/>
      <w:numFmt w:val="bullet"/>
      <w:lvlText w:val=""/>
      <w:lvlJc w:val="left"/>
      <w:pPr>
        <w:ind w:left="90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3B0450AD"/>
    <w:multiLevelType w:val="multilevel"/>
    <w:tmpl w:val="3B0450AD"/>
    <w:lvl w:ilvl="0">
      <w:start w:val="1"/>
      <w:numFmt w:val="bullet"/>
      <w:lvlText w:val=""/>
      <w:lvlJc w:val="left"/>
      <w:pPr>
        <w:ind w:left="90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3EB2033C"/>
    <w:multiLevelType w:val="multilevel"/>
    <w:tmpl w:val="3EB2033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40758106"/>
    <w:multiLevelType w:val="singleLevel"/>
    <w:tmpl w:val="40758106"/>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4A293D63"/>
    <w:multiLevelType w:val="hybridMultilevel"/>
    <w:tmpl w:val="6FF8E4DA"/>
    <w:lvl w:ilvl="0" w:tplc="5940735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4F2037C7"/>
    <w:multiLevelType w:val="multilevel"/>
    <w:tmpl w:val="4F2037C7"/>
    <w:lvl w:ilvl="0">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4FF53FCB"/>
    <w:multiLevelType w:val="multilevel"/>
    <w:tmpl w:val="2EC0C69C"/>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552A7478"/>
    <w:multiLevelType w:val="multilevel"/>
    <w:tmpl w:val="552A747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5940735F"/>
    <w:multiLevelType w:val="singleLevel"/>
    <w:tmpl w:val="5940735F"/>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5BCE3A21"/>
    <w:multiLevelType w:val="hybridMultilevel"/>
    <w:tmpl w:val="7A741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16C50"/>
    <w:multiLevelType w:val="multilevel"/>
    <w:tmpl w:val="60E16C50"/>
    <w:lvl w:ilvl="0">
      <w:start w:val="1"/>
      <w:numFmt w:val="bullet"/>
      <w:lvlText w:val="-"/>
      <w:lvlJc w:val="left"/>
      <w:pPr>
        <w:ind w:left="1800" w:hanging="360"/>
      </w:pPr>
      <w:rPr>
        <w:rFonts w:ascii="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7" w15:restartNumberingAfterBreak="0">
    <w:nsid w:val="61F125BE"/>
    <w:multiLevelType w:val="hybridMultilevel"/>
    <w:tmpl w:val="22A47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F2D4D"/>
    <w:multiLevelType w:val="hybridMultilevel"/>
    <w:tmpl w:val="19D67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43C99"/>
    <w:multiLevelType w:val="multilevel"/>
    <w:tmpl w:val="64943C99"/>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6ACF498D"/>
    <w:multiLevelType w:val="hybridMultilevel"/>
    <w:tmpl w:val="DDC46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B281B"/>
    <w:multiLevelType w:val="multilevel"/>
    <w:tmpl w:val="A51C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6261F5"/>
    <w:multiLevelType w:val="multilevel"/>
    <w:tmpl w:val="6F6261F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6E74EB6"/>
    <w:multiLevelType w:val="multilevel"/>
    <w:tmpl w:val="76E74EB6"/>
    <w:lvl w:ilvl="0">
      <w:start w:val="1"/>
      <w:numFmt w:val="bullet"/>
      <w:lvlText w:val=""/>
      <w:lvlJc w:val="left"/>
      <w:pPr>
        <w:ind w:left="90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15:restartNumberingAfterBreak="0">
    <w:nsid w:val="77DD2AA7"/>
    <w:multiLevelType w:val="hybridMultilevel"/>
    <w:tmpl w:val="07300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16405B"/>
    <w:multiLevelType w:val="multilevel"/>
    <w:tmpl w:val="5EA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9D6B8B"/>
    <w:multiLevelType w:val="multilevel"/>
    <w:tmpl w:val="7C9D6B8B"/>
    <w:lvl w:ilvl="0">
      <w:start w:val="1"/>
      <w:numFmt w:val="bullet"/>
      <w:lvlText w:val=""/>
      <w:lvlJc w:val="left"/>
      <w:pPr>
        <w:ind w:left="1170" w:hanging="360"/>
      </w:pPr>
      <w:rPr>
        <w:rFonts w:ascii="Wingdings" w:hAnsi="Wingdings" w:hint="default"/>
        <w:sz w:val="44"/>
        <w:szCs w:val="44"/>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7" w15:restartNumberingAfterBreak="0">
    <w:nsid w:val="7EF01FFB"/>
    <w:multiLevelType w:val="multilevel"/>
    <w:tmpl w:val="7EF01FFB"/>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8"/>
  </w:num>
  <w:num w:numId="2">
    <w:abstractNumId w:val="10"/>
  </w:num>
  <w:num w:numId="3">
    <w:abstractNumId w:val="9"/>
  </w:num>
  <w:num w:numId="4">
    <w:abstractNumId w:val="7"/>
  </w:num>
  <w:num w:numId="5">
    <w:abstractNumId w:val="22"/>
  </w:num>
  <w:num w:numId="6">
    <w:abstractNumId w:val="33"/>
  </w:num>
  <w:num w:numId="7">
    <w:abstractNumId w:val="26"/>
  </w:num>
  <w:num w:numId="8">
    <w:abstractNumId w:val="46"/>
  </w:num>
  <w:num w:numId="9">
    <w:abstractNumId w:val="42"/>
  </w:num>
  <w:num w:numId="10">
    <w:abstractNumId w:val="25"/>
  </w:num>
  <w:num w:numId="11">
    <w:abstractNumId w:val="39"/>
  </w:num>
  <w:num w:numId="12">
    <w:abstractNumId w:val="16"/>
  </w:num>
  <w:num w:numId="13">
    <w:abstractNumId w:val="31"/>
  </w:num>
  <w:num w:numId="14">
    <w:abstractNumId w:val="13"/>
  </w:num>
  <w:num w:numId="15">
    <w:abstractNumId w:val="17"/>
  </w:num>
  <w:num w:numId="16">
    <w:abstractNumId w:val="1"/>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
  </w:num>
  <w:num w:numId="20">
    <w:abstractNumId w:val="6"/>
  </w:num>
  <w:num w:numId="21">
    <w:abstractNumId w:val="28"/>
  </w:num>
  <w:num w:numId="22">
    <w:abstractNumId w:val="4"/>
  </w:num>
  <w:num w:numId="23">
    <w:abstractNumId w:val="36"/>
  </w:num>
  <w:num w:numId="24">
    <w:abstractNumId w:val="2"/>
  </w:num>
  <w:num w:numId="25">
    <w:abstractNumId w:val="0"/>
  </w:num>
  <w:num w:numId="26">
    <w:abstractNumId w:val="11"/>
  </w:num>
  <w:num w:numId="27">
    <w:abstractNumId w:val="47"/>
  </w:num>
  <w:num w:numId="28">
    <w:abstractNumId w:val="29"/>
  </w:num>
  <w:num w:numId="29">
    <w:abstractNumId w:val="43"/>
  </w:num>
  <w:num w:numId="30">
    <w:abstractNumId w:val="27"/>
  </w:num>
  <w:num w:numId="31">
    <w:abstractNumId w:val="20"/>
  </w:num>
  <w:num w:numId="32">
    <w:abstractNumId w:val="41"/>
  </w:num>
  <w:num w:numId="33">
    <w:abstractNumId w:val="21"/>
  </w:num>
  <w:num w:numId="34">
    <w:abstractNumId w:val="45"/>
  </w:num>
  <w:num w:numId="35">
    <w:abstractNumId w:val="18"/>
  </w:num>
  <w:num w:numId="36">
    <w:abstractNumId w:val="38"/>
  </w:num>
  <w:num w:numId="37">
    <w:abstractNumId w:val="30"/>
  </w:num>
  <w:num w:numId="38">
    <w:abstractNumId w:val="23"/>
  </w:num>
  <w:num w:numId="39">
    <w:abstractNumId w:val="44"/>
  </w:num>
  <w:num w:numId="40">
    <w:abstractNumId w:val="15"/>
  </w:num>
  <w:num w:numId="41">
    <w:abstractNumId w:val="40"/>
  </w:num>
  <w:num w:numId="42">
    <w:abstractNumId w:val="35"/>
  </w:num>
  <w:num w:numId="43">
    <w:abstractNumId w:val="14"/>
  </w:num>
  <w:num w:numId="44">
    <w:abstractNumId w:val="37"/>
  </w:num>
  <w:num w:numId="45">
    <w:abstractNumId w:val="19"/>
  </w:num>
  <w:num w:numId="46">
    <w:abstractNumId w:val="24"/>
  </w:num>
  <w:num w:numId="47">
    <w:abstractNumId w:val="12"/>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C9B"/>
    <w:rsid w:val="000B7EAB"/>
    <w:rsid w:val="000F4C9B"/>
    <w:rsid w:val="0010118E"/>
    <w:rsid w:val="0014586F"/>
    <w:rsid w:val="00185972"/>
    <w:rsid w:val="00226739"/>
    <w:rsid w:val="00251D82"/>
    <w:rsid w:val="004022A3"/>
    <w:rsid w:val="00417549"/>
    <w:rsid w:val="005310C0"/>
    <w:rsid w:val="0055346B"/>
    <w:rsid w:val="00576282"/>
    <w:rsid w:val="00743A1F"/>
    <w:rsid w:val="00793D07"/>
    <w:rsid w:val="0080248E"/>
    <w:rsid w:val="008501E5"/>
    <w:rsid w:val="008F3F71"/>
    <w:rsid w:val="00A913D7"/>
    <w:rsid w:val="00AF75FE"/>
    <w:rsid w:val="00B5074F"/>
    <w:rsid w:val="00B6499B"/>
    <w:rsid w:val="00C37082"/>
    <w:rsid w:val="00C94BB1"/>
    <w:rsid w:val="00CC3731"/>
    <w:rsid w:val="00CD7F50"/>
    <w:rsid w:val="00D427A0"/>
    <w:rsid w:val="00E31269"/>
    <w:rsid w:val="00E76B46"/>
    <w:rsid w:val="00E90284"/>
    <w:rsid w:val="00FD279F"/>
    <w:rsid w:val="50347291"/>
    <w:rsid w:val="60304C9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330A80"/>
  <w15:docId w15:val="{59E9A7AD-F146-48D9-9EA8-8EC08761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3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94B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Pr>
      <w:i/>
      <w:iCs/>
    </w:rPr>
  </w:style>
  <w:style w:type="table" w:styleId="TableGrid">
    <w:name w:val="Table Grid"/>
    <w:basedOn w:val="TableNormal"/>
    <w:uiPriority w:val="59"/>
    <w:pPr>
      <w:spacing w:after="0" w:line="240" w:lineRule="auto"/>
    </w:pPr>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paragraph" w:customStyle="1" w:styleId="TableParagraph">
    <w:name w:val="Table Paragraph"/>
    <w:basedOn w:val="Normal"/>
    <w:uiPriority w:val="99"/>
    <w:qFormat/>
    <w:pPr>
      <w:widowControl w:val="0"/>
      <w:spacing w:after="0" w:line="240" w:lineRule="auto"/>
    </w:pPr>
    <w:rPr>
      <w:rFonts w:ascii="Calibri" w:eastAsia="Calibri" w:hAnsi="Calibri" w:cs="Mangal"/>
    </w:rPr>
  </w:style>
  <w:style w:type="paragraph" w:customStyle="1" w:styleId="action-menu-item">
    <w:name w:val="action-menu-item"/>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4BB1"/>
    <w:rPr>
      <w:color w:val="0000FF"/>
      <w:u w:val="single"/>
    </w:rPr>
  </w:style>
  <w:style w:type="character" w:styleId="Strong">
    <w:name w:val="Strong"/>
    <w:basedOn w:val="DefaultParagraphFont"/>
    <w:uiPriority w:val="22"/>
    <w:qFormat/>
    <w:rsid w:val="00C94BB1"/>
    <w:rPr>
      <w:b/>
      <w:bCs/>
    </w:rPr>
  </w:style>
  <w:style w:type="character" w:customStyle="1" w:styleId="Heading5Char">
    <w:name w:val="Heading 5 Char"/>
    <w:basedOn w:val="DefaultParagraphFont"/>
    <w:link w:val="Heading5"/>
    <w:uiPriority w:val="9"/>
    <w:semiHidden/>
    <w:rsid w:val="00C94BB1"/>
    <w:rPr>
      <w:rFonts w:asciiTheme="majorHAnsi" w:eastAsiaTheme="majorEastAsia" w:hAnsiTheme="majorHAnsi" w:cstheme="majorBidi"/>
      <w:color w:val="2F5496" w:themeColor="accent1" w:themeShade="BF"/>
      <w:sz w:val="22"/>
      <w:szCs w:val="22"/>
    </w:rPr>
  </w:style>
  <w:style w:type="character" w:customStyle="1" w:styleId="Heading3Char">
    <w:name w:val="Heading 3 Char"/>
    <w:basedOn w:val="DefaultParagraphFont"/>
    <w:link w:val="Heading3"/>
    <w:uiPriority w:val="9"/>
    <w:semiHidden/>
    <w:rsid w:val="00743A1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43A1F"/>
    <w:rPr>
      <w:color w:val="954F72" w:themeColor="followedHyperlink"/>
      <w:u w:val="single"/>
    </w:rPr>
  </w:style>
  <w:style w:type="character" w:styleId="UnresolvedMention">
    <w:name w:val="Unresolved Mention"/>
    <w:basedOn w:val="DefaultParagraphFont"/>
    <w:uiPriority w:val="99"/>
    <w:semiHidden/>
    <w:unhideWhenUsed/>
    <w:rsid w:val="00CD7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80725">
      <w:bodyDiv w:val="1"/>
      <w:marLeft w:val="0"/>
      <w:marRight w:val="0"/>
      <w:marTop w:val="0"/>
      <w:marBottom w:val="0"/>
      <w:divBdr>
        <w:top w:val="none" w:sz="0" w:space="0" w:color="auto"/>
        <w:left w:val="none" w:sz="0" w:space="0" w:color="auto"/>
        <w:bottom w:val="none" w:sz="0" w:space="0" w:color="auto"/>
        <w:right w:val="none" w:sz="0" w:space="0" w:color="auto"/>
      </w:divBdr>
    </w:div>
    <w:div w:id="8634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69024">
          <w:marLeft w:val="0"/>
          <w:marRight w:val="0"/>
          <w:marTop w:val="0"/>
          <w:marBottom w:val="0"/>
          <w:divBdr>
            <w:top w:val="none" w:sz="0" w:space="0" w:color="auto"/>
            <w:left w:val="none" w:sz="0" w:space="0" w:color="auto"/>
            <w:bottom w:val="none" w:sz="0" w:space="0" w:color="auto"/>
            <w:right w:val="none" w:sz="0" w:space="0" w:color="auto"/>
          </w:divBdr>
        </w:div>
        <w:div w:id="601375898">
          <w:marLeft w:val="0"/>
          <w:marRight w:val="0"/>
          <w:marTop w:val="0"/>
          <w:marBottom w:val="0"/>
          <w:divBdr>
            <w:top w:val="none" w:sz="0" w:space="0" w:color="auto"/>
            <w:left w:val="none" w:sz="0" w:space="0" w:color="auto"/>
            <w:bottom w:val="none" w:sz="0" w:space="0" w:color="auto"/>
            <w:right w:val="none" w:sz="0" w:space="0" w:color="auto"/>
          </w:divBdr>
          <w:divsChild>
            <w:div w:id="849565259">
              <w:marLeft w:val="0"/>
              <w:marRight w:val="0"/>
              <w:marTop w:val="0"/>
              <w:marBottom w:val="0"/>
              <w:divBdr>
                <w:top w:val="none" w:sz="0" w:space="0" w:color="auto"/>
                <w:left w:val="none" w:sz="0" w:space="0" w:color="auto"/>
                <w:bottom w:val="none" w:sz="0" w:space="0" w:color="auto"/>
                <w:right w:val="none" w:sz="0" w:space="0" w:color="auto"/>
              </w:divBdr>
              <w:divsChild>
                <w:div w:id="659964624">
                  <w:marLeft w:val="45"/>
                  <w:marRight w:val="45"/>
                  <w:marTop w:val="15"/>
                  <w:marBottom w:val="0"/>
                  <w:divBdr>
                    <w:top w:val="none" w:sz="0" w:space="0" w:color="auto"/>
                    <w:left w:val="none" w:sz="0" w:space="0" w:color="auto"/>
                    <w:bottom w:val="none" w:sz="0" w:space="0" w:color="auto"/>
                    <w:right w:val="none" w:sz="0" w:space="0" w:color="auto"/>
                  </w:divBdr>
                  <w:divsChild>
                    <w:div w:id="14398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506428">
          <w:marLeft w:val="0"/>
          <w:marRight w:val="0"/>
          <w:marTop w:val="0"/>
          <w:marBottom w:val="0"/>
          <w:divBdr>
            <w:top w:val="none" w:sz="0" w:space="0" w:color="auto"/>
            <w:left w:val="none" w:sz="0" w:space="0" w:color="auto"/>
            <w:bottom w:val="none" w:sz="0" w:space="0" w:color="auto"/>
            <w:right w:val="none" w:sz="0" w:space="0" w:color="auto"/>
          </w:divBdr>
          <w:divsChild>
            <w:div w:id="19552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5536">
      <w:bodyDiv w:val="1"/>
      <w:marLeft w:val="0"/>
      <w:marRight w:val="0"/>
      <w:marTop w:val="0"/>
      <w:marBottom w:val="0"/>
      <w:divBdr>
        <w:top w:val="none" w:sz="0" w:space="0" w:color="auto"/>
        <w:left w:val="none" w:sz="0" w:space="0" w:color="auto"/>
        <w:bottom w:val="none" w:sz="0" w:space="0" w:color="auto"/>
        <w:right w:val="none" w:sz="0" w:space="0" w:color="auto"/>
      </w:divBdr>
      <w:divsChild>
        <w:div w:id="711923174">
          <w:marLeft w:val="0"/>
          <w:marRight w:val="0"/>
          <w:marTop w:val="0"/>
          <w:marBottom w:val="0"/>
          <w:divBdr>
            <w:top w:val="none" w:sz="0" w:space="0" w:color="auto"/>
            <w:left w:val="none" w:sz="0" w:space="0" w:color="auto"/>
            <w:bottom w:val="none" w:sz="0" w:space="0" w:color="auto"/>
            <w:right w:val="none" w:sz="0" w:space="0" w:color="auto"/>
          </w:divBdr>
        </w:div>
        <w:div w:id="770508892">
          <w:marLeft w:val="0"/>
          <w:marRight w:val="0"/>
          <w:marTop w:val="0"/>
          <w:marBottom w:val="0"/>
          <w:divBdr>
            <w:top w:val="none" w:sz="0" w:space="0" w:color="auto"/>
            <w:left w:val="none" w:sz="0" w:space="0" w:color="auto"/>
            <w:bottom w:val="none" w:sz="0" w:space="0" w:color="auto"/>
            <w:right w:val="none" w:sz="0" w:space="0" w:color="auto"/>
          </w:divBdr>
          <w:divsChild>
            <w:div w:id="891039959">
              <w:marLeft w:val="0"/>
              <w:marRight w:val="0"/>
              <w:marTop w:val="0"/>
              <w:marBottom w:val="0"/>
              <w:divBdr>
                <w:top w:val="none" w:sz="0" w:space="0" w:color="auto"/>
                <w:left w:val="none" w:sz="0" w:space="0" w:color="auto"/>
                <w:bottom w:val="none" w:sz="0" w:space="0" w:color="auto"/>
                <w:right w:val="none" w:sz="0" w:space="0" w:color="auto"/>
              </w:divBdr>
              <w:divsChild>
                <w:div w:id="598173244">
                  <w:marLeft w:val="45"/>
                  <w:marRight w:val="45"/>
                  <w:marTop w:val="15"/>
                  <w:marBottom w:val="0"/>
                  <w:divBdr>
                    <w:top w:val="none" w:sz="0" w:space="0" w:color="auto"/>
                    <w:left w:val="none" w:sz="0" w:space="0" w:color="auto"/>
                    <w:bottom w:val="none" w:sz="0" w:space="0" w:color="auto"/>
                    <w:right w:val="none" w:sz="0" w:space="0" w:color="auto"/>
                  </w:divBdr>
                  <w:divsChild>
                    <w:div w:id="12862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63164">
      <w:bodyDiv w:val="1"/>
      <w:marLeft w:val="0"/>
      <w:marRight w:val="0"/>
      <w:marTop w:val="0"/>
      <w:marBottom w:val="0"/>
      <w:divBdr>
        <w:top w:val="none" w:sz="0" w:space="0" w:color="auto"/>
        <w:left w:val="none" w:sz="0" w:space="0" w:color="auto"/>
        <w:bottom w:val="none" w:sz="0" w:space="0" w:color="auto"/>
        <w:right w:val="none" w:sz="0" w:space="0" w:color="auto"/>
      </w:divBdr>
    </w:div>
    <w:div w:id="178075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Workflow" TargetMode="External"/><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en.wikipedia.org/wiki/Activity_diagram" TargetMode="External"/><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Activity_diagram" TargetMode="External"/><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Unified_Modeling_Language" TargetMode="External"/><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martdraw.com/uml-diagram/" TargetMode="External"/><Relationship Id="rId14" Type="http://schemas.openxmlformats.org/officeDocument/2006/relationships/hyperlink" Target="https://en.wikipedia.org/wiki/Activity_diagram" TargetMode="Externa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35</Pages>
  <Words>4231</Words>
  <Characters>24118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Zanwar</dc:creator>
  <cp:lastModifiedBy>Harsh Zanwar</cp:lastModifiedBy>
  <cp:revision>6</cp:revision>
  <cp:lastPrinted>2020-03-08T15:20:00Z</cp:lastPrinted>
  <dcterms:created xsi:type="dcterms:W3CDTF">2020-03-11T06:52:00Z</dcterms:created>
  <dcterms:modified xsi:type="dcterms:W3CDTF">2020-03-11T16:16:00Z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