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rFonts w:ascii="Times New Roman" w:hAnsi="Times New Roman" w:cs="Times New Roman"/>
          <w:b/>
          <w:sz w:val="40"/>
          <w:szCs w:val="40"/>
          <w:u w:val="single"/>
        </w:rPr>
      </w:pPr>
      <w:r>
        <w:rPr>
          <w:rFonts w:ascii="Times New Roman" w:hAnsi="Times New Roman" w:cs="Times New Roman"/>
          <w:b/>
          <w:sz w:val="40"/>
          <w:szCs w:val="40"/>
        </w:rPr>
        <w:drawing>
          <wp:inline distT="0" distB="0" distL="0" distR="0">
            <wp:extent cx="1098550" cy="1104900"/>
            <wp:effectExtent l="19050" t="0" r="635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99038" cy="1105391"/>
                    </a:xfrm>
                    <a:prstGeom prst="rect">
                      <a:avLst/>
                    </a:prstGeom>
                  </pic:spPr>
                </pic:pic>
              </a:graphicData>
            </a:graphic>
          </wp:inline>
        </w:drawing>
      </w:r>
      <w:r>
        <w:t xml:space="preserve">                                                                                                                        </w:t>
      </w:r>
      <w:r>
        <w:drawing>
          <wp:inline distT="0" distB="0" distL="0" distR="0">
            <wp:extent cx="1000125" cy="1028700"/>
            <wp:effectExtent l="19050" t="0" r="9525" b="0"/>
            <wp:docPr id="4" name="Picture 8" descr="C:\Documents and Settings\gpnd\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C:\Documents and Settings\gpnd\Desktop\logo.jpg"/>
                    <pic:cNvPicPr>
                      <a:picLocks noChangeAspect="1" noChangeArrowheads="1"/>
                    </pic:cNvPicPr>
                  </pic:nvPicPr>
                  <pic:blipFill>
                    <a:blip r:embed="rId7" cstate="print"/>
                    <a:srcRect/>
                    <a:stretch>
                      <a:fillRect/>
                    </a:stretch>
                  </pic:blipFill>
                  <pic:spPr>
                    <a:xfrm>
                      <a:off x="0" y="0"/>
                      <a:ext cx="1000125" cy="1028700"/>
                    </a:xfrm>
                    <a:prstGeom prst="rect">
                      <a:avLst/>
                    </a:prstGeom>
                    <a:noFill/>
                    <a:ln w="9525">
                      <a:noFill/>
                      <a:miter lim="800000"/>
                      <a:headEnd/>
                      <a:tailEnd/>
                    </a:ln>
                  </pic:spPr>
                </pic:pic>
              </a:graphicData>
            </a:graphic>
          </wp:inline>
        </w:drawing>
      </w:r>
    </w:p>
    <w:p>
      <w:pPr>
        <w:jc w:val="center"/>
        <w:rPr>
          <w:rFonts w:ascii="Times New Roman" w:hAnsi="Times New Roman" w:cs="Times New Roman"/>
          <w:b/>
          <w:sz w:val="20"/>
          <w:szCs w:val="20"/>
        </w:rPr>
      </w:pPr>
    </w:p>
    <w:p>
      <w:pPr>
        <w:jc w:val="center"/>
        <w:rPr>
          <w:rFonts w:ascii="Times New Roman" w:hAnsi="Times New Roman" w:cs="Times New Roman"/>
          <w:b/>
          <w:sz w:val="40"/>
          <w:szCs w:val="40"/>
        </w:rPr>
      </w:pPr>
      <w:r>
        <w:rPr>
          <w:rFonts w:ascii="Times New Roman" w:hAnsi="Times New Roman" w:cs="Times New Roman"/>
          <w:b/>
          <w:sz w:val="40"/>
          <w:szCs w:val="40"/>
        </w:rPr>
        <w:t>GOVERNMENT  POLYTECHNIC, NANDED</w:t>
      </w:r>
    </w:p>
    <w:p>
      <w:pPr>
        <w:jc w:val="center"/>
        <w:rPr>
          <w:rFonts w:ascii="Times New Roman" w:hAnsi="Times New Roman" w:cs="Times New Roman"/>
          <w:b/>
          <w:sz w:val="56"/>
          <w:szCs w:val="56"/>
          <w:u w:val="single"/>
        </w:rPr>
      </w:pPr>
      <w:r>
        <w:rPr>
          <w:rFonts w:ascii="Times New Roman" w:hAnsi="Times New Roman" w:cs="Times New Roman"/>
          <w:b/>
          <w:sz w:val="56"/>
          <w:szCs w:val="56"/>
          <w:u w:val="single"/>
        </w:rPr>
        <w:t>MICRO PROJ</w:t>
      </w:r>
      <w:r>
        <w:rPr>
          <w:rFonts w:ascii="Times New Roman" w:hAnsi="Times New Roman" w:cs="Times New Roman"/>
          <w:b/>
          <w:sz w:val="56"/>
          <w:szCs w:val="56"/>
          <w:u w:val="single"/>
          <w:lang w:val="en-US"/>
        </w:rPr>
        <w:t>EC</w:t>
      </w:r>
      <w:r>
        <w:rPr>
          <w:rFonts w:ascii="Times New Roman" w:hAnsi="Times New Roman" w:cs="Times New Roman"/>
          <w:b/>
          <w:sz w:val="56"/>
          <w:szCs w:val="56"/>
          <w:u w:val="single"/>
        </w:rPr>
        <w:t>T</w:t>
      </w:r>
    </w:p>
    <w:p>
      <w:pPr>
        <w:jc w:val="center"/>
        <w:rPr>
          <w:rFonts w:ascii="Times New Roman" w:hAnsi="Times New Roman" w:cs="Times New Roman"/>
          <w:b/>
          <w:sz w:val="32"/>
          <w:szCs w:val="32"/>
        </w:rPr>
      </w:pPr>
      <w:r>
        <w:rPr>
          <w:rFonts w:ascii="Times New Roman" w:hAnsi="Times New Roman" w:cs="Times New Roman"/>
          <w:b/>
          <w:sz w:val="32"/>
          <w:szCs w:val="32"/>
        </w:rPr>
        <w:t>Academic year: 2019-20</w:t>
      </w:r>
    </w:p>
    <w:p>
      <w:pPr>
        <w:rPr>
          <w:rFonts w:ascii="Times New Roman" w:hAnsi="Times New Roman" w:cs="Times New Roman"/>
          <w:b/>
        </w:rPr>
      </w:pPr>
    </w:p>
    <w:p>
      <w:pPr>
        <w:jc w:val="center"/>
        <w:rPr>
          <w:rFonts w:ascii="Times New Roman" w:hAnsi="Times New Roman" w:cs="Times New Roman"/>
          <w:b/>
          <w:sz w:val="52"/>
          <w:szCs w:val="52"/>
          <w:u w:val="single"/>
        </w:rPr>
      </w:pPr>
      <w:bookmarkStart w:id="0" w:name="_GoBack"/>
      <w:bookmarkEnd w:id="0"/>
      <w:r>
        <w:rPr>
          <w:rFonts w:ascii="Times New Roman" w:hAnsi="Times New Roman" w:cs="Times New Roman"/>
          <w:b/>
          <w:sz w:val="52"/>
          <w:szCs w:val="52"/>
          <w:u w:val="single"/>
        </w:rPr>
        <w:t>TITLE OF THE PROJECT</w:t>
      </w:r>
    </w:p>
    <w:p>
      <w:pPr>
        <w:pStyle w:val="8"/>
        <w:rPr>
          <w:rFonts w:ascii="Britannic Bold" w:hAnsi="Britannic Bold"/>
          <w:lang w:val="en-US"/>
        </w:rPr>
      </w:pPr>
      <w:r>
        <w:t xml:space="preserve">                 </w:t>
      </w:r>
      <w:r>
        <w:rPr>
          <w:rFonts w:ascii="Britannic Bold" w:hAnsi="Britannic Bold"/>
          <w:highlight w:val="lightGray"/>
        </w:rPr>
        <w:t>Output of AND Logic Gates</w:t>
      </w:r>
      <w:r>
        <w:rPr>
          <w:rFonts w:ascii="Britannic Bold" w:hAnsi="Britannic Bold"/>
          <w:highlight w:val="lightGray"/>
          <w:lang w:val="en-US"/>
        </w:rPr>
        <w:t>.</w:t>
      </w:r>
    </w:p>
    <w:p>
      <w:pPr>
        <w:rPr>
          <w:rFonts w:ascii="Times New Roman" w:hAnsi="Times New Roman" w:cs="Times New Roman"/>
          <w:b/>
          <w:sz w:val="44"/>
          <w:szCs w:val="44"/>
        </w:rPr>
      </w:pPr>
    </w:p>
    <w:p>
      <w:pPr>
        <w:tabs>
          <w:tab w:val="left" w:pos="6300"/>
        </w:tabs>
        <w:rPr>
          <w:rFonts w:ascii="Times New Roman" w:hAnsi="Times New Roman" w:cs="Times New Roman"/>
          <w:b/>
          <w:sz w:val="44"/>
          <w:szCs w:val="44"/>
        </w:rPr>
      </w:pPr>
      <w:r>
        <w:rPr>
          <w:rFonts w:ascii="Times New Roman" w:hAnsi="Times New Roman" w:cs="Times New Roman"/>
          <w:b/>
          <w:sz w:val="44"/>
          <w:szCs w:val="44"/>
        </w:rPr>
        <w:t>Program: Information Tech</w:t>
      </w:r>
      <w:r>
        <w:rPr>
          <w:rFonts w:ascii="Times New Roman" w:hAnsi="Times New Roman" w:cs="Times New Roman"/>
          <w:b/>
          <w:sz w:val="36"/>
          <w:szCs w:val="36"/>
        </w:rPr>
        <w:t>.</w:t>
      </w:r>
      <w:r>
        <w:rPr>
          <w:rFonts w:ascii="Times New Roman" w:hAnsi="Times New Roman" w:cs="Times New Roman"/>
          <w:b/>
          <w:sz w:val="44"/>
          <w:szCs w:val="44"/>
        </w:rPr>
        <w:t xml:space="preserve">     Program code:</w:t>
      </w:r>
      <w:r>
        <w:rPr>
          <w:rFonts w:ascii="Times New Roman" w:hAnsi="Times New Roman" w:cs="Times New Roman"/>
          <w:b/>
          <w:sz w:val="48"/>
          <w:szCs w:val="48"/>
        </w:rPr>
        <w:t xml:space="preserve"> IF3I</w:t>
      </w:r>
    </w:p>
    <w:p>
      <w:pPr>
        <w:tabs>
          <w:tab w:val="left" w:pos="6300"/>
        </w:tabs>
        <w:rPr>
          <w:rFonts w:ascii="Times New Roman" w:hAnsi="Times New Roman" w:cs="Times New Roman"/>
          <w:b/>
          <w:sz w:val="44"/>
          <w:szCs w:val="44"/>
        </w:rPr>
      </w:pPr>
      <w:r>
        <w:rPr>
          <w:rFonts w:ascii="Times New Roman" w:hAnsi="Times New Roman" w:cs="Times New Roman"/>
          <w:b/>
          <w:sz w:val="44"/>
          <w:szCs w:val="44"/>
        </w:rPr>
        <w:t>Course: DTM                               Course code: 22323</w:t>
      </w:r>
    </w:p>
    <w:p>
      <w:pPr>
        <w:rPr>
          <w:rFonts w:ascii="Times New Roman" w:hAnsi="Times New Roman" w:cs="Times New Roman"/>
          <w:b/>
          <w:sz w:val="44"/>
          <w:szCs w:val="44"/>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rPr>
          <w:rFonts w:ascii="Times New Roman" w:hAnsi="Times New Roman" w:cs="Times New Roman"/>
          <w:b/>
          <w:sz w:val="40"/>
          <w:szCs w:val="40"/>
          <w:u w:val="single"/>
        </w:rPr>
      </w:pPr>
      <w:r>
        <w:rPr>
          <w:rFonts w:ascii="Times New Roman" w:hAnsi="Times New Roman" w:cs="Times New Roman"/>
          <w:b/>
          <w:sz w:val="48"/>
          <w:szCs w:val="48"/>
        </w:rPr>
        <w:t>Name of Guide</w:t>
      </w:r>
      <w:r>
        <w:rPr>
          <w:rFonts w:ascii="Times New Roman" w:hAnsi="Times New Roman" w:cs="Times New Roman"/>
          <w:b/>
          <w:sz w:val="44"/>
          <w:szCs w:val="44"/>
        </w:rPr>
        <w:t>:- S.R. SHAMRAJ</w:t>
      </w:r>
    </w:p>
    <w:p>
      <w:pPr>
        <w:jc w:val="center"/>
        <w:rPr>
          <w:rFonts w:ascii="Times New Roman" w:hAnsi="Times New Roman" w:cs="Times New Roman"/>
          <w:b/>
          <w:sz w:val="40"/>
          <w:szCs w:val="40"/>
          <w:u w:val="single"/>
        </w:rPr>
      </w:pPr>
    </w:p>
    <w:p>
      <w:pPr>
        <w:tabs>
          <w:tab w:val="left" w:pos="1420"/>
          <w:tab w:val="left" w:pos="3558"/>
          <w:tab w:val="center" w:pos="4680"/>
        </w:tabs>
        <w:rPr>
          <w:b/>
          <w:sz w:val="40"/>
          <w:szCs w:val="40"/>
        </w:rPr>
      </w:pPr>
      <w:r>
        <w:rPr>
          <w:b/>
          <w:sz w:val="40"/>
          <w:szCs w:val="40"/>
        </w:rPr>
        <w:tab/>
      </w:r>
      <w:r>
        <w:rPr>
          <w:b/>
          <w:sz w:val="40"/>
          <w:szCs w:val="40"/>
        </w:rPr>
        <w:tab/>
      </w:r>
    </w:p>
    <w:p>
      <w:pPr>
        <w:tabs>
          <w:tab w:val="left" w:pos="3558"/>
          <w:tab w:val="center" w:pos="4680"/>
        </w:tabs>
        <w:jc w:val="center"/>
        <w:rPr>
          <w:b/>
          <w:sz w:val="40"/>
          <w:szCs w:val="40"/>
        </w:rPr>
      </w:pPr>
      <w:r>
        <w:rPr>
          <w:b/>
          <w:sz w:val="40"/>
          <w:szCs w:val="40"/>
        </w:rPr>
        <w:drawing>
          <wp:inline distT="0" distB="0" distL="0" distR="0">
            <wp:extent cx="1098550" cy="1082040"/>
            <wp:effectExtent l="0" t="0" r="6350" b="381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99038" cy="1082349"/>
                    </a:xfrm>
                    <a:prstGeom prst="rect">
                      <a:avLst/>
                    </a:prstGeom>
                  </pic:spPr>
                </pic:pic>
              </a:graphicData>
            </a:graphic>
          </wp:inline>
        </w:drawing>
      </w:r>
    </w:p>
    <w:p>
      <w:pPr>
        <w:jc w:val="center"/>
        <w:rPr>
          <w:b/>
          <w:sz w:val="40"/>
          <w:szCs w:val="40"/>
        </w:rPr>
      </w:pPr>
      <w:r>
        <w:rPr>
          <w:b/>
          <w:sz w:val="40"/>
          <w:szCs w:val="40"/>
        </w:rPr>
        <w:t>MAHARASHTRA STATE</w:t>
      </w:r>
    </w:p>
    <w:p>
      <w:pPr>
        <w:jc w:val="center"/>
        <w:rPr>
          <w:b/>
          <w:sz w:val="40"/>
          <w:szCs w:val="40"/>
        </w:rPr>
      </w:pPr>
      <w:r>
        <w:rPr>
          <w:b/>
          <w:sz w:val="40"/>
          <w:szCs w:val="40"/>
        </w:rPr>
        <w:t>BOARD OF TECHNICAL EDUCATION</w:t>
      </w:r>
    </w:p>
    <w:p>
      <w:pPr>
        <w:jc w:val="center"/>
        <w:rPr>
          <w:b/>
          <w:sz w:val="40"/>
          <w:szCs w:val="40"/>
        </w:rPr>
      </w:pPr>
      <w:r>
        <w:rPr>
          <w:b/>
          <w:sz w:val="40"/>
          <w:szCs w:val="40"/>
        </w:rPr>
        <w:t>Certificate</w:t>
      </w:r>
    </w:p>
    <w:p>
      <w:pPr>
        <w:jc w:val="both"/>
        <w:rPr>
          <w:sz w:val="32"/>
          <w:szCs w:val="32"/>
        </w:rPr>
      </w:pPr>
      <w:r>
        <w:rPr>
          <w:sz w:val="36"/>
          <w:szCs w:val="36"/>
        </w:rPr>
        <w:t xml:space="preserve">This is  certifying that </w:t>
      </w:r>
      <w:r>
        <w:rPr>
          <w:b/>
          <w:bCs/>
          <w:sz w:val="36"/>
          <w:szCs w:val="36"/>
        </w:rPr>
        <w:t>Roll No.</w:t>
      </w:r>
      <w:r>
        <w:rPr>
          <w:sz w:val="36"/>
          <w:szCs w:val="36"/>
        </w:rPr>
        <w:t xml:space="preserve"> </w:t>
      </w:r>
      <w:r>
        <w:rPr>
          <w:b/>
          <w:bCs/>
          <w:sz w:val="36"/>
          <w:szCs w:val="36"/>
        </w:rPr>
        <w:t>945,948,949</w:t>
      </w:r>
      <w:r>
        <w:rPr>
          <w:sz w:val="36"/>
          <w:szCs w:val="36"/>
        </w:rPr>
        <w:t xml:space="preserve">  of </w:t>
      </w:r>
      <w:r>
        <w:rPr>
          <w:b/>
          <w:bCs/>
          <w:sz w:val="36"/>
          <w:szCs w:val="36"/>
        </w:rPr>
        <w:t>3rd</w:t>
      </w:r>
      <w:r>
        <w:rPr>
          <w:sz w:val="36"/>
          <w:szCs w:val="36"/>
        </w:rPr>
        <w:t xml:space="preserve"> Semester of Diploma in </w:t>
      </w:r>
      <w:r>
        <w:rPr>
          <w:b/>
          <w:bCs/>
          <w:sz w:val="36"/>
          <w:szCs w:val="36"/>
        </w:rPr>
        <w:t>Information Technology</w:t>
      </w:r>
      <w:r>
        <w:rPr>
          <w:sz w:val="36"/>
          <w:szCs w:val="36"/>
        </w:rPr>
        <w:t xml:space="preserve"> of Institute, GOVERNMENT POLYTECHNIC has completed the </w:t>
      </w:r>
      <w:r>
        <w:rPr>
          <w:sz w:val="40"/>
          <w:szCs w:val="36"/>
        </w:rPr>
        <w:t>Micro Project satisfactorily</w:t>
      </w:r>
      <w:r>
        <w:rPr>
          <w:sz w:val="36"/>
          <w:szCs w:val="36"/>
        </w:rPr>
        <w:t xml:space="preserve"> in Subject -</w:t>
      </w:r>
      <w:r>
        <w:rPr>
          <w:b/>
          <w:bCs/>
          <w:sz w:val="36"/>
          <w:szCs w:val="36"/>
        </w:rPr>
        <w:t>DTM (22323)</w:t>
      </w:r>
      <w:r>
        <w:rPr>
          <w:sz w:val="36"/>
          <w:szCs w:val="36"/>
        </w:rPr>
        <w:t xml:space="preserve"> for the academic year </w:t>
      </w:r>
      <w:r>
        <w:rPr>
          <w:b/>
          <w:bCs/>
          <w:sz w:val="36"/>
          <w:szCs w:val="36"/>
        </w:rPr>
        <w:t>2019- 2020</w:t>
      </w:r>
      <w:r>
        <w:rPr>
          <w:sz w:val="36"/>
          <w:szCs w:val="36"/>
        </w:rPr>
        <w:t xml:space="preserve"> as prescribed in the curriculum</w:t>
      </w:r>
      <w:r>
        <w:rPr>
          <w:sz w:val="32"/>
          <w:szCs w:val="32"/>
        </w:rPr>
        <w:t>.</w:t>
      </w:r>
    </w:p>
    <w:p>
      <w:pPr>
        <w:rPr>
          <w:sz w:val="24"/>
          <w:szCs w:val="24"/>
        </w:rPr>
      </w:pPr>
    </w:p>
    <w:p>
      <w:pPr>
        <w:jc w:val="both"/>
        <w:rPr>
          <w:sz w:val="24"/>
          <w:szCs w:val="24"/>
        </w:rPr>
      </w:pPr>
      <w:r>
        <w:rPr>
          <w:sz w:val="24"/>
          <w:szCs w:val="24"/>
        </w:rPr>
        <w:t xml:space="preserve">Place: </w:t>
      </w:r>
      <w:r>
        <w:rPr>
          <w:b/>
          <w:bCs/>
          <w:sz w:val="32"/>
          <w:szCs w:val="32"/>
        </w:rPr>
        <w:t xml:space="preserve">Nanded </w:t>
      </w:r>
    </w:p>
    <w:p>
      <w:pPr>
        <w:jc w:val="both"/>
      </w:pPr>
      <w:r>
        <w:rPr>
          <w:sz w:val="24"/>
          <w:szCs w:val="24"/>
        </w:rPr>
        <w:t xml:space="preserve">Date: ………………………                                      </w:t>
      </w:r>
    </w:p>
    <w:p/>
    <w:p>
      <w:pPr>
        <w:jc w:val="both"/>
      </w:pPr>
      <w:r>
        <w:rPr>
          <w:b/>
          <w:sz w:val="32"/>
          <w:szCs w:val="32"/>
        </w:rPr>
        <w:t>Subject Teacher                Head of the Department                   Principal</w:t>
      </w:r>
      <w:r>
        <w:t xml:space="preserve">  </w:t>
      </w:r>
    </w:p>
    <w:p>
      <w:pPr>
        <w:jc w:val="both"/>
        <w:rPr>
          <w:rFonts w:ascii="Times New Roman" w:hAnsi="Times New Roman" w:cs="Times New Roman"/>
          <w:bCs/>
          <w:sz w:val="32"/>
          <w:szCs w:val="32"/>
        </w:rPr>
      </w:pPr>
      <w:r>
        <w:rPr>
          <w:rFonts w:ascii="Times New Roman" w:hAnsi="Times New Roman" w:cs="Times New Roman"/>
          <w:bCs/>
          <w:sz w:val="32"/>
          <w:szCs w:val="32"/>
        </w:rPr>
        <w:t>S.R. SHAMRAJ                     S.N.DHOLE                        DR.G.V.GARJE</w:t>
      </w:r>
    </w:p>
    <w:p>
      <w:pPr>
        <w:jc w:val="both"/>
        <w:rPr>
          <w:b/>
          <w:sz w:val="32"/>
          <w:szCs w:val="32"/>
        </w:rPr>
      </w:pPr>
      <w:r>
        <w:rPr>
          <w:color w:val="000000"/>
        </w:rPr>
        <mc:AlternateContent>
          <mc:Choice Requires="wps">
            <w:drawing>
              <wp:anchor distT="0" distB="0" distL="0" distR="0" simplePos="0" relativeHeight="1024" behindDoc="0" locked="0" layoutInCell="1" allowOverlap="1">
                <wp:simplePos x="0" y="0"/>
                <wp:positionH relativeFrom="column">
                  <wp:posOffset>2661285</wp:posOffset>
                </wp:positionH>
                <wp:positionV relativeFrom="paragraph">
                  <wp:posOffset>248920</wp:posOffset>
                </wp:positionV>
                <wp:extent cx="1406525" cy="1427480"/>
                <wp:effectExtent l="60325" t="62865" r="55245" b="54610"/>
                <wp:wrapNone/>
                <wp:docPr id="2" name="1027"/>
                <wp:cNvGraphicFramePr/>
                <a:graphic xmlns:a="http://schemas.openxmlformats.org/drawingml/2006/main">
                  <a:graphicData uri="http://schemas.microsoft.com/office/word/2010/wordprocessingShape">
                    <wps:wsp>
                      <wps:cNvSpPr>
                        <a:spLocks noChangeArrowheads="1"/>
                      </wps:cNvSpPr>
                      <wps:spPr bwMode="auto">
                        <a:xfrm rot="-5003854">
                          <a:off x="0" y="0"/>
                          <a:ext cx="1406525" cy="1427480"/>
                        </a:xfrm>
                        <a:prstGeom prst="ellipse">
                          <a:avLst/>
                        </a:prstGeom>
                        <a:noFill/>
                        <a:ln w="25400">
                          <a:solidFill>
                            <a:srgbClr val="000000"/>
                          </a:solidFill>
                          <a:round/>
                        </a:ln>
                      </wps:spPr>
                      <wps:bodyPr rot="0" vert="horz" wrap="square" lIns="91440" tIns="45720" rIns="91440" bIns="45720" anchor="t" anchorCtr="0" upright="1">
                        <a:noAutofit/>
                      </wps:bodyPr>
                    </wps:wsp>
                  </a:graphicData>
                </a:graphic>
              </wp:anchor>
            </w:drawing>
          </mc:Choice>
          <mc:Fallback>
            <w:pict>
              <v:shape id="1027" o:spid="_x0000_s1026" o:spt="3" type="#_x0000_t3" style="position:absolute;left:0pt;margin-left:209.55pt;margin-top:19.6pt;height:112.4pt;width:110.75pt;rotation:-5465543f;z-index:1024;mso-width-relative:page;mso-height-relative:page;" filled="f" stroked="t" coordsize="21600,21600" o:gfxdata="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xqmT72wAAAAoBAAAPAAAAAAAA&#10;AAEAIAAAACIAAABkcnMvZG93bnJldi54bWxQSwECFAAUAAAACACHTuJAIj17Vg8CAAD7AwAADgAA&#10;AAAAAAABACAAAAAqAQAAZHJzL2Uyb0RvYy54bWxQSwUGAAAAAAYABgBZAQAAqwUAAAAA&#10;">
                <v:fill on="f" focussize="0,0"/>
                <v:stroke weight="2pt" color="#000000" joinstyle="round"/>
                <v:imagedata o:title=""/>
                <o:lock v:ext="edit" aspectratio="f"/>
              </v:shape>
            </w:pict>
          </mc:Fallback>
        </mc:AlternateContent>
      </w: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rPr>
          <w:rFonts w:ascii="Times New Roman" w:hAnsi="Times New Roman" w:cs="Times New Roman"/>
          <w:b/>
          <w:sz w:val="40"/>
          <w:szCs w:val="40"/>
          <w:u w:val="single"/>
        </w:rPr>
      </w:pPr>
    </w:p>
    <w:p>
      <w:pP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WEEKLY PROGRESS  REPORT</w:t>
      </w:r>
    </w:p>
    <w:p>
      <w:pPr>
        <w:pStyle w:val="16"/>
        <w:rPr>
          <w:rFonts w:ascii="Times New Roman" w:hAnsi="Times New Roman" w:cs="Times New Roman"/>
          <w:b/>
          <w:sz w:val="40"/>
          <w:szCs w:val="40"/>
        </w:rPr>
      </w:pPr>
    </w:p>
    <w:p>
      <w:pPr>
        <w:rPr>
          <w:rFonts w:ascii="Times New Roman" w:hAnsi="Times New Roman" w:cs="Times New Roman"/>
          <w:b/>
          <w:sz w:val="52"/>
          <w:szCs w:val="52"/>
        </w:rPr>
      </w:pPr>
      <w:r>
        <w:rPr>
          <w:rFonts w:ascii="Times New Roman" w:hAnsi="Times New Roman" w:cs="Times New Roman"/>
          <w:b/>
          <w:sz w:val="40"/>
          <w:szCs w:val="40"/>
        </w:rPr>
        <w:t>TITLE OF THE MICRO PROJECT:-</w:t>
      </w:r>
      <w:r>
        <w:rPr>
          <w:rFonts w:ascii="Times New Roman" w:hAnsi="Times New Roman" w:cs="Times New Roman"/>
          <w:b/>
          <w:sz w:val="52"/>
          <w:szCs w:val="52"/>
        </w:rPr>
        <w:t xml:space="preserve"> Output of AND Logic Gates</w:t>
      </w:r>
    </w:p>
    <w:tbl>
      <w:tblPr>
        <w:tblStyle w:val="15"/>
        <w:tblW w:w="1002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35"/>
        <w:gridCol w:w="4872"/>
        <w:gridCol w:w="2303"/>
        <w:gridCol w:w="14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76" w:hRule="atLeast"/>
        </w:trPr>
        <w:tc>
          <w:tcPr>
            <w:tcW w:w="1435" w:type="dxa"/>
          </w:tcPr>
          <w:p>
            <w:pPr>
              <w:spacing w:after="0" w:line="240" w:lineRule="auto"/>
              <w:jc w:val="center"/>
              <w:rPr>
                <w:rFonts w:ascii="Times New Roman" w:hAnsi="Times New Roman" w:cs="Times New Roman"/>
                <w:b/>
              </w:rPr>
            </w:pPr>
          </w:p>
          <w:p>
            <w:pPr>
              <w:spacing w:after="0" w:line="240" w:lineRule="auto"/>
              <w:jc w:val="center"/>
              <w:rPr>
                <w:rFonts w:ascii="Times New Roman" w:hAnsi="Times New Roman" w:cs="Times New Roman"/>
                <w:b/>
              </w:rPr>
            </w:pPr>
            <w:r>
              <w:rPr>
                <w:rFonts w:ascii="Times New Roman" w:hAnsi="Times New Roman" w:cs="Times New Roman"/>
                <w:b/>
                <w:spacing w:val="171"/>
              </w:rPr>
              <w:t>WEE</w:t>
            </w:r>
            <w:r>
              <w:rPr>
                <w:rFonts w:ascii="Times New Roman" w:hAnsi="Times New Roman" w:cs="Times New Roman"/>
                <w:b/>
                <w:spacing w:val="2"/>
              </w:rPr>
              <w:t>K</w:t>
            </w:r>
          </w:p>
        </w:tc>
        <w:tc>
          <w:tcPr>
            <w:tcW w:w="4872" w:type="dxa"/>
          </w:tcPr>
          <w:p>
            <w:pPr>
              <w:spacing w:after="0" w:line="276" w:lineRule="auto"/>
              <w:jc w:val="center"/>
              <w:rPr>
                <w:rFonts w:ascii="Times New Roman" w:hAnsi="Times New Roman" w:cs="Times New Roman"/>
                <w:b/>
              </w:rPr>
            </w:pPr>
          </w:p>
          <w:p>
            <w:pPr>
              <w:spacing w:after="0" w:line="276" w:lineRule="auto"/>
              <w:jc w:val="center"/>
              <w:rPr>
                <w:rFonts w:ascii="Times New Roman" w:hAnsi="Times New Roman" w:cs="Times New Roman"/>
                <w:b/>
              </w:rPr>
            </w:pPr>
            <w:r>
              <w:rPr>
                <w:rFonts w:ascii="Times New Roman" w:hAnsi="Times New Roman" w:cs="Times New Roman"/>
                <w:b/>
                <w:spacing w:val="121"/>
              </w:rPr>
              <w:t>ACTIVITY PERFORME</w:t>
            </w:r>
            <w:r>
              <w:rPr>
                <w:rFonts w:ascii="Times New Roman" w:hAnsi="Times New Roman" w:cs="Times New Roman"/>
                <w:b/>
                <w:spacing w:val="7"/>
              </w:rPr>
              <w:t>D</w:t>
            </w:r>
          </w:p>
        </w:tc>
        <w:tc>
          <w:tcPr>
            <w:tcW w:w="2303" w:type="dxa"/>
          </w:tcPr>
          <w:p>
            <w:pPr>
              <w:spacing w:after="0" w:line="276" w:lineRule="auto"/>
              <w:jc w:val="center"/>
              <w:rPr>
                <w:rFonts w:ascii="Times New Roman" w:hAnsi="Times New Roman" w:cs="Times New Roman"/>
                <w:b/>
              </w:rPr>
            </w:pPr>
          </w:p>
          <w:p>
            <w:pPr>
              <w:spacing w:after="0" w:line="276" w:lineRule="auto"/>
              <w:jc w:val="center"/>
              <w:rPr>
                <w:rFonts w:ascii="Times New Roman" w:hAnsi="Times New Roman" w:cs="Times New Roman"/>
                <w:b/>
              </w:rPr>
            </w:pPr>
            <w:r>
              <w:rPr>
                <w:rFonts w:ascii="Times New Roman" w:hAnsi="Times New Roman" w:cs="Times New Roman"/>
                <w:b/>
                <w:spacing w:val="32"/>
              </w:rPr>
              <w:t>SIGN OF GUID</w:t>
            </w:r>
            <w:r>
              <w:rPr>
                <w:rFonts w:ascii="Times New Roman" w:hAnsi="Times New Roman" w:cs="Times New Roman"/>
                <w:b/>
                <w:spacing w:val="9"/>
              </w:rPr>
              <w:t>E</w:t>
            </w:r>
          </w:p>
        </w:tc>
        <w:tc>
          <w:tcPr>
            <w:tcW w:w="1417" w:type="dxa"/>
          </w:tcPr>
          <w:p>
            <w:pPr>
              <w:spacing w:after="0" w:line="276" w:lineRule="auto"/>
              <w:rPr>
                <w:rFonts w:ascii="Times New Roman" w:hAnsi="Times New Roman" w:cs="Times New Roman"/>
                <w:b/>
              </w:rPr>
            </w:pPr>
          </w:p>
          <w:p>
            <w:pPr>
              <w:spacing w:after="0" w:line="276" w:lineRule="auto"/>
              <w:rPr>
                <w:rFonts w:ascii="Times New Roman" w:hAnsi="Times New Roman" w:cs="Times New Roman"/>
                <w:b/>
              </w:rPr>
            </w:pPr>
            <w:r>
              <w:rPr>
                <w:rFonts w:ascii="Times New Roman" w:hAnsi="Times New Roman" w:cs="Times New Roman"/>
                <w:b/>
                <w:w w:val="97"/>
              </w:rPr>
              <w:t xml:space="preserve">           DAT</w:t>
            </w:r>
            <w:r>
              <w:rPr>
                <w:rFonts w:ascii="Times New Roman" w:hAnsi="Times New Roman" w:cs="Times New Roman"/>
                <w:b/>
                <w:spacing w:val="2"/>
                <w:w w:val="97"/>
              </w:rPr>
              <w: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435" w:type="dxa"/>
          </w:tcPr>
          <w:p>
            <w:pPr>
              <w:spacing w:after="0" w:line="240" w:lineRule="auto"/>
              <w:ind w:left="720" w:hanging="720"/>
              <w:rPr>
                <w:rFonts w:ascii="Times New Roman" w:hAnsi="Times New Roman" w:cs="Times New Roman"/>
                <w:b/>
                <w:vertAlign w:val="superscript"/>
              </w:rPr>
            </w:pPr>
            <w:r>
              <w:rPr>
                <w:rFonts w:ascii="Times New Roman" w:hAnsi="Times New Roman" w:cs="Times New Roman"/>
                <w:b/>
              </w:rPr>
              <w:t>1</w:t>
            </w:r>
            <w:r>
              <w:rPr>
                <w:rFonts w:ascii="Times New Roman" w:hAnsi="Times New Roman" w:cs="Times New Roman"/>
                <w:b/>
                <w:vertAlign w:val="superscript"/>
              </w:rPr>
              <w:t>ST</w:t>
            </w:r>
          </w:p>
        </w:tc>
        <w:tc>
          <w:tcPr>
            <w:tcW w:w="4872" w:type="dxa"/>
          </w:tcPr>
          <w:p>
            <w:pPr>
              <w:spacing w:after="0" w:line="240" w:lineRule="auto"/>
              <w:rPr>
                <w:rFonts w:ascii="Times New Roman" w:hAnsi="Times New Roman" w:cs="Times New Roman"/>
                <w:b/>
              </w:rPr>
            </w:pPr>
            <w:r>
              <w:rPr>
                <w:rFonts w:ascii="Times New Roman" w:hAnsi="Times New Roman" w:cs="Times New Roman"/>
                <w:b/>
              </w:rPr>
              <w:t>Discussion and finalization of Topic</w:t>
            </w:r>
          </w:p>
        </w:tc>
        <w:tc>
          <w:tcPr>
            <w:tcW w:w="2303" w:type="dxa"/>
          </w:tcPr>
          <w:p>
            <w:pPr>
              <w:spacing w:after="0" w:line="240" w:lineRule="auto"/>
              <w:rPr>
                <w:rFonts w:ascii="Times New Roman" w:hAnsi="Times New Roman" w:cs="Times New Roman"/>
                <w:b/>
              </w:rPr>
            </w:pPr>
          </w:p>
        </w:tc>
        <w:tc>
          <w:tcPr>
            <w:tcW w:w="1417" w:type="dxa"/>
          </w:tcPr>
          <w:p>
            <w:pPr>
              <w:spacing w:after="0" w:line="240" w:lineRule="auto"/>
              <w:rPr>
                <w:rFonts w:ascii="Times New Roman" w:hAnsi="Times New Roman" w:cs="Times New Roman"/>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435" w:type="dxa"/>
          </w:tcPr>
          <w:p>
            <w:pPr>
              <w:spacing w:after="0" w:line="240" w:lineRule="auto"/>
              <w:rPr>
                <w:rFonts w:ascii="Times New Roman" w:hAnsi="Times New Roman" w:cs="Times New Roman"/>
                <w:b/>
              </w:rPr>
            </w:pPr>
            <w:r>
              <w:rPr>
                <w:rFonts w:ascii="Times New Roman" w:hAnsi="Times New Roman" w:cs="Times New Roman"/>
                <w:b/>
              </w:rPr>
              <w:t>2</w:t>
            </w:r>
            <w:r>
              <w:rPr>
                <w:rFonts w:ascii="Times New Roman" w:hAnsi="Times New Roman" w:cs="Times New Roman"/>
                <w:b/>
                <w:vertAlign w:val="superscript"/>
              </w:rPr>
              <w:t>ND</w:t>
            </w:r>
            <w:r>
              <w:rPr>
                <w:rFonts w:ascii="Times New Roman" w:hAnsi="Times New Roman" w:cs="Times New Roman"/>
                <w:b/>
              </w:rPr>
              <w:t xml:space="preserve"> </w:t>
            </w:r>
          </w:p>
        </w:tc>
        <w:tc>
          <w:tcPr>
            <w:tcW w:w="4872" w:type="dxa"/>
          </w:tcPr>
          <w:p>
            <w:pPr>
              <w:spacing w:after="0" w:line="240" w:lineRule="auto"/>
              <w:rPr>
                <w:rFonts w:ascii="Times New Roman" w:hAnsi="Times New Roman" w:cs="Times New Roman"/>
                <w:b/>
              </w:rPr>
            </w:pPr>
            <w:r>
              <w:rPr>
                <w:rFonts w:ascii="Times New Roman" w:hAnsi="Times New Roman" w:cs="Times New Roman"/>
                <w:b/>
              </w:rPr>
              <w:t>Discussion and finalization of Topic</w:t>
            </w:r>
          </w:p>
        </w:tc>
        <w:tc>
          <w:tcPr>
            <w:tcW w:w="2303" w:type="dxa"/>
          </w:tcPr>
          <w:p>
            <w:pPr>
              <w:spacing w:after="0" w:line="240" w:lineRule="auto"/>
              <w:rPr>
                <w:rFonts w:ascii="Times New Roman" w:hAnsi="Times New Roman" w:cs="Times New Roman"/>
                <w:b/>
              </w:rPr>
            </w:pPr>
          </w:p>
        </w:tc>
        <w:tc>
          <w:tcPr>
            <w:tcW w:w="1417" w:type="dxa"/>
          </w:tcPr>
          <w:p>
            <w:pPr>
              <w:spacing w:after="0" w:line="240" w:lineRule="auto"/>
              <w:rPr>
                <w:rFonts w:ascii="Times New Roman" w:hAnsi="Times New Roman" w:cs="Times New Roman"/>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435" w:type="dxa"/>
          </w:tcPr>
          <w:p>
            <w:pPr>
              <w:spacing w:after="0" w:line="240" w:lineRule="auto"/>
              <w:rPr>
                <w:rFonts w:ascii="Times New Roman" w:hAnsi="Times New Roman" w:cs="Times New Roman"/>
                <w:b/>
              </w:rPr>
            </w:pPr>
            <w:r>
              <w:rPr>
                <w:rFonts w:ascii="Times New Roman" w:hAnsi="Times New Roman" w:cs="Times New Roman"/>
                <w:b/>
              </w:rPr>
              <w:t>3</w:t>
            </w:r>
            <w:r>
              <w:rPr>
                <w:rFonts w:ascii="Times New Roman" w:hAnsi="Times New Roman" w:cs="Times New Roman"/>
                <w:b/>
                <w:vertAlign w:val="superscript"/>
              </w:rPr>
              <w:t>RD</w:t>
            </w:r>
          </w:p>
        </w:tc>
        <w:tc>
          <w:tcPr>
            <w:tcW w:w="4872" w:type="dxa"/>
          </w:tcPr>
          <w:p>
            <w:pPr>
              <w:spacing w:after="0" w:line="240" w:lineRule="auto"/>
              <w:rPr>
                <w:rFonts w:ascii="Times New Roman" w:hAnsi="Times New Roman" w:cs="Times New Roman"/>
                <w:b/>
              </w:rPr>
            </w:pPr>
            <w:r>
              <w:rPr>
                <w:rFonts w:ascii="Times New Roman" w:hAnsi="Times New Roman" w:cs="Times New Roman"/>
                <w:b/>
              </w:rPr>
              <w:t>Preparation and submission of Abstract</w:t>
            </w:r>
          </w:p>
        </w:tc>
        <w:tc>
          <w:tcPr>
            <w:tcW w:w="2303" w:type="dxa"/>
          </w:tcPr>
          <w:p>
            <w:pPr>
              <w:spacing w:after="0" w:line="240" w:lineRule="auto"/>
              <w:rPr>
                <w:rFonts w:ascii="Times New Roman" w:hAnsi="Times New Roman" w:cs="Times New Roman"/>
                <w:b/>
              </w:rPr>
            </w:pPr>
          </w:p>
        </w:tc>
        <w:tc>
          <w:tcPr>
            <w:tcW w:w="1417" w:type="dxa"/>
          </w:tcPr>
          <w:p>
            <w:pPr>
              <w:spacing w:after="0" w:line="240" w:lineRule="auto"/>
              <w:rPr>
                <w:rFonts w:ascii="Times New Roman" w:hAnsi="Times New Roman" w:cs="Times New Roman"/>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435" w:type="dxa"/>
          </w:tcPr>
          <w:p>
            <w:pPr>
              <w:spacing w:after="0" w:line="240" w:lineRule="auto"/>
              <w:rPr>
                <w:rFonts w:ascii="Times New Roman" w:hAnsi="Times New Roman" w:cs="Times New Roman"/>
                <w:b/>
              </w:rPr>
            </w:pPr>
            <w:r>
              <w:rPr>
                <w:rFonts w:ascii="Times New Roman" w:hAnsi="Times New Roman" w:cs="Times New Roman"/>
                <w:b/>
              </w:rPr>
              <w:t>4</w:t>
            </w:r>
            <w:r>
              <w:rPr>
                <w:rFonts w:ascii="Times New Roman" w:hAnsi="Times New Roman" w:cs="Times New Roman"/>
                <w:b/>
                <w:vertAlign w:val="superscript"/>
              </w:rPr>
              <w:t>TH</w:t>
            </w:r>
          </w:p>
        </w:tc>
        <w:tc>
          <w:tcPr>
            <w:tcW w:w="4872" w:type="dxa"/>
          </w:tcPr>
          <w:p>
            <w:pPr>
              <w:spacing w:after="0" w:line="240" w:lineRule="auto"/>
              <w:rPr>
                <w:rFonts w:ascii="Times New Roman" w:hAnsi="Times New Roman" w:cs="Times New Roman"/>
                <w:b/>
              </w:rPr>
            </w:pPr>
            <w:r>
              <w:rPr>
                <w:rFonts w:ascii="Times New Roman" w:hAnsi="Times New Roman" w:cs="Times New Roman"/>
                <w:b/>
              </w:rPr>
              <w:t>Literature Review</w:t>
            </w:r>
          </w:p>
        </w:tc>
        <w:tc>
          <w:tcPr>
            <w:tcW w:w="2303" w:type="dxa"/>
          </w:tcPr>
          <w:p>
            <w:pPr>
              <w:spacing w:after="0" w:line="240" w:lineRule="auto"/>
              <w:rPr>
                <w:rFonts w:ascii="Times New Roman" w:hAnsi="Times New Roman" w:cs="Times New Roman"/>
                <w:b/>
              </w:rPr>
            </w:pPr>
          </w:p>
        </w:tc>
        <w:tc>
          <w:tcPr>
            <w:tcW w:w="1417" w:type="dxa"/>
          </w:tcPr>
          <w:p>
            <w:pPr>
              <w:spacing w:after="0" w:line="240" w:lineRule="auto"/>
              <w:rPr>
                <w:rFonts w:ascii="Times New Roman" w:hAnsi="Times New Roman" w:cs="Times New Roman"/>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435" w:type="dxa"/>
          </w:tcPr>
          <w:p>
            <w:pPr>
              <w:spacing w:after="0" w:line="240" w:lineRule="auto"/>
              <w:rPr>
                <w:rFonts w:ascii="Times New Roman" w:hAnsi="Times New Roman" w:cs="Times New Roman"/>
                <w:b/>
              </w:rPr>
            </w:pPr>
            <w:r>
              <w:rPr>
                <w:rFonts w:ascii="Times New Roman" w:hAnsi="Times New Roman" w:cs="Times New Roman"/>
                <w:b/>
              </w:rPr>
              <w:t>5</w:t>
            </w:r>
            <w:r>
              <w:rPr>
                <w:rFonts w:ascii="Times New Roman" w:hAnsi="Times New Roman" w:cs="Times New Roman"/>
                <w:b/>
                <w:vertAlign w:val="superscript"/>
              </w:rPr>
              <w:t>TH</w:t>
            </w:r>
          </w:p>
        </w:tc>
        <w:tc>
          <w:tcPr>
            <w:tcW w:w="4872" w:type="dxa"/>
          </w:tcPr>
          <w:p>
            <w:pPr>
              <w:spacing w:after="0" w:line="240" w:lineRule="auto"/>
              <w:rPr>
                <w:rFonts w:ascii="Times New Roman" w:hAnsi="Times New Roman" w:cs="Times New Roman"/>
                <w:b/>
              </w:rPr>
            </w:pPr>
            <w:r>
              <w:rPr>
                <w:rFonts w:ascii="Times New Roman" w:hAnsi="Times New Roman" w:cs="Times New Roman"/>
                <w:b/>
              </w:rPr>
              <w:t>Collection of Data</w:t>
            </w:r>
          </w:p>
        </w:tc>
        <w:tc>
          <w:tcPr>
            <w:tcW w:w="2303" w:type="dxa"/>
          </w:tcPr>
          <w:p>
            <w:pPr>
              <w:spacing w:after="0" w:line="240" w:lineRule="auto"/>
              <w:rPr>
                <w:rFonts w:ascii="Times New Roman" w:hAnsi="Times New Roman" w:cs="Times New Roman"/>
                <w:b/>
              </w:rPr>
            </w:pPr>
          </w:p>
        </w:tc>
        <w:tc>
          <w:tcPr>
            <w:tcW w:w="1417" w:type="dxa"/>
          </w:tcPr>
          <w:p>
            <w:pPr>
              <w:spacing w:after="0" w:line="240" w:lineRule="auto"/>
              <w:rPr>
                <w:rFonts w:ascii="Times New Roman" w:hAnsi="Times New Roman" w:cs="Times New Roman"/>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435" w:type="dxa"/>
          </w:tcPr>
          <w:p>
            <w:pPr>
              <w:spacing w:after="0" w:line="240" w:lineRule="auto"/>
              <w:rPr>
                <w:rFonts w:ascii="Times New Roman" w:hAnsi="Times New Roman" w:cs="Times New Roman"/>
                <w:b/>
              </w:rPr>
            </w:pPr>
            <w:r>
              <w:rPr>
                <w:rFonts w:ascii="Times New Roman" w:hAnsi="Times New Roman" w:cs="Times New Roman"/>
                <w:b/>
              </w:rPr>
              <w:t>6</w:t>
            </w:r>
            <w:r>
              <w:rPr>
                <w:rFonts w:ascii="Times New Roman" w:hAnsi="Times New Roman" w:cs="Times New Roman"/>
                <w:b/>
                <w:vertAlign w:val="superscript"/>
              </w:rPr>
              <w:t>TH</w:t>
            </w:r>
          </w:p>
        </w:tc>
        <w:tc>
          <w:tcPr>
            <w:tcW w:w="4872" w:type="dxa"/>
          </w:tcPr>
          <w:p>
            <w:pPr>
              <w:spacing w:after="0" w:line="240" w:lineRule="auto"/>
              <w:rPr>
                <w:rFonts w:ascii="Times New Roman" w:hAnsi="Times New Roman" w:cs="Times New Roman"/>
                <w:b/>
              </w:rPr>
            </w:pPr>
            <w:r>
              <w:rPr>
                <w:rFonts w:ascii="Times New Roman" w:hAnsi="Times New Roman" w:cs="Times New Roman"/>
                <w:b/>
              </w:rPr>
              <w:t>Collection of Data</w:t>
            </w:r>
          </w:p>
        </w:tc>
        <w:tc>
          <w:tcPr>
            <w:tcW w:w="2303" w:type="dxa"/>
          </w:tcPr>
          <w:p>
            <w:pPr>
              <w:spacing w:after="0" w:line="240" w:lineRule="auto"/>
              <w:rPr>
                <w:rFonts w:ascii="Times New Roman" w:hAnsi="Times New Roman" w:cs="Times New Roman"/>
                <w:b/>
              </w:rPr>
            </w:pPr>
          </w:p>
        </w:tc>
        <w:tc>
          <w:tcPr>
            <w:tcW w:w="1417" w:type="dxa"/>
          </w:tcPr>
          <w:p>
            <w:pPr>
              <w:spacing w:after="0" w:line="240" w:lineRule="auto"/>
              <w:rPr>
                <w:rFonts w:ascii="Times New Roman" w:hAnsi="Times New Roman" w:cs="Times New Roman"/>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8" w:hRule="atLeast"/>
        </w:trPr>
        <w:tc>
          <w:tcPr>
            <w:tcW w:w="1435" w:type="dxa"/>
          </w:tcPr>
          <w:p>
            <w:pPr>
              <w:spacing w:after="0" w:line="240" w:lineRule="auto"/>
              <w:rPr>
                <w:rFonts w:ascii="Times New Roman" w:hAnsi="Times New Roman" w:cs="Times New Roman"/>
                <w:b/>
              </w:rPr>
            </w:pPr>
            <w:r>
              <w:rPr>
                <w:rFonts w:ascii="Times New Roman" w:hAnsi="Times New Roman" w:cs="Times New Roman"/>
                <w:b/>
              </w:rPr>
              <w:t>7</w:t>
            </w:r>
            <w:r>
              <w:rPr>
                <w:rFonts w:ascii="Times New Roman" w:hAnsi="Times New Roman" w:cs="Times New Roman"/>
                <w:b/>
                <w:vertAlign w:val="superscript"/>
              </w:rPr>
              <w:t>TH</w:t>
            </w:r>
          </w:p>
        </w:tc>
        <w:tc>
          <w:tcPr>
            <w:tcW w:w="4872" w:type="dxa"/>
          </w:tcPr>
          <w:p>
            <w:pPr>
              <w:spacing w:after="0" w:line="240" w:lineRule="auto"/>
              <w:rPr>
                <w:rFonts w:ascii="Times New Roman" w:hAnsi="Times New Roman" w:cs="Times New Roman"/>
                <w:b/>
              </w:rPr>
            </w:pPr>
            <w:r>
              <w:rPr>
                <w:rFonts w:ascii="Times New Roman" w:hAnsi="Times New Roman" w:cs="Times New Roman"/>
                <w:b/>
              </w:rPr>
              <w:t>Collection of Data</w:t>
            </w:r>
          </w:p>
        </w:tc>
        <w:tc>
          <w:tcPr>
            <w:tcW w:w="2303" w:type="dxa"/>
          </w:tcPr>
          <w:p>
            <w:pPr>
              <w:spacing w:after="0" w:line="240" w:lineRule="auto"/>
              <w:rPr>
                <w:rFonts w:ascii="Times New Roman" w:hAnsi="Times New Roman" w:cs="Times New Roman"/>
                <w:b/>
              </w:rPr>
            </w:pPr>
          </w:p>
        </w:tc>
        <w:tc>
          <w:tcPr>
            <w:tcW w:w="1417" w:type="dxa"/>
          </w:tcPr>
          <w:p>
            <w:pPr>
              <w:spacing w:after="0" w:line="240" w:lineRule="auto"/>
              <w:rPr>
                <w:rFonts w:ascii="Times New Roman" w:hAnsi="Times New Roman" w:cs="Times New Roman"/>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435" w:type="dxa"/>
          </w:tcPr>
          <w:p>
            <w:pPr>
              <w:spacing w:after="0" w:line="240" w:lineRule="auto"/>
              <w:rPr>
                <w:rFonts w:ascii="Times New Roman" w:hAnsi="Times New Roman" w:cs="Times New Roman"/>
                <w:b/>
              </w:rPr>
            </w:pPr>
            <w:r>
              <w:rPr>
                <w:rFonts w:ascii="Times New Roman" w:hAnsi="Times New Roman" w:cs="Times New Roman"/>
                <w:b/>
              </w:rPr>
              <w:t>8</w:t>
            </w:r>
            <w:r>
              <w:rPr>
                <w:rFonts w:ascii="Times New Roman" w:hAnsi="Times New Roman" w:cs="Times New Roman"/>
                <w:b/>
                <w:vertAlign w:val="superscript"/>
              </w:rPr>
              <w:t>TH</w:t>
            </w:r>
          </w:p>
        </w:tc>
        <w:tc>
          <w:tcPr>
            <w:tcW w:w="4872" w:type="dxa"/>
          </w:tcPr>
          <w:p>
            <w:pPr>
              <w:spacing w:after="0" w:line="240" w:lineRule="auto"/>
              <w:rPr>
                <w:rFonts w:ascii="Times New Roman" w:hAnsi="Times New Roman" w:cs="Times New Roman"/>
                <w:b/>
              </w:rPr>
            </w:pPr>
            <w:r>
              <w:rPr>
                <w:rFonts w:ascii="Times New Roman" w:hAnsi="Times New Roman" w:cs="Times New Roman"/>
                <w:b/>
              </w:rPr>
              <w:t>Collection of Data</w:t>
            </w:r>
          </w:p>
        </w:tc>
        <w:tc>
          <w:tcPr>
            <w:tcW w:w="2303" w:type="dxa"/>
          </w:tcPr>
          <w:p>
            <w:pPr>
              <w:spacing w:after="0" w:line="240" w:lineRule="auto"/>
              <w:rPr>
                <w:rFonts w:ascii="Times New Roman" w:hAnsi="Times New Roman" w:cs="Times New Roman"/>
                <w:b/>
              </w:rPr>
            </w:pPr>
          </w:p>
        </w:tc>
        <w:tc>
          <w:tcPr>
            <w:tcW w:w="1417" w:type="dxa"/>
          </w:tcPr>
          <w:p>
            <w:pPr>
              <w:spacing w:after="0" w:line="240" w:lineRule="auto"/>
              <w:rPr>
                <w:rFonts w:ascii="Times New Roman" w:hAnsi="Times New Roman" w:cs="Times New Roman"/>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435" w:type="dxa"/>
          </w:tcPr>
          <w:p>
            <w:pPr>
              <w:spacing w:after="0" w:line="240" w:lineRule="auto"/>
              <w:rPr>
                <w:rFonts w:ascii="Times New Roman" w:hAnsi="Times New Roman" w:cs="Times New Roman"/>
                <w:b/>
              </w:rPr>
            </w:pPr>
            <w:r>
              <w:rPr>
                <w:rFonts w:ascii="Times New Roman" w:hAnsi="Times New Roman" w:cs="Times New Roman"/>
                <w:b/>
              </w:rPr>
              <w:t>9</w:t>
            </w:r>
            <w:r>
              <w:rPr>
                <w:rFonts w:ascii="Times New Roman" w:hAnsi="Times New Roman" w:cs="Times New Roman"/>
                <w:b/>
                <w:vertAlign w:val="superscript"/>
              </w:rPr>
              <w:t>TH</w:t>
            </w:r>
          </w:p>
        </w:tc>
        <w:tc>
          <w:tcPr>
            <w:tcW w:w="4872" w:type="dxa"/>
          </w:tcPr>
          <w:p>
            <w:pPr>
              <w:spacing w:after="0" w:line="240" w:lineRule="auto"/>
              <w:rPr>
                <w:rFonts w:ascii="Times New Roman" w:hAnsi="Times New Roman" w:cs="Times New Roman"/>
                <w:b/>
              </w:rPr>
            </w:pPr>
            <w:r>
              <w:rPr>
                <w:rFonts w:ascii="Times New Roman" w:hAnsi="Times New Roman" w:cs="Times New Roman"/>
                <w:b/>
              </w:rPr>
              <w:t>Discussion and Outline of Content</w:t>
            </w:r>
          </w:p>
        </w:tc>
        <w:tc>
          <w:tcPr>
            <w:tcW w:w="2303" w:type="dxa"/>
          </w:tcPr>
          <w:p>
            <w:pPr>
              <w:spacing w:after="0" w:line="240" w:lineRule="auto"/>
              <w:rPr>
                <w:rFonts w:ascii="Times New Roman" w:hAnsi="Times New Roman" w:cs="Times New Roman"/>
                <w:b/>
              </w:rPr>
            </w:pPr>
          </w:p>
        </w:tc>
        <w:tc>
          <w:tcPr>
            <w:tcW w:w="1417" w:type="dxa"/>
          </w:tcPr>
          <w:p>
            <w:pPr>
              <w:spacing w:after="0" w:line="240" w:lineRule="auto"/>
              <w:rPr>
                <w:rFonts w:ascii="Times New Roman" w:hAnsi="Times New Roman" w:cs="Times New Roman"/>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435" w:type="dxa"/>
          </w:tcPr>
          <w:p>
            <w:pPr>
              <w:spacing w:after="0" w:line="240" w:lineRule="auto"/>
              <w:rPr>
                <w:rFonts w:ascii="Times New Roman" w:hAnsi="Times New Roman" w:cs="Times New Roman"/>
                <w:b/>
              </w:rPr>
            </w:pPr>
            <w:r>
              <w:rPr>
                <w:rFonts w:ascii="Times New Roman" w:hAnsi="Times New Roman" w:cs="Times New Roman"/>
                <w:b/>
              </w:rPr>
              <w:t>10</w:t>
            </w:r>
            <w:r>
              <w:rPr>
                <w:rFonts w:ascii="Times New Roman" w:hAnsi="Times New Roman" w:cs="Times New Roman"/>
                <w:b/>
                <w:vertAlign w:val="superscript"/>
              </w:rPr>
              <w:t>TH</w:t>
            </w:r>
          </w:p>
        </w:tc>
        <w:tc>
          <w:tcPr>
            <w:tcW w:w="4872" w:type="dxa"/>
          </w:tcPr>
          <w:p>
            <w:pPr>
              <w:spacing w:after="0" w:line="240" w:lineRule="auto"/>
              <w:rPr>
                <w:rFonts w:ascii="Times New Roman" w:hAnsi="Times New Roman" w:cs="Times New Roman"/>
                <w:b/>
              </w:rPr>
            </w:pPr>
            <w:r>
              <w:rPr>
                <w:rFonts w:ascii="Times New Roman" w:hAnsi="Times New Roman" w:cs="Times New Roman"/>
                <w:b/>
              </w:rPr>
              <w:t>Formulation of Content</w:t>
            </w:r>
          </w:p>
        </w:tc>
        <w:tc>
          <w:tcPr>
            <w:tcW w:w="2303" w:type="dxa"/>
          </w:tcPr>
          <w:p>
            <w:pPr>
              <w:spacing w:after="0" w:line="240" w:lineRule="auto"/>
              <w:rPr>
                <w:rFonts w:ascii="Times New Roman" w:hAnsi="Times New Roman" w:cs="Times New Roman"/>
                <w:b/>
              </w:rPr>
            </w:pPr>
          </w:p>
        </w:tc>
        <w:tc>
          <w:tcPr>
            <w:tcW w:w="1417" w:type="dxa"/>
          </w:tcPr>
          <w:p>
            <w:pPr>
              <w:spacing w:after="0" w:line="240" w:lineRule="auto"/>
              <w:rPr>
                <w:rFonts w:ascii="Times New Roman" w:hAnsi="Times New Roman" w:cs="Times New Roman"/>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435" w:type="dxa"/>
          </w:tcPr>
          <w:p>
            <w:pPr>
              <w:spacing w:after="0" w:line="240" w:lineRule="auto"/>
              <w:rPr>
                <w:rFonts w:ascii="Times New Roman" w:hAnsi="Times New Roman" w:cs="Times New Roman"/>
                <w:b/>
              </w:rPr>
            </w:pPr>
            <w:r>
              <w:rPr>
                <w:rFonts w:ascii="Times New Roman" w:hAnsi="Times New Roman" w:cs="Times New Roman"/>
                <w:b/>
              </w:rPr>
              <w:t>11</w:t>
            </w:r>
            <w:r>
              <w:rPr>
                <w:rFonts w:ascii="Times New Roman" w:hAnsi="Times New Roman" w:cs="Times New Roman"/>
                <w:b/>
                <w:vertAlign w:val="superscript"/>
              </w:rPr>
              <w:t>TH</w:t>
            </w:r>
          </w:p>
        </w:tc>
        <w:tc>
          <w:tcPr>
            <w:tcW w:w="4872" w:type="dxa"/>
          </w:tcPr>
          <w:p>
            <w:pPr>
              <w:spacing w:after="0" w:line="240" w:lineRule="auto"/>
              <w:rPr>
                <w:rFonts w:ascii="Times New Roman" w:hAnsi="Times New Roman" w:cs="Times New Roman"/>
                <w:b/>
              </w:rPr>
            </w:pPr>
            <w:r>
              <w:rPr>
                <w:rFonts w:ascii="Times New Roman" w:hAnsi="Times New Roman" w:cs="Times New Roman"/>
                <w:b/>
              </w:rPr>
              <w:t>Editing and 1</w:t>
            </w:r>
            <w:r>
              <w:rPr>
                <w:rFonts w:ascii="Times New Roman" w:hAnsi="Times New Roman" w:cs="Times New Roman"/>
                <w:b/>
                <w:vertAlign w:val="superscript"/>
              </w:rPr>
              <w:t>st</w:t>
            </w:r>
            <w:r>
              <w:rPr>
                <w:rFonts w:ascii="Times New Roman" w:hAnsi="Times New Roman" w:cs="Times New Roman"/>
                <w:b/>
              </w:rPr>
              <w:t xml:space="preserve"> Proof Reading of Content</w:t>
            </w:r>
          </w:p>
        </w:tc>
        <w:tc>
          <w:tcPr>
            <w:tcW w:w="2303" w:type="dxa"/>
          </w:tcPr>
          <w:p>
            <w:pPr>
              <w:spacing w:after="0" w:line="240" w:lineRule="auto"/>
              <w:rPr>
                <w:rFonts w:ascii="Times New Roman" w:hAnsi="Times New Roman" w:cs="Times New Roman"/>
                <w:b/>
              </w:rPr>
            </w:pPr>
          </w:p>
        </w:tc>
        <w:tc>
          <w:tcPr>
            <w:tcW w:w="1417" w:type="dxa"/>
          </w:tcPr>
          <w:p>
            <w:pPr>
              <w:spacing w:after="0" w:line="240" w:lineRule="auto"/>
              <w:rPr>
                <w:rFonts w:ascii="Times New Roman" w:hAnsi="Times New Roman" w:cs="Times New Roman"/>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435" w:type="dxa"/>
          </w:tcPr>
          <w:p>
            <w:pPr>
              <w:spacing w:after="0" w:line="240" w:lineRule="auto"/>
              <w:rPr>
                <w:rFonts w:ascii="Times New Roman" w:hAnsi="Times New Roman" w:cs="Times New Roman"/>
                <w:b/>
              </w:rPr>
            </w:pPr>
            <w:r>
              <w:rPr>
                <w:rFonts w:ascii="Times New Roman" w:hAnsi="Times New Roman" w:cs="Times New Roman"/>
                <w:b/>
              </w:rPr>
              <w:t>12</w:t>
            </w:r>
            <w:r>
              <w:rPr>
                <w:rFonts w:ascii="Times New Roman" w:hAnsi="Times New Roman" w:cs="Times New Roman"/>
                <w:b/>
                <w:vertAlign w:val="superscript"/>
              </w:rPr>
              <w:t>TH</w:t>
            </w:r>
          </w:p>
        </w:tc>
        <w:tc>
          <w:tcPr>
            <w:tcW w:w="4872" w:type="dxa"/>
          </w:tcPr>
          <w:p>
            <w:pPr>
              <w:spacing w:after="0" w:line="240" w:lineRule="auto"/>
              <w:rPr>
                <w:rFonts w:ascii="Times New Roman" w:hAnsi="Times New Roman" w:cs="Times New Roman"/>
                <w:b/>
              </w:rPr>
            </w:pPr>
            <w:r>
              <w:rPr>
                <w:rFonts w:ascii="Times New Roman" w:hAnsi="Times New Roman" w:cs="Times New Roman"/>
                <w:b/>
              </w:rPr>
              <w:t>Editing and 2</w:t>
            </w:r>
            <w:r>
              <w:rPr>
                <w:rFonts w:ascii="Times New Roman" w:hAnsi="Times New Roman" w:cs="Times New Roman"/>
                <w:b/>
                <w:vertAlign w:val="superscript"/>
              </w:rPr>
              <w:t>nd</w:t>
            </w:r>
            <w:r>
              <w:rPr>
                <w:rFonts w:ascii="Times New Roman" w:hAnsi="Times New Roman" w:cs="Times New Roman"/>
                <w:b/>
              </w:rPr>
              <w:t xml:space="preserve"> Proof Reading of Content</w:t>
            </w:r>
          </w:p>
        </w:tc>
        <w:tc>
          <w:tcPr>
            <w:tcW w:w="2303" w:type="dxa"/>
          </w:tcPr>
          <w:p>
            <w:pPr>
              <w:spacing w:after="0" w:line="240" w:lineRule="auto"/>
              <w:rPr>
                <w:rFonts w:ascii="Times New Roman" w:hAnsi="Times New Roman" w:cs="Times New Roman"/>
                <w:b/>
              </w:rPr>
            </w:pPr>
          </w:p>
        </w:tc>
        <w:tc>
          <w:tcPr>
            <w:tcW w:w="1417" w:type="dxa"/>
          </w:tcPr>
          <w:p>
            <w:pPr>
              <w:spacing w:after="0" w:line="240" w:lineRule="auto"/>
              <w:rPr>
                <w:rFonts w:ascii="Times New Roman" w:hAnsi="Times New Roman" w:cs="Times New Roman"/>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48" w:hRule="atLeast"/>
        </w:trPr>
        <w:tc>
          <w:tcPr>
            <w:tcW w:w="1435" w:type="dxa"/>
          </w:tcPr>
          <w:p>
            <w:pPr>
              <w:spacing w:after="0" w:line="240" w:lineRule="auto"/>
              <w:rPr>
                <w:rFonts w:ascii="Times New Roman" w:hAnsi="Times New Roman" w:cs="Times New Roman"/>
                <w:b/>
              </w:rPr>
            </w:pPr>
            <w:r>
              <w:rPr>
                <w:rFonts w:ascii="Times New Roman" w:hAnsi="Times New Roman" w:cs="Times New Roman"/>
                <w:b/>
              </w:rPr>
              <w:t>13</w:t>
            </w:r>
            <w:r>
              <w:rPr>
                <w:rFonts w:ascii="Times New Roman" w:hAnsi="Times New Roman" w:cs="Times New Roman"/>
                <w:b/>
                <w:vertAlign w:val="superscript"/>
              </w:rPr>
              <w:t>TH</w:t>
            </w:r>
          </w:p>
        </w:tc>
        <w:tc>
          <w:tcPr>
            <w:tcW w:w="4872" w:type="dxa"/>
          </w:tcPr>
          <w:p>
            <w:pPr>
              <w:spacing w:after="0" w:line="240" w:lineRule="auto"/>
              <w:rPr>
                <w:rFonts w:ascii="Times New Roman" w:hAnsi="Times New Roman" w:cs="Times New Roman"/>
                <w:b/>
              </w:rPr>
            </w:pPr>
            <w:r>
              <w:rPr>
                <w:rFonts w:ascii="Times New Roman" w:hAnsi="Times New Roman" w:cs="Times New Roman"/>
                <w:b/>
              </w:rPr>
              <w:t xml:space="preserve">Compilation of Report and Presentation </w:t>
            </w:r>
          </w:p>
        </w:tc>
        <w:tc>
          <w:tcPr>
            <w:tcW w:w="2303" w:type="dxa"/>
          </w:tcPr>
          <w:p>
            <w:pPr>
              <w:spacing w:after="0" w:line="240" w:lineRule="auto"/>
              <w:rPr>
                <w:rFonts w:ascii="Times New Roman" w:hAnsi="Times New Roman" w:cs="Times New Roman"/>
                <w:b/>
              </w:rPr>
            </w:pPr>
          </w:p>
        </w:tc>
        <w:tc>
          <w:tcPr>
            <w:tcW w:w="1417" w:type="dxa"/>
          </w:tcPr>
          <w:p>
            <w:pPr>
              <w:spacing w:after="0" w:line="240" w:lineRule="auto"/>
              <w:rPr>
                <w:rFonts w:ascii="Times New Roman" w:hAnsi="Times New Roman" w:cs="Times New Roman"/>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435" w:type="dxa"/>
          </w:tcPr>
          <w:p>
            <w:pPr>
              <w:spacing w:after="0" w:line="240" w:lineRule="auto"/>
              <w:rPr>
                <w:rFonts w:ascii="Times New Roman" w:hAnsi="Times New Roman" w:cs="Times New Roman"/>
                <w:b/>
              </w:rPr>
            </w:pPr>
            <w:r>
              <w:rPr>
                <w:rFonts w:ascii="Times New Roman" w:hAnsi="Times New Roman" w:cs="Times New Roman"/>
                <w:b/>
              </w:rPr>
              <w:t>14</w:t>
            </w:r>
            <w:r>
              <w:rPr>
                <w:rFonts w:ascii="Times New Roman" w:hAnsi="Times New Roman" w:cs="Times New Roman"/>
                <w:b/>
                <w:vertAlign w:val="superscript"/>
              </w:rPr>
              <w:t>TH</w:t>
            </w:r>
          </w:p>
        </w:tc>
        <w:tc>
          <w:tcPr>
            <w:tcW w:w="4872" w:type="dxa"/>
          </w:tcPr>
          <w:p>
            <w:pPr>
              <w:spacing w:after="0" w:line="240" w:lineRule="auto"/>
              <w:rPr>
                <w:rFonts w:ascii="Times New Roman" w:hAnsi="Times New Roman" w:cs="Times New Roman"/>
                <w:b/>
              </w:rPr>
            </w:pPr>
            <w:r>
              <w:rPr>
                <w:rFonts w:ascii="Times New Roman" w:hAnsi="Times New Roman" w:cs="Times New Roman"/>
                <w:b/>
              </w:rPr>
              <w:t>Seminar</w:t>
            </w:r>
          </w:p>
        </w:tc>
        <w:tc>
          <w:tcPr>
            <w:tcW w:w="2303" w:type="dxa"/>
          </w:tcPr>
          <w:p>
            <w:pPr>
              <w:spacing w:after="0" w:line="240" w:lineRule="auto"/>
              <w:rPr>
                <w:rFonts w:ascii="Times New Roman" w:hAnsi="Times New Roman" w:cs="Times New Roman"/>
                <w:b/>
              </w:rPr>
            </w:pPr>
          </w:p>
        </w:tc>
        <w:tc>
          <w:tcPr>
            <w:tcW w:w="1417" w:type="dxa"/>
          </w:tcPr>
          <w:p>
            <w:pPr>
              <w:spacing w:after="0" w:line="240" w:lineRule="auto"/>
              <w:rPr>
                <w:rFonts w:ascii="Times New Roman" w:hAnsi="Times New Roman" w:cs="Times New Roman"/>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1" w:hRule="atLeast"/>
        </w:trPr>
        <w:tc>
          <w:tcPr>
            <w:tcW w:w="1435" w:type="dxa"/>
          </w:tcPr>
          <w:p>
            <w:pPr>
              <w:spacing w:after="0" w:line="240" w:lineRule="auto"/>
              <w:rPr>
                <w:rFonts w:ascii="Times New Roman" w:hAnsi="Times New Roman" w:cs="Times New Roman"/>
                <w:b/>
              </w:rPr>
            </w:pPr>
            <w:r>
              <w:rPr>
                <w:rFonts w:ascii="Times New Roman" w:hAnsi="Times New Roman" w:cs="Times New Roman"/>
                <w:b/>
              </w:rPr>
              <w:t>15TH</w:t>
            </w:r>
          </w:p>
        </w:tc>
        <w:tc>
          <w:tcPr>
            <w:tcW w:w="4872" w:type="dxa"/>
          </w:tcPr>
          <w:p>
            <w:pPr>
              <w:spacing w:after="0" w:line="240" w:lineRule="auto"/>
              <w:rPr>
                <w:rFonts w:ascii="Times New Roman" w:hAnsi="Times New Roman" w:cs="Times New Roman"/>
                <w:b/>
              </w:rPr>
            </w:pPr>
            <w:r>
              <w:rPr>
                <w:rFonts w:ascii="Times New Roman" w:hAnsi="Times New Roman" w:cs="Times New Roman"/>
                <w:b/>
              </w:rPr>
              <w:t>Viva-voce</w:t>
            </w:r>
          </w:p>
        </w:tc>
        <w:tc>
          <w:tcPr>
            <w:tcW w:w="2303" w:type="dxa"/>
          </w:tcPr>
          <w:p>
            <w:pPr>
              <w:spacing w:after="0" w:line="240" w:lineRule="auto"/>
              <w:rPr>
                <w:rFonts w:ascii="Times New Roman" w:hAnsi="Times New Roman" w:cs="Times New Roman"/>
                <w:b/>
              </w:rPr>
            </w:pPr>
          </w:p>
        </w:tc>
        <w:tc>
          <w:tcPr>
            <w:tcW w:w="1417" w:type="dxa"/>
          </w:tcPr>
          <w:p>
            <w:pPr>
              <w:spacing w:after="0" w:line="240" w:lineRule="auto"/>
              <w:rPr>
                <w:rFonts w:ascii="Times New Roman" w:hAnsi="Times New Roman" w:cs="Times New Roman"/>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94" w:hRule="atLeast"/>
        </w:trPr>
        <w:tc>
          <w:tcPr>
            <w:tcW w:w="1435" w:type="dxa"/>
          </w:tcPr>
          <w:p>
            <w:pPr>
              <w:spacing w:after="0" w:line="240" w:lineRule="auto"/>
              <w:rPr>
                <w:rFonts w:ascii="Times New Roman" w:hAnsi="Times New Roman" w:cs="Times New Roman"/>
                <w:b/>
              </w:rPr>
            </w:pPr>
            <w:r>
              <w:rPr>
                <w:rFonts w:ascii="Times New Roman" w:hAnsi="Times New Roman" w:cs="Times New Roman"/>
                <w:b/>
              </w:rPr>
              <w:t>16TH</w:t>
            </w:r>
          </w:p>
        </w:tc>
        <w:tc>
          <w:tcPr>
            <w:tcW w:w="4872" w:type="dxa"/>
          </w:tcPr>
          <w:p>
            <w:pPr>
              <w:spacing w:after="0" w:line="240" w:lineRule="auto"/>
              <w:rPr>
                <w:rFonts w:ascii="Times New Roman" w:hAnsi="Times New Roman" w:cs="Times New Roman"/>
                <w:b/>
              </w:rPr>
            </w:pPr>
            <w:r>
              <w:rPr>
                <w:rFonts w:ascii="Times New Roman" w:hAnsi="Times New Roman" w:cs="Times New Roman"/>
                <w:b/>
              </w:rPr>
              <w:t>Final submission of Micro project</w:t>
            </w:r>
          </w:p>
        </w:tc>
        <w:tc>
          <w:tcPr>
            <w:tcW w:w="2303" w:type="dxa"/>
          </w:tcPr>
          <w:p>
            <w:pPr>
              <w:spacing w:after="0" w:line="240" w:lineRule="auto"/>
              <w:rPr>
                <w:rFonts w:ascii="Times New Roman" w:hAnsi="Times New Roman" w:cs="Times New Roman"/>
                <w:b/>
              </w:rPr>
            </w:pPr>
          </w:p>
        </w:tc>
        <w:tc>
          <w:tcPr>
            <w:tcW w:w="1417" w:type="dxa"/>
          </w:tcPr>
          <w:p>
            <w:pPr>
              <w:spacing w:after="0" w:line="240" w:lineRule="auto"/>
              <w:rPr>
                <w:rFonts w:ascii="Times New Roman" w:hAnsi="Times New Roman" w:cs="Times New Roman"/>
                <w:b/>
              </w:rPr>
            </w:pPr>
          </w:p>
        </w:tc>
      </w:tr>
    </w:tbl>
    <w:p>
      <w:pPr>
        <w:rPr>
          <w:rFonts w:ascii="Times New Roman" w:hAnsi="Times New Roman" w:cs="Times New Roman"/>
          <w:b/>
        </w:rPr>
      </w:pPr>
    </w:p>
    <w:p>
      <w:pPr>
        <w:rPr>
          <w:rFonts w:ascii="Times New Roman" w:hAnsi="Times New Roman" w:cs="Times New Roman"/>
          <w:b/>
        </w:rPr>
      </w:pPr>
    </w:p>
    <w:p>
      <w:pPr>
        <w:pStyle w:val="16"/>
        <w:rPr>
          <w:rFonts w:ascii="Times New Roman" w:hAnsi="Times New Roman" w:cs="Times New Roman"/>
          <w:b/>
          <w:sz w:val="40"/>
          <w:szCs w:val="40"/>
        </w:rPr>
      </w:pPr>
    </w:p>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Sign of the student                                                                                                                  Sign of the faculty</w:t>
      </w:r>
    </w:p>
    <w:p>
      <w:pPr>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sz w:val="32"/>
          <w:szCs w:val="32"/>
        </w:rPr>
        <w:t>S.R. SHAMRAJ</w:t>
      </w:r>
      <w:r>
        <w:rPr>
          <w:rFonts w:ascii="Times New Roman" w:hAnsi="Times New Roman" w:cs="Times New Roman"/>
          <w:b/>
        </w:rPr>
        <w:t xml:space="preserve">   </w:t>
      </w:r>
    </w:p>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 xml:space="preserve"> </w:t>
      </w:r>
    </w:p>
    <w:p>
      <w:pPr>
        <w:spacing w:line="240" w:lineRule="auto"/>
        <w:ind w:left="3600" w:firstLine="720"/>
        <w:rPr>
          <w:rFonts w:ascii="Times New Roman" w:hAnsi="Times New Roman" w:cs="Times New Roman"/>
          <w:b/>
          <w:sz w:val="24"/>
          <w:szCs w:val="24"/>
        </w:rPr>
      </w:pPr>
      <w:r>
        <w:rPr>
          <w:rFonts w:ascii="Times New Roman" w:hAnsi="Times New Roman" w:cs="Times New Roman"/>
          <w:b/>
          <w:sz w:val="24"/>
          <w:szCs w:val="24"/>
        </w:rPr>
        <w:t>ANEEXURE II</w:t>
      </w:r>
    </w:p>
    <w:p>
      <w:pPr>
        <w:spacing w:line="240" w:lineRule="auto"/>
        <w:ind w:left="2880"/>
        <w:rPr>
          <w:rFonts w:ascii="Times New Roman" w:hAnsi="Times New Roman" w:cs="Times New Roman"/>
          <w:b/>
          <w:sz w:val="24"/>
          <w:szCs w:val="24"/>
        </w:rPr>
      </w:pPr>
      <w:r>
        <w:rPr>
          <w:rFonts w:ascii="Times New Roman" w:hAnsi="Times New Roman" w:cs="Times New Roman"/>
          <w:b/>
          <w:sz w:val="24"/>
          <w:szCs w:val="24"/>
        </w:rPr>
        <w:t xml:space="preserve">     Evaluation Sheet for the Micro Project</w:t>
      </w:r>
    </w:p>
    <w:p>
      <w:pPr>
        <w:spacing w:line="240" w:lineRule="auto"/>
        <w:rPr>
          <w:rFonts w:ascii="Times New Roman" w:hAnsi="Times New Roman" w:cs="Times New Roman"/>
          <w:b/>
          <w:sz w:val="20"/>
          <w:szCs w:val="20"/>
        </w:rPr>
      </w:pPr>
      <w:r>
        <w:rPr>
          <w:rFonts w:ascii="Times New Roman" w:hAnsi="Times New Roman" w:cs="Times New Roman"/>
          <w:b/>
          <w:sz w:val="24"/>
          <w:szCs w:val="24"/>
        </w:rPr>
        <w:t>Academic Year: 2019-20</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 xml:space="preserve">               Name of the Faculty: S.R. SHAMRAJ                     </w:t>
      </w:r>
    </w:p>
    <w:p>
      <w:pPr>
        <w:spacing w:line="240" w:lineRule="auto"/>
        <w:rPr>
          <w:rFonts w:ascii="Times New Roman" w:hAnsi="Times New Roman" w:cs="Times New Roman"/>
          <w:b/>
          <w:sz w:val="24"/>
          <w:szCs w:val="24"/>
        </w:rPr>
      </w:pPr>
      <w:r>
        <w:rPr>
          <w:rFonts w:ascii="Times New Roman" w:hAnsi="Times New Roman" w:cs="Times New Roman"/>
          <w:b/>
          <w:sz w:val="24"/>
          <w:szCs w:val="24"/>
        </w:rPr>
        <w:t>Course: DTM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Course code: 22323</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Semester: III</w:t>
      </w:r>
    </w:p>
    <w:p>
      <w:pPr>
        <w:spacing w:line="240" w:lineRule="auto"/>
        <w:rPr>
          <w:rFonts w:ascii="Times New Roman" w:hAnsi="Times New Roman" w:cs="Times New Roman"/>
          <w:b/>
          <w:sz w:val="16"/>
          <w:szCs w:val="16"/>
        </w:rPr>
      </w:pPr>
      <w:r>
        <w:rPr>
          <w:rFonts w:ascii="Times New Roman" w:hAnsi="Times New Roman" w:cs="Times New Roman"/>
          <w:b/>
          <w:sz w:val="24"/>
          <w:szCs w:val="24"/>
        </w:rPr>
        <w:t>Title of the project:</w:t>
      </w:r>
      <w:r>
        <w:rPr>
          <w:rFonts w:ascii="Times New Roman" w:hAnsi="Times New Roman" w:cs="Times New Roman"/>
          <w:b/>
          <w:sz w:val="32"/>
          <w:szCs w:val="32"/>
        </w:rPr>
        <w:t xml:space="preserve"> </w:t>
      </w:r>
      <w:r>
        <w:rPr>
          <w:rFonts w:ascii="Times New Roman" w:hAnsi="Times New Roman" w:cs="Times New Roman"/>
          <w:b/>
          <w:sz w:val="36"/>
          <w:szCs w:val="36"/>
        </w:rPr>
        <w:t>Output of AND Logic Gates</w:t>
      </w:r>
    </w:p>
    <w:p>
      <w:pPr>
        <w:spacing w:line="240" w:lineRule="auto"/>
        <w:rPr>
          <w:rFonts w:ascii="Times New Roman" w:hAnsi="Times New Roman" w:cs="Times New Roman"/>
          <w:b/>
          <w:sz w:val="24"/>
          <w:szCs w:val="24"/>
        </w:rPr>
      </w:pPr>
      <w:r>
        <w:rPr>
          <w:rFonts w:ascii="Times New Roman" w:hAnsi="Times New Roman" w:cs="Times New Roman"/>
          <w:b/>
          <w:sz w:val="24"/>
          <w:szCs w:val="24"/>
        </w:rPr>
        <w:t>Cos addressed by Micro Project:</w:t>
      </w:r>
    </w:p>
    <w:p>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A: </w:t>
      </w:r>
      <w:r>
        <w:rPr>
          <w:rFonts w:ascii="Times New Roman" w:hAnsi="Times New Roman" w:cs="Times New Roman"/>
          <w:sz w:val="24"/>
          <w:szCs w:val="24"/>
        </w:rPr>
        <w:t>Formulate grammatically correct sentences.</w:t>
      </w:r>
    </w:p>
    <w:p>
      <w:pPr>
        <w:widowControl w:val="0"/>
        <w:autoSpaceDE w:val="0"/>
        <w:autoSpaceDN w:val="0"/>
        <w:adjustRightInd w:val="0"/>
        <w:spacing w:after="0" w:line="240" w:lineRule="auto"/>
        <w:jc w:val="both"/>
        <w:rPr>
          <w:rStyle w:val="18"/>
          <w:rFonts w:ascii="Times New Roman" w:hAnsi="Times New Roman" w:cs="Times New Roman"/>
          <w:sz w:val="24"/>
          <w:szCs w:val="24"/>
        </w:rPr>
      </w:pPr>
      <w:r>
        <w:rPr>
          <w:rFonts w:ascii="Times New Roman" w:hAnsi="Times New Roman" w:cs="Times New Roman"/>
          <w:b/>
          <w:sz w:val="24"/>
          <w:szCs w:val="24"/>
        </w:rPr>
        <w:t xml:space="preserve">B: </w:t>
      </w:r>
      <w:r>
        <w:rPr>
          <w:rStyle w:val="18"/>
          <w:rFonts w:ascii="Times New Roman" w:hAnsi="Times New Roman" w:cs="Times New Roman"/>
          <w:color w:val="222222"/>
          <w:sz w:val="24"/>
          <w:szCs w:val="24"/>
          <w:shd w:val="clear" w:color="auto" w:fill="FFFFFF"/>
        </w:rPr>
        <w:t>Give presentation by using audio visual aids.</w:t>
      </w:r>
    </w:p>
    <w:p>
      <w:pPr>
        <w:widowControl w:val="0"/>
        <w:autoSpaceDE w:val="0"/>
        <w:autoSpaceDN w:val="0"/>
        <w:adjustRightInd w:val="0"/>
        <w:spacing w:after="0" w:line="240" w:lineRule="auto"/>
        <w:jc w:val="both"/>
        <w:rPr>
          <w:rStyle w:val="18"/>
          <w:rFonts w:ascii="Times New Roman" w:hAnsi="Times New Roman" w:cs="Times New Roman"/>
          <w:sz w:val="24"/>
          <w:szCs w:val="24"/>
        </w:rPr>
      </w:pPr>
      <w:r>
        <w:rPr>
          <w:rFonts w:ascii="Times New Roman" w:hAnsi="Times New Roman" w:cs="Times New Roman"/>
          <w:b/>
          <w:sz w:val="24"/>
          <w:szCs w:val="24"/>
        </w:rPr>
        <w:t xml:space="preserve">C: </w:t>
      </w:r>
      <w:r>
        <w:rPr>
          <w:rStyle w:val="18"/>
          <w:rFonts w:ascii="Times New Roman" w:hAnsi="Times New Roman" w:cs="Times New Roman"/>
          <w:color w:val="222222"/>
          <w:sz w:val="24"/>
          <w:szCs w:val="24"/>
          <w:shd w:val="clear" w:color="auto" w:fill="FFFFFF"/>
        </w:rPr>
        <w:t>Communicate Skillfully.</w:t>
      </w:r>
    </w:p>
    <w:p>
      <w:pPr>
        <w:widowControl w:val="0"/>
        <w:autoSpaceDE w:val="0"/>
        <w:autoSpaceDN w:val="0"/>
        <w:adjustRightInd w:val="0"/>
        <w:spacing w:after="0" w:line="240" w:lineRule="auto"/>
        <w:jc w:val="both"/>
        <w:rPr>
          <w:rStyle w:val="18"/>
          <w:rFonts w:ascii="Times New Roman" w:hAnsi="Times New Roman" w:cs="Times New Roman"/>
          <w:b/>
          <w:sz w:val="24"/>
          <w:szCs w:val="24"/>
        </w:rPr>
      </w:pPr>
      <w:r>
        <w:rPr>
          <w:rFonts w:ascii="Times New Roman" w:hAnsi="Times New Roman" w:cs="Times New Roman"/>
          <w:b/>
          <w:sz w:val="24"/>
          <w:szCs w:val="24"/>
        </w:rPr>
        <w:t xml:space="preserve">D: </w:t>
      </w:r>
      <w:r>
        <w:rPr>
          <w:rStyle w:val="18"/>
          <w:rFonts w:ascii="Times New Roman" w:hAnsi="Times New Roman" w:cs="Times New Roman"/>
          <w:color w:val="222222"/>
          <w:sz w:val="24"/>
          <w:szCs w:val="24"/>
          <w:shd w:val="clear" w:color="auto" w:fill="FFFFFF"/>
        </w:rPr>
        <w:t>Write reports using correct guidelines.</w:t>
      </w:r>
    </w:p>
    <w:p>
      <w:pPr>
        <w:widowControl w:val="0"/>
        <w:autoSpaceDE w:val="0"/>
        <w:autoSpaceDN w:val="0"/>
        <w:adjustRightInd w:val="0"/>
        <w:spacing w:after="0" w:line="240" w:lineRule="auto"/>
        <w:jc w:val="both"/>
        <w:rPr>
          <w:rFonts w:ascii="Times New Roman" w:hAnsi="Times New Roman" w:cs="Times New Roman"/>
          <w:b/>
          <w:sz w:val="24"/>
          <w:szCs w:val="24"/>
        </w:rPr>
      </w:pPr>
    </w:p>
    <w:p>
      <w:pPr>
        <w:spacing w:line="240" w:lineRule="auto"/>
        <w:rPr>
          <w:rFonts w:ascii="Times New Roman" w:hAnsi="Times New Roman" w:cs="Times New Roman"/>
          <w:b/>
          <w:sz w:val="24"/>
          <w:szCs w:val="24"/>
        </w:rPr>
      </w:pPr>
      <w:r>
        <w:rPr>
          <w:rFonts w:ascii="Times New Roman" w:hAnsi="Times New Roman" w:cs="Times New Roman"/>
          <w:b/>
          <w:sz w:val="24"/>
          <w:szCs w:val="24"/>
        </w:rPr>
        <w:t>Major learning outcomes achieved by students by doing the project</w:t>
      </w:r>
    </w:p>
    <w:p>
      <w:pPr>
        <w:pStyle w:val="16"/>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Practical outcome:</w:t>
      </w:r>
    </w:p>
    <w:p>
      <w:pPr>
        <w:pStyle w:val="19"/>
        <w:numPr>
          <w:ilvl w:val="0"/>
          <w:numId w:val="2"/>
        </w:numPr>
        <w:tabs>
          <w:tab w:val="left" w:pos="6029"/>
        </w:tabs>
        <w:rPr>
          <w:rFonts w:ascii="Times New Roman" w:hAnsi="Times New Roman" w:eastAsia="Times New Roman" w:cs="Times New Roman"/>
          <w:sz w:val="24"/>
          <w:szCs w:val="24"/>
        </w:rPr>
      </w:pPr>
      <w:r>
        <w:rPr>
          <w:rFonts w:ascii="Times New Roman" w:hAnsi="Times New Roman" w:cs="Times New Roman"/>
          <w:sz w:val="24"/>
          <w:szCs w:val="24"/>
        </w:rPr>
        <w:t>Deliver presentation (seminar) effectively.</w:t>
      </w:r>
    </w:p>
    <w:p>
      <w:pPr>
        <w:pStyle w:val="19"/>
        <w:tabs>
          <w:tab w:val="left" w:pos="6029"/>
        </w:tabs>
        <w:ind w:left="720"/>
        <w:rPr>
          <w:rFonts w:ascii="Times New Roman" w:hAnsi="Times New Roman" w:eastAsia="Times New Roman" w:cs="Times New Roman"/>
          <w:sz w:val="24"/>
          <w:szCs w:val="24"/>
        </w:rPr>
      </w:pPr>
    </w:p>
    <w:p>
      <w:pPr>
        <w:pStyle w:val="16"/>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Unit outcomes in Cognitive domain:</w:t>
      </w:r>
    </w:p>
    <w:p>
      <w:pPr>
        <w:pStyle w:val="19"/>
        <w:numPr>
          <w:ilvl w:val="0"/>
          <w:numId w:val="3"/>
        </w:numPr>
        <w:tabs>
          <w:tab w:val="left" w:pos="6029"/>
        </w:tabs>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Prepare the points for computer presentation. </w:t>
      </w:r>
    </w:p>
    <w:p>
      <w:pPr>
        <w:pStyle w:val="19"/>
        <w:numPr>
          <w:ilvl w:val="0"/>
          <w:numId w:val="3"/>
        </w:numPr>
        <w:tabs>
          <w:tab w:val="left" w:pos="6029"/>
        </w:tabs>
        <w:rPr>
          <w:rFonts w:ascii="Times New Roman" w:hAnsi="Times New Roman" w:eastAsia="Times New Roman" w:cs="Times New Roman"/>
          <w:sz w:val="24"/>
          <w:szCs w:val="24"/>
        </w:rPr>
      </w:pPr>
      <w:r>
        <w:rPr>
          <w:rFonts w:ascii="Times New Roman" w:hAnsi="Times New Roman" w:eastAsia="Times New Roman" w:cs="Times New Roman"/>
          <w:sz w:val="24"/>
          <w:szCs w:val="24"/>
        </w:rPr>
        <w:t>Make seminar presentation.</w:t>
      </w:r>
    </w:p>
    <w:p>
      <w:pPr>
        <w:pStyle w:val="19"/>
        <w:tabs>
          <w:tab w:val="left" w:pos="6029"/>
        </w:tabs>
        <w:ind w:left="1080"/>
        <w:rPr>
          <w:rFonts w:ascii="Times New Roman" w:hAnsi="Times New Roman" w:eastAsia="Times New Roman" w:cs="Times New Roman"/>
          <w:sz w:val="24"/>
          <w:szCs w:val="24"/>
        </w:rPr>
      </w:pPr>
    </w:p>
    <w:p>
      <w:pPr>
        <w:pStyle w:val="16"/>
        <w:numPr>
          <w:ilvl w:val="0"/>
          <w:numId w:val="1"/>
        </w:numPr>
        <w:spacing w:after="0" w:line="240" w:lineRule="auto"/>
        <w:rPr>
          <w:rFonts w:ascii="Times New Roman" w:hAnsi="Times New Roman" w:cs="Times New Roman"/>
          <w:b/>
          <w:sz w:val="24"/>
          <w:szCs w:val="24"/>
        </w:rPr>
      </w:pPr>
      <w:r>
        <w:rPr>
          <w:rFonts w:ascii="Times New Roman" w:hAnsi="Times New Roman" w:cs="Times New Roman"/>
          <w:b/>
          <w:sz w:val="24"/>
          <w:szCs w:val="24"/>
        </w:rPr>
        <w:t>Outcomes in Affective domain:</w:t>
      </w:r>
    </w:p>
    <w:p>
      <w:pPr>
        <w:pStyle w:val="16"/>
        <w:numPr>
          <w:ilvl w:val="0"/>
          <w:numId w:val="4"/>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Function as team member.</w:t>
      </w:r>
    </w:p>
    <w:p>
      <w:pPr>
        <w:pStyle w:val="16"/>
        <w:numPr>
          <w:ilvl w:val="0"/>
          <w:numId w:val="4"/>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Follow Ethics.</w:t>
      </w:r>
    </w:p>
    <w:p>
      <w:pPr>
        <w:pStyle w:val="16"/>
        <w:numPr>
          <w:ilvl w:val="0"/>
          <w:numId w:val="4"/>
        </w:numPr>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Make proper use of computer and Internet </w:t>
      </w:r>
    </w:p>
    <w:p>
      <w:pPr>
        <w:spacing w:after="0" w:line="240" w:lineRule="auto"/>
        <w:rPr>
          <w:rFonts w:ascii="Times New Roman" w:hAnsi="Times New Roman" w:cs="Times New Roman"/>
          <w:b/>
          <w:sz w:val="24"/>
          <w:szCs w:val="24"/>
        </w:rPr>
      </w:pPr>
      <w:r>
        <w:rPr>
          <w:rFonts w:ascii="Times New Roman" w:hAnsi="Times New Roman" w:cs="Times New Roman"/>
          <w:b/>
          <w:sz w:val="24"/>
          <w:szCs w:val="24"/>
        </w:rPr>
        <w:t>Comments/suggestions about team work /leadership/inter-personal communication (if any)</w:t>
      </w:r>
    </w:p>
    <w:p>
      <w:pPr>
        <w:spacing w:line="240" w:lineRule="auto"/>
        <w:rPr>
          <w:rFonts w:ascii="Times New Roman" w:hAnsi="Times New Roman" w:cs="Times New Roman"/>
          <w:b/>
          <w:sz w:val="24"/>
          <w:szCs w:val="24"/>
        </w:rPr>
      </w:pPr>
    </w:p>
    <w:tbl>
      <w:tblPr>
        <w:tblStyle w:val="15"/>
        <w:tblW w:w="1025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95"/>
        <w:gridCol w:w="3259"/>
        <w:gridCol w:w="2077"/>
        <w:gridCol w:w="2077"/>
        <w:gridCol w:w="194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95" w:type="dxa"/>
          </w:tcPr>
          <w:p>
            <w:pPr>
              <w:spacing w:after="0" w:line="240" w:lineRule="auto"/>
              <w:jc w:val="center"/>
              <w:rPr>
                <w:rFonts w:ascii="Times New Roman" w:hAnsi="Times New Roman" w:cs="Times New Roman"/>
                <w:b/>
                <w:sz w:val="20"/>
                <w:szCs w:val="20"/>
              </w:rPr>
            </w:pPr>
          </w:p>
          <w:p>
            <w:pPr>
              <w:spacing w:after="0" w:line="240" w:lineRule="auto"/>
              <w:jc w:val="center"/>
              <w:rPr>
                <w:rFonts w:ascii="Times New Roman" w:hAnsi="Times New Roman" w:cs="Times New Roman"/>
                <w:b/>
                <w:sz w:val="20"/>
                <w:szCs w:val="20"/>
              </w:rPr>
            </w:pPr>
          </w:p>
          <w:p>
            <w:pPr>
              <w:spacing w:after="0" w:line="240" w:lineRule="auto"/>
              <w:jc w:val="center"/>
              <w:rPr>
                <w:rFonts w:ascii="Times New Roman" w:hAnsi="Times New Roman" w:cs="Times New Roman"/>
                <w:b/>
                <w:sz w:val="20"/>
                <w:szCs w:val="20"/>
              </w:rPr>
            </w:pPr>
            <w:r>
              <w:rPr>
                <w:rFonts w:ascii="Times New Roman" w:hAnsi="Times New Roman" w:cs="Times New Roman"/>
                <w:b/>
                <w:sz w:val="20"/>
                <w:szCs w:val="20"/>
              </w:rPr>
              <w:t>Roll No</w:t>
            </w:r>
          </w:p>
        </w:tc>
        <w:tc>
          <w:tcPr>
            <w:tcW w:w="3259" w:type="dxa"/>
          </w:tcPr>
          <w:p>
            <w:pPr>
              <w:spacing w:after="0" w:line="240" w:lineRule="auto"/>
              <w:jc w:val="center"/>
              <w:rPr>
                <w:rFonts w:ascii="Times New Roman" w:hAnsi="Times New Roman" w:cs="Times New Roman"/>
                <w:b/>
                <w:sz w:val="20"/>
                <w:szCs w:val="20"/>
              </w:rPr>
            </w:pPr>
          </w:p>
          <w:p>
            <w:pPr>
              <w:spacing w:after="0" w:line="240" w:lineRule="auto"/>
              <w:jc w:val="center"/>
              <w:rPr>
                <w:rFonts w:ascii="Times New Roman" w:hAnsi="Times New Roman" w:cs="Times New Roman"/>
                <w:b/>
                <w:sz w:val="20"/>
                <w:szCs w:val="20"/>
              </w:rPr>
            </w:pPr>
          </w:p>
          <w:p>
            <w:pPr>
              <w:spacing w:after="0" w:line="240" w:lineRule="auto"/>
              <w:jc w:val="center"/>
              <w:rPr>
                <w:rFonts w:ascii="Times New Roman" w:hAnsi="Times New Roman" w:cs="Times New Roman"/>
                <w:b/>
                <w:sz w:val="20"/>
                <w:szCs w:val="20"/>
              </w:rPr>
            </w:pPr>
            <w:r>
              <w:rPr>
                <w:rFonts w:ascii="Times New Roman" w:hAnsi="Times New Roman" w:cs="Times New Roman"/>
                <w:b/>
                <w:spacing w:val="164"/>
                <w:sz w:val="20"/>
                <w:szCs w:val="20"/>
              </w:rPr>
              <w:t>Student Nam</w:t>
            </w:r>
            <w:r>
              <w:rPr>
                <w:rFonts w:ascii="Times New Roman" w:hAnsi="Times New Roman" w:cs="Times New Roman"/>
                <w:b/>
                <w:spacing w:val="3"/>
                <w:sz w:val="20"/>
                <w:szCs w:val="20"/>
              </w:rPr>
              <w:t>e</w:t>
            </w:r>
          </w:p>
        </w:tc>
        <w:tc>
          <w:tcPr>
            <w:tcW w:w="2077" w:type="dxa"/>
          </w:tcPr>
          <w:p>
            <w:pPr>
              <w:spacing w:after="0" w:line="240" w:lineRule="auto"/>
              <w:rPr>
                <w:rFonts w:ascii="Times New Roman" w:hAnsi="Times New Roman" w:cs="Times New Roman"/>
                <w:b/>
                <w:sz w:val="20"/>
                <w:szCs w:val="20"/>
              </w:rPr>
            </w:pPr>
            <w:r>
              <w:rPr>
                <w:rFonts w:ascii="Times New Roman" w:hAnsi="Times New Roman" w:cs="Times New Roman"/>
                <w:b/>
                <w:spacing w:val="7"/>
                <w:w w:val="36"/>
                <w:sz w:val="20"/>
                <w:szCs w:val="20"/>
              </w:rPr>
              <w:t>Marks out of 4 for performance in group activit</w:t>
            </w:r>
            <w:r>
              <w:rPr>
                <w:rFonts w:ascii="Times New Roman" w:hAnsi="Times New Roman" w:cs="Times New Roman"/>
                <w:b/>
                <w:spacing w:val="11"/>
                <w:w w:val="36"/>
                <w:sz w:val="20"/>
                <w:szCs w:val="20"/>
              </w:rPr>
              <w:t>y</w:t>
            </w:r>
          </w:p>
          <w:p>
            <w:pPr>
              <w:spacing w:after="0" w:line="240" w:lineRule="auto"/>
              <w:rPr>
                <w:rFonts w:ascii="Times New Roman" w:hAnsi="Times New Roman" w:cs="Times New Roman"/>
                <w:b/>
                <w:sz w:val="20"/>
                <w:szCs w:val="20"/>
              </w:rPr>
            </w:pPr>
            <w:r>
              <w:rPr>
                <w:rFonts w:ascii="Times New Roman" w:hAnsi="Times New Roman" w:cs="Times New Roman"/>
                <w:b/>
                <w:spacing w:val="107"/>
                <w:sz w:val="20"/>
                <w:szCs w:val="20"/>
              </w:rPr>
              <w:t>(D5 Col.8</w:t>
            </w:r>
            <w:r>
              <w:rPr>
                <w:rFonts w:ascii="Times New Roman" w:hAnsi="Times New Roman" w:cs="Times New Roman"/>
                <w:b/>
                <w:spacing w:val="1"/>
                <w:sz w:val="20"/>
                <w:szCs w:val="20"/>
              </w:rPr>
              <w:t>)</w:t>
            </w:r>
          </w:p>
        </w:tc>
        <w:tc>
          <w:tcPr>
            <w:tcW w:w="2077" w:type="dxa"/>
          </w:tcPr>
          <w:p>
            <w:pPr>
              <w:spacing w:after="0" w:line="240" w:lineRule="auto"/>
              <w:rPr>
                <w:rFonts w:ascii="Times New Roman" w:hAnsi="Times New Roman" w:cs="Times New Roman"/>
                <w:b/>
                <w:sz w:val="20"/>
                <w:szCs w:val="20"/>
              </w:rPr>
            </w:pPr>
            <w:r>
              <w:rPr>
                <w:rFonts w:ascii="Times New Roman" w:hAnsi="Times New Roman" w:cs="Times New Roman"/>
                <w:b/>
                <w:spacing w:val="6"/>
                <w:w w:val="34"/>
                <w:sz w:val="20"/>
                <w:szCs w:val="20"/>
              </w:rPr>
              <w:t>Marks out of 2for performance in oral/ presentatio</w:t>
            </w:r>
            <w:r>
              <w:rPr>
                <w:rFonts w:ascii="Times New Roman" w:hAnsi="Times New Roman" w:cs="Times New Roman"/>
                <w:b/>
                <w:spacing w:val="28"/>
                <w:w w:val="34"/>
                <w:sz w:val="20"/>
                <w:szCs w:val="20"/>
              </w:rPr>
              <w:t>n</w:t>
            </w:r>
          </w:p>
          <w:p>
            <w:pPr>
              <w:spacing w:after="0" w:line="240" w:lineRule="auto"/>
              <w:rPr>
                <w:rFonts w:ascii="Times New Roman" w:hAnsi="Times New Roman" w:cs="Times New Roman"/>
                <w:b/>
                <w:sz w:val="20"/>
                <w:szCs w:val="20"/>
              </w:rPr>
            </w:pPr>
            <w:r>
              <w:rPr>
                <w:rFonts w:ascii="Times New Roman" w:hAnsi="Times New Roman" w:cs="Times New Roman"/>
                <w:b/>
                <w:spacing w:val="107"/>
                <w:sz w:val="20"/>
                <w:szCs w:val="20"/>
              </w:rPr>
              <w:t>(D5 Col.9</w:t>
            </w:r>
            <w:r>
              <w:rPr>
                <w:rFonts w:ascii="Times New Roman" w:hAnsi="Times New Roman" w:cs="Times New Roman"/>
                <w:b/>
                <w:spacing w:val="1"/>
                <w:sz w:val="20"/>
                <w:szCs w:val="20"/>
              </w:rPr>
              <w:t>)</w:t>
            </w:r>
          </w:p>
        </w:tc>
        <w:tc>
          <w:tcPr>
            <w:tcW w:w="1947" w:type="dxa"/>
          </w:tcPr>
          <w:p>
            <w:pPr>
              <w:spacing w:after="0" w:line="240" w:lineRule="auto"/>
              <w:rPr>
                <w:rFonts w:ascii="Times New Roman" w:hAnsi="Times New Roman" w:cs="Times New Roman"/>
                <w:b/>
                <w:sz w:val="20"/>
                <w:szCs w:val="20"/>
              </w:rPr>
            </w:pPr>
          </w:p>
          <w:p>
            <w:pPr>
              <w:spacing w:after="0" w:line="240" w:lineRule="auto"/>
              <w:rPr>
                <w:rFonts w:ascii="Times New Roman" w:hAnsi="Times New Roman" w:cs="Times New Roman"/>
                <w:b/>
                <w:sz w:val="20"/>
                <w:szCs w:val="20"/>
              </w:rPr>
            </w:pPr>
          </w:p>
          <w:p>
            <w:pPr>
              <w:spacing w:after="0" w:line="240" w:lineRule="auto"/>
              <w:rPr>
                <w:rFonts w:ascii="Times New Roman" w:hAnsi="Times New Roman" w:cs="Times New Roman"/>
                <w:b/>
                <w:sz w:val="20"/>
                <w:szCs w:val="20"/>
              </w:rPr>
            </w:pPr>
            <w:r>
              <w:rPr>
                <w:rFonts w:ascii="Times New Roman" w:hAnsi="Times New Roman" w:cs="Times New Roman"/>
                <w:b/>
                <w:spacing w:val="32"/>
                <w:sz w:val="20"/>
                <w:szCs w:val="20"/>
              </w:rPr>
              <w:t>Total out of 0</w:t>
            </w:r>
            <w:r>
              <w:rPr>
                <w:rFonts w:ascii="Times New Roman" w:hAnsi="Times New Roman" w:cs="Times New Roman"/>
                <w:b/>
                <w:spacing w:val="13"/>
                <w:sz w:val="20"/>
                <w:szCs w:val="20"/>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40" w:hRule="atLeast"/>
        </w:trPr>
        <w:tc>
          <w:tcPr>
            <w:tcW w:w="895" w:type="dxa"/>
          </w:tcPr>
          <w:p>
            <w:pPr>
              <w:spacing w:after="0" w:line="240" w:lineRule="auto"/>
              <w:rPr>
                <w:rFonts w:ascii="Times New Roman" w:hAnsi="Times New Roman" w:cs="Times New Roman"/>
                <w:b/>
                <w:sz w:val="24"/>
                <w:szCs w:val="24"/>
              </w:rPr>
            </w:pPr>
          </w:p>
          <w:p>
            <w:pPr>
              <w:spacing w:after="0" w:line="240" w:lineRule="auto"/>
              <w:rPr>
                <w:rFonts w:ascii="Times New Roman" w:hAnsi="Times New Roman" w:cs="Times New Roman"/>
                <w:b/>
                <w:sz w:val="24"/>
                <w:szCs w:val="24"/>
              </w:rPr>
            </w:pPr>
            <w:r>
              <w:rPr>
                <w:rFonts w:ascii="Times New Roman" w:hAnsi="Times New Roman" w:cs="Times New Roman"/>
                <w:b/>
                <w:spacing w:val="149"/>
                <w:sz w:val="24"/>
                <w:szCs w:val="24"/>
              </w:rPr>
              <w:t>94</w:t>
            </w:r>
            <w:r>
              <w:rPr>
                <w:rFonts w:ascii="Times New Roman" w:hAnsi="Times New Roman" w:cs="Times New Roman"/>
                <w:b/>
                <w:spacing w:val="2"/>
                <w:sz w:val="24"/>
                <w:szCs w:val="24"/>
              </w:rPr>
              <w:t>5</w:t>
            </w:r>
          </w:p>
        </w:tc>
        <w:tc>
          <w:tcPr>
            <w:tcW w:w="3259" w:type="dxa"/>
          </w:tcPr>
          <w:p>
            <w:pPr>
              <w:spacing w:after="0" w:line="240" w:lineRule="auto"/>
              <w:rPr>
                <w:rFonts w:ascii="Times New Roman" w:hAnsi="Times New Roman" w:cs="Times New Roman"/>
                <w:b/>
                <w:sz w:val="24"/>
                <w:szCs w:val="24"/>
              </w:rPr>
            </w:pPr>
            <w:r>
              <w:rPr>
                <w:rFonts w:ascii="Times New Roman" w:hAnsi="Times New Roman" w:cs="Times New Roman"/>
                <w:b/>
                <w:spacing w:val="38"/>
                <w:sz w:val="24"/>
                <w:szCs w:val="24"/>
              </w:rPr>
              <w:t>Harsh santosh zanwa</w:t>
            </w:r>
            <w:r>
              <w:rPr>
                <w:rFonts w:ascii="Times New Roman" w:hAnsi="Times New Roman" w:cs="Times New Roman"/>
                <w:b/>
                <w:spacing w:val="8"/>
                <w:sz w:val="24"/>
                <w:szCs w:val="24"/>
              </w:rPr>
              <w:t>r</w:t>
            </w:r>
          </w:p>
        </w:tc>
        <w:tc>
          <w:tcPr>
            <w:tcW w:w="2077" w:type="dxa"/>
          </w:tcPr>
          <w:p>
            <w:pPr>
              <w:spacing w:after="0" w:line="240" w:lineRule="auto"/>
              <w:rPr>
                <w:rFonts w:ascii="Times New Roman" w:hAnsi="Times New Roman" w:cs="Times New Roman"/>
                <w:b/>
                <w:sz w:val="24"/>
                <w:szCs w:val="24"/>
              </w:rPr>
            </w:pPr>
          </w:p>
        </w:tc>
        <w:tc>
          <w:tcPr>
            <w:tcW w:w="2077" w:type="dxa"/>
          </w:tcPr>
          <w:p>
            <w:pPr>
              <w:spacing w:after="0" w:line="240" w:lineRule="auto"/>
              <w:rPr>
                <w:rFonts w:ascii="Times New Roman" w:hAnsi="Times New Roman" w:cs="Times New Roman"/>
                <w:b/>
                <w:sz w:val="24"/>
                <w:szCs w:val="24"/>
              </w:rPr>
            </w:pPr>
          </w:p>
        </w:tc>
        <w:tc>
          <w:tcPr>
            <w:tcW w:w="1947" w:type="dxa"/>
          </w:tcPr>
          <w:p>
            <w:pPr>
              <w:spacing w:after="0" w:line="240" w:lineRule="auto"/>
              <w:rPr>
                <w:rFonts w:ascii="Times New Roman" w:hAnsi="Times New Roman" w:cs="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95" w:type="dxa"/>
          </w:tcPr>
          <w:p>
            <w:pPr>
              <w:spacing w:after="0" w:line="240" w:lineRule="auto"/>
              <w:rPr>
                <w:rFonts w:ascii="Times New Roman" w:hAnsi="Times New Roman" w:cs="Times New Roman"/>
                <w:b/>
                <w:sz w:val="24"/>
                <w:szCs w:val="24"/>
              </w:rPr>
            </w:pPr>
            <w:r>
              <w:rPr>
                <w:rFonts w:ascii="Times New Roman" w:hAnsi="Times New Roman" w:cs="Times New Roman"/>
                <w:b/>
                <w:spacing w:val="149"/>
                <w:sz w:val="24"/>
                <w:szCs w:val="24"/>
              </w:rPr>
              <w:t>94</w:t>
            </w:r>
            <w:r>
              <w:rPr>
                <w:rFonts w:ascii="Times New Roman" w:hAnsi="Times New Roman" w:cs="Times New Roman"/>
                <w:b/>
                <w:spacing w:val="2"/>
                <w:sz w:val="24"/>
                <w:szCs w:val="24"/>
              </w:rPr>
              <w:t>8</w:t>
            </w:r>
          </w:p>
        </w:tc>
        <w:tc>
          <w:tcPr>
            <w:tcW w:w="3259" w:type="dxa"/>
          </w:tcPr>
          <w:p>
            <w:pPr>
              <w:spacing w:after="0" w:line="240" w:lineRule="auto"/>
              <w:rPr>
                <w:rFonts w:ascii="Times New Roman" w:hAnsi="Times New Roman" w:cs="Times New Roman"/>
                <w:b/>
                <w:sz w:val="24"/>
                <w:szCs w:val="24"/>
              </w:rPr>
            </w:pPr>
            <w:r>
              <w:rPr>
                <w:rFonts w:ascii="Times New Roman" w:hAnsi="Times New Roman" w:cs="Times New Roman"/>
                <w:b/>
                <w:spacing w:val="53"/>
                <w:sz w:val="24"/>
                <w:szCs w:val="24"/>
              </w:rPr>
              <w:t>Amaan Khan Patha</w:t>
            </w:r>
            <w:r>
              <w:rPr>
                <w:rFonts w:ascii="Times New Roman" w:hAnsi="Times New Roman" w:cs="Times New Roman"/>
                <w:b/>
                <w:spacing w:val="2"/>
                <w:sz w:val="24"/>
                <w:szCs w:val="24"/>
              </w:rPr>
              <w:t>n</w:t>
            </w:r>
          </w:p>
        </w:tc>
        <w:tc>
          <w:tcPr>
            <w:tcW w:w="2077" w:type="dxa"/>
          </w:tcPr>
          <w:p>
            <w:pPr>
              <w:spacing w:after="0" w:line="240" w:lineRule="auto"/>
              <w:rPr>
                <w:rFonts w:ascii="Times New Roman" w:hAnsi="Times New Roman" w:cs="Times New Roman"/>
                <w:b/>
                <w:sz w:val="24"/>
                <w:szCs w:val="24"/>
              </w:rPr>
            </w:pPr>
          </w:p>
        </w:tc>
        <w:tc>
          <w:tcPr>
            <w:tcW w:w="2077" w:type="dxa"/>
          </w:tcPr>
          <w:p>
            <w:pPr>
              <w:spacing w:after="0" w:line="240" w:lineRule="auto"/>
              <w:rPr>
                <w:rFonts w:ascii="Times New Roman" w:hAnsi="Times New Roman" w:cs="Times New Roman"/>
                <w:b/>
                <w:sz w:val="24"/>
                <w:szCs w:val="24"/>
              </w:rPr>
            </w:pPr>
          </w:p>
        </w:tc>
        <w:tc>
          <w:tcPr>
            <w:tcW w:w="1947" w:type="dxa"/>
          </w:tcPr>
          <w:p>
            <w:pPr>
              <w:spacing w:after="0" w:line="240" w:lineRule="auto"/>
              <w:rPr>
                <w:rFonts w:ascii="Times New Roman" w:hAnsi="Times New Roman" w:cs="Times New Roman"/>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04" w:hRule="atLeast"/>
        </w:trPr>
        <w:tc>
          <w:tcPr>
            <w:tcW w:w="895" w:type="dxa"/>
          </w:tcPr>
          <w:p>
            <w:pPr>
              <w:spacing w:after="0" w:line="240" w:lineRule="auto"/>
              <w:rPr>
                <w:rFonts w:ascii="Times New Roman" w:hAnsi="Times New Roman" w:cs="Times New Roman"/>
                <w:b/>
                <w:sz w:val="24"/>
                <w:szCs w:val="24"/>
              </w:rPr>
            </w:pPr>
            <w:r>
              <w:rPr>
                <w:rFonts w:ascii="Times New Roman" w:hAnsi="Times New Roman" w:cs="Times New Roman"/>
                <w:b/>
                <w:spacing w:val="149"/>
                <w:sz w:val="24"/>
                <w:szCs w:val="24"/>
              </w:rPr>
              <w:t>94</w:t>
            </w:r>
            <w:r>
              <w:rPr>
                <w:rFonts w:ascii="Times New Roman" w:hAnsi="Times New Roman" w:cs="Times New Roman"/>
                <w:b/>
                <w:spacing w:val="2"/>
                <w:sz w:val="24"/>
                <w:szCs w:val="24"/>
              </w:rPr>
              <w:t>9</w:t>
            </w:r>
          </w:p>
        </w:tc>
        <w:tc>
          <w:tcPr>
            <w:tcW w:w="3259" w:type="dxa"/>
          </w:tcPr>
          <w:p>
            <w:pPr>
              <w:spacing w:after="0" w:line="240" w:lineRule="auto"/>
              <w:rPr>
                <w:rFonts w:ascii="Times New Roman" w:hAnsi="Times New Roman" w:cs="Times New Roman"/>
                <w:b/>
                <w:sz w:val="24"/>
                <w:szCs w:val="24"/>
              </w:rPr>
            </w:pPr>
            <w:r>
              <w:rPr>
                <w:rFonts w:ascii="Times New Roman" w:hAnsi="Times New Roman" w:cs="Times New Roman"/>
                <w:b/>
                <w:spacing w:val="55"/>
                <w:sz w:val="24"/>
                <w:szCs w:val="24"/>
              </w:rPr>
              <w:t>MD .Hifaz Ali Kha</w:t>
            </w:r>
            <w:r>
              <w:rPr>
                <w:rFonts w:ascii="Times New Roman" w:hAnsi="Times New Roman" w:cs="Times New Roman"/>
                <w:b/>
                <w:spacing w:val="9"/>
                <w:sz w:val="24"/>
                <w:szCs w:val="24"/>
              </w:rPr>
              <w:t>n</w:t>
            </w:r>
          </w:p>
        </w:tc>
        <w:tc>
          <w:tcPr>
            <w:tcW w:w="2077" w:type="dxa"/>
          </w:tcPr>
          <w:p>
            <w:pPr>
              <w:spacing w:after="0" w:line="240" w:lineRule="auto"/>
              <w:rPr>
                <w:rFonts w:ascii="Times New Roman" w:hAnsi="Times New Roman" w:cs="Times New Roman"/>
                <w:b/>
                <w:sz w:val="24"/>
                <w:szCs w:val="24"/>
              </w:rPr>
            </w:pPr>
          </w:p>
        </w:tc>
        <w:tc>
          <w:tcPr>
            <w:tcW w:w="2077" w:type="dxa"/>
          </w:tcPr>
          <w:p>
            <w:pPr>
              <w:spacing w:after="0" w:line="240" w:lineRule="auto"/>
              <w:rPr>
                <w:rFonts w:ascii="Times New Roman" w:hAnsi="Times New Roman" w:cs="Times New Roman"/>
                <w:b/>
                <w:sz w:val="24"/>
                <w:szCs w:val="24"/>
              </w:rPr>
            </w:pPr>
          </w:p>
        </w:tc>
        <w:tc>
          <w:tcPr>
            <w:tcW w:w="1947" w:type="dxa"/>
          </w:tcPr>
          <w:p>
            <w:pPr>
              <w:spacing w:after="0" w:line="240" w:lineRule="auto"/>
              <w:rPr>
                <w:rFonts w:ascii="Times New Roman" w:hAnsi="Times New Roman" w:cs="Times New Roman"/>
                <w:b/>
                <w:sz w:val="24"/>
                <w:szCs w:val="24"/>
              </w:rPr>
            </w:pPr>
          </w:p>
        </w:tc>
      </w:tr>
    </w:tbl>
    <w:p>
      <w:pPr>
        <w:spacing w:line="240" w:lineRule="auto"/>
        <w:rPr>
          <w:rFonts w:ascii="Times New Roman" w:hAnsi="Times New Roman" w:cs="Times New Roman"/>
          <w:b/>
          <w:sz w:val="24"/>
          <w:szCs w:val="24"/>
        </w:rPr>
      </w:pPr>
    </w:p>
    <w:p>
      <w:pPr>
        <w:spacing w:line="240" w:lineRule="auto"/>
        <w:rPr>
          <w:rFonts w:ascii="Times New Roman" w:hAnsi="Times New Roman" w:cs="Times New Roman"/>
          <w:b/>
          <w:sz w:val="24"/>
          <w:szCs w:val="24"/>
        </w:rPr>
      </w:pPr>
    </w:p>
    <w:p>
      <w:pPr>
        <w:spacing w:line="240" w:lineRule="auto"/>
        <w:rPr>
          <w:rFonts w:ascii="Times New Roman" w:hAnsi="Times New Roman" w:cs="Times New Roman"/>
          <w:b/>
        </w:rPr>
      </w:pPr>
      <w:r>
        <w:rPr>
          <w:rFonts w:ascii="Times New Roman" w:hAnsi="Times New Roman" w:cs="Times New Roman"/>
          <w:b/>
          <w:sz w:val="24"/>
          <w:szCs w:val="24"/>
        </w:rPr>
        <w:t xml:space="preserve"> (Signature of Faculty)</w:t>
      </w:r>
    </w:p>
    <w:p>
      <w:pPr>
        <w:rPr>
          <w:rFonts w:ascii="Times New Roman" w:hAnsi="Times New Roman" w:cs="Times New Roman"/>
          <w:b/>
          <w:sz w:val="32"/>
          <w:szCs w:val="32"/>
        </w:rPr>
      </w:pPr>
      <w:r>
        <w:rPr>
          <w:rFonts w:ascii="Times New Roman" w:hAnsi="Times New Roman" w:cs="Times New Roman"/>
          <w:b/>
          <w:sz w:val="24"/>
          <w:szCs w:val="24"/>
        </w:rPr>
        <w:t xml:space="preserve"> </w:t>
      </w:r>
      <w:r>
        <w:rPr>
          <w:rFonts w:ascii="Times New Roman" w:hAnsi="Times New Roman" w:cs="Times New Roman"/>
          <w:b/>
          <w:sz w:val="32"/>
          <w:szCs w:val="32"/>
        </w:rPr>
        <w:t xml:space="preserve">S.R. SHAMRAJ                     </w:t>
      </w:r>
    </w:p>
    <w:p>
      <w:pPr>
        <w:jc w:val="center"/>
        <w:rPr>
          <w:rFonts w:ascii="Times New Roman" w:hAnsi="Times New Roman" w:cs="Times New Roman"/>
          <w:b/>
          <w:sz w:val="56"/>
          <w:szCs w:val="56"/>
        </w:rPr>
      </w:pPr>
    </w:p>
    <w:p>
      <w:pPr>
        <w:rPr>
          <w:rFonts w:ascii="Times New Roman" w:hAnsi="Times New Roman" w:cs="Times New Roman"/>
          <w:b/>
          <w:sz w:val="56"/>
          <w:szCs w:val="56"/>
        </w:rPr>
      </w:pPr>
      <w:r>
        <w:rPr>
          <w:rFonts w:ascii="Times New Roman" w:hAnsi="Times New Roman" w:cs="Times New Roman"/>
          <w:b/>
          <w:sz w:val="56"/>
          <w:szCs w:val="56"/>
        </w:rPr>
        <w:br w:type="page"/>
      </w:r>
      <w:r>
        <w:rPr>
          <w:rFonts w:ascii="Times New Roman" w:hAnsi="Times New Roman" w:cs="Times New Roman"/>
          <w:b/>
          <w:sz w:val="56"/>
          <w:szCs w:val="56"/>
        </w:rPr>
        <w:t xml:space="preserve">                  </w:t>
      </w:r>
    </w:p>
    <w:p>
      <w:pPr>
        <w:pStyle w:val="8"/>
        <w:jc w:val="center"/>
        <w:rPr>
          <w:rFonts w:ascii="Castellar" w:hAnsi="Castellar"/>
          <w:b/>
          <w:bCs/>
          <w:sz w:val="72"/>
          <w:szCs w:val="72"/>
          <w:u w:val="single"/>
        </w:rPr>
      </w:pPr>
      <w:r>
        <w:rPr>
          <w:rFonts w:ascii="Castellar" w:hAnsi="Castellar"/>
          <w:b/>
          <w:bCs/>
          <w:sz w:val="72"/>
          <w:szCs w:val="72"/>
          <w:highlight w:val="lightGray"/>
          <w:u w:val="single"/>
        </w:rPr>
        <w:t>Group Details</w:t>
      </w:r>
    </w:p>
    <w:p>
      <w:pPr>
        <w:rPr>
          <w:rFonts w:ascii="Times New Roman" w:hAnsi="Times New Roman" w:cs="Times New Roman"/>
          <w:b/>
          <w:sz w:val="56"/>
          <w:szCs w:val="56"/>
        </w:rPr>
      </w:pPr>
    </w:p>
    <w:tbl>
      <w:tblPr>
        <w:tblStyle w:val="15"/>
        <w:tblW w:w="10039" w:type="dxa"/>
        <w:tblInd w:w="-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88"/>
        <w:gridCol w:w="5562"/>
        <w:gridCol w:w="328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132" w:hRule="atLeast"/>
        </w:trPr>
        <w:tc>
          <w:tcPr>
            <w:tcW w:w="1188" w:type="dxa"/>
          </w:tcPr>
          <w:p>
            <w:pPr>
              <w:spacing w:after="0" w:line="240" w:lineRule="auto"/>
              <w:rPr>
                <w:rFonts w:ascii="Sylfaen" w:hAnsi="Sylfaen" w:cs="Times New Roman"/>
                <w:b/>
                <w:sz w:val="56"/>
                <w:szCs w:val="56"/>
              </w:rPr>
            </w:pPr>
            <w:r>
              <w:rPr>
                <w:rFonts w:ascii="Sylfaen" w:hAnsi="Sylfaen" w:cs="Times New Roman"/>
                <w:b/>
                <w:sz w:val="56"/>
                <w:szCs w:val="56"/>
              </w:rPr>
              <w:t>Roll No.</w:t>
            </w:r>
          </w:p>
        </w:tc>
        <w:tc>
          <w:tcPr>
            <w:tcW w:w="5562" w:type="dxa"/>
          </w:tcPr>
          <w:p>
            <w:pPr>
              <w:spacing w:after="0" w:line="240" w:lineRule="auto"/>
              <w:rPr>
                <w:rFonts w:ascii="Sylfaen" w:hAnsi="Sylfaen" w:cs="Times New Roman"/>
                <w:b/>
                <w:sz w:val="56"/>
                <w:szCs w:val="56"/>
              </w:rPr>
            </w:pPr>
            <w:r>
              <w:rPr>
                <w:rFonts w:ascii="Sylfaen" w:hAnsi="Sylfaen" w:cs="Times New Roman"/>
                <w:b/>
                <w:sz w:val="56"/>
                <w:szCs w:val="56"/>
              </w:rPr>
              <w:t>Name</w:t>
            </w:r>
          </w:p>
        </w:tc>
        <w:tc>
          <w:tcPr>
            <w:tcW w:w="3289" w:type="dxa"/>
          </w:tcPr>
          <w:p>
            <w:pPr>
              <w:spacing w:after="0" w:line="240" w:lineRule="auto"/>
              <w:rPr>
                <w:rFonts w:ascii="Sylfaen" w:hAnsi="Sylfaen" w:cs="Times New Roman"/>
                <w:b/>
                <w:sz w:val="56"/>
                <w:szCs w:val="56"/>
              </w:rPr>
            </w:pPr>
            <w:r>
              <w:rPr>
                <w:rFonts w:ascii="Sylfaen" w:hAnsi="Sylfaen" w:cs="Times New Roman"/>
                <w:b/>
                <w:sz w:val="56"/>
                <w:szCs w:val="56"/>
              </w:rPr>
              <w:t>Enrollment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65" w:hRule="atLeast"/>
        </w:trPr>
        <w:tc>
          <w:tcPr>
            <w:tcW w:w="1188" w:type="dxa"/>
          </w:tcPr>
          <w:p>
            <w:pPr>
              <w:spacing w:after="0" w:line="240" w:lineRule="auto"/>
              <w:rPr>
                <w:rFonts w:ascii="Times New Roman" w:hAnsi="Times New Roman" w:cs="Times New Roman"/>
                <w:bCs/>
                <w:sz w:val="56"/>
                <w:szCs w:val="56"/>
              </w:rPr>
            </w:pPr>
            <w:r>
              <w:rPr>
                <w:rFonts w:ascii="Times New Roman" w:hAnsi="Times New Roman" w:cs="Times New Roman"/>
                <w:bCs/>
                <w:sz w:val="56"/>
                <w:szCs w:val="56"/>
              </w:rPr>
              <w:t>945</w:t>
            </w:r>
          </w:p>
        </w:tc>
        <w:tc>
          <w:tcPr>
            <w:tcW w:w="5562" w:type="dxa"/>
          </w:tcPr>
          <w:p>
            <w:pPr>
              <w:spacing w:after="0" w:line="240" w:lineRule="auto"/>
              <w:rPr>
                <w:rFonts w:ascii="Times New Roman" w:hAnsi="Times New Roman" w:cs="Times New Roman"/>
                <w:bCs/>
                <w:sz w:val="56"/>
                <w:szCs w:val="56"/>
              </w:rPr>
            </w:pPr>
            <w:r>
              <w:rPr>
                <w:rFonts w:ascii="Times New Roman" w:hAnsi="Times New Roman" w:cs="Times New Roman"/>
                <w:bCs/>
                <w:sz w:val="56"/>
                <w:szCs w:val="56"/>
              </w:rPr>
              <w:t>Harsh Santosh Zanwar</w:t>
            </w:r>
          </w:p>
        </w:tc>
        <w:tc>
          <w:tcPr>
            <w:tcW w:w="3289" w:type="dxa"/>
          </w:tcPr>
          <w:p>
            <w:pPr>
              <w:spacing w:after="0" w:line="240" w:lineRule="auto"/>
              <w:rPr>
                <w:rFonts w:ascii="Times New Roman" w:hAnsi="Times New Roman" w:cs="Times New Roman"/>
                <w:bCs/>
                <w:sz w:val="56"/>
                <w:szCs w:val="56"/>
              </w:rPr>
            </w:pPr>
            <w:r>
              <w:rPr>
                <w:rFonts w:ascii="Times New Roman" w:hAnsi="Times New Roman" w:cs="Times New Roman"/>
                <w:bCs/>
                <w:sz w:val="56"/>
                <w:szCs w:val="56"/>
              </w:rPr>
              <w:t>1800200119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8" w:hRule="atLeast"/>
        </w:trPr>
        <w:tc>
          <w:tcPr>
            <w:tcW w:w="1188" w:type="dxa"/>
          </w:tcPr>
          <w:p>
            <w:pPr>
              <w:spacing w:after="0" w:line="240" w:lineRule="auto"/>
              <w:rPr>
                <w:rFonts w:ascii="Times New Roman" w:hAnsi="Times New Roman" w:cs="Times New Roman"/>
                <w:bCs/>
                <w:sz w:val="56"/>
                <w:szCs w:val="56"/>
              </w:rPr>
            </w:pPr>
            <w:r>
              <w:rPr>
                <w:rFonts w:ascii="Times New Roman" w:hAnsi="Times New Roman" w:cs="Times New Roman"/>
                <w:bCs/>
                <w:sz w:val="56"/>
                <w:szCs w:val="56"/>
              </w:rPr>
              <w:t>948</w:t>
            </w:r>
          </w:p>
        </w:tc>
        <w:tc>
          <w:tcPr>
            <w:tcW w:w="5562" w:type="dxa"/>
          </w:tcPr>
          <w:p>
            <w:pPr>
              <w:spacing w:after="0" w:line="240" w:lineRule="auto"/>
              <w:rPr>
                <w:rFonts w:ascii="Times New Roman" w:hAnsi="Times New Roman" w:cs="Times New Roman"/>
                <w:bCs/>
                <w:sz w:val="56"/>
                <w:szCs w:val="56"/>
              </w:rPr>
            </w:pPr>
            <w:r>
              <w:rPr>
                <w:rFonts w:ascii="Times New Roman" w:hAnsi="Times New Roman" w:cs="Times New Roman"/>
                <w:bCs/>
                <w:sz w:val="56"/>
                <w:szCs w:val="56"/>
              </w:rPr>
              <w:t>Amaan khan Pathan</w:t>
            </w:r>
          </w:p>
        </w:tc>
        <w:tc>
          <w:tcPr>
            <w:tcW w:w="3289" w:type="dxa"/>
          </w:tcPr>
          <w:p>
            <w:pPr>
              <w:spacing w:after="0" w:line="240" w:lineRule="auto"/>
              <w:rPr>
                <w:rFonts w:ascii="Times New Roman" w:hAnsi="Times New Roman" w:cs="Times New Roman"/>
                <w:bCs/>
                <w:sz w:val="56"/>
                <w:szCs w:val="56"/>
              </w:rPr>
            </w:pPr>
            <w:r>
              <w:rPr>
                <w:rFonts w:ascii="Times New Roman" w:hAnsi="Times New Roman" w:cs="Times New Roman"/>
                <w:bCs/>
                <w:sz w:val="56"/>
                <w:szCs w:val="56"/>
              </w:rPr>
              <w:t>1815660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48" w:hRule="atLeast"/>
        </w:trPr>
        <w:tc>
          <w:tcPr>
            <w:tcW w:w="1188" w:type="dxa"/>
          </w:tcPr>
          <w:p>
            <w:pPr>
              <w:spacing w:after="0" w:line="240" w:lineRule="auto"/>
              <w:rPr>
                <w:rFonts w:ascii="Times New Roman" w:hAnsi="Times New Roman" w:cs="Times New Roman"/>
                <w:bCs/>
                <w:sz w:val="56"/>
                <w:szCs w:val="56"/>
              </w:rPr>
            </w:pPr>
            <w:r>
              <w:rPr>
                <w:rFonts w:ascii="Times New Roman" w:hAnsi="Times New Roman" w:cs="Times New Roman"/>
                <w:bCs/>
                <w:sz w:val="56"/>
                <w:szCs w:val="56"/>
              </w:rPr>
              <w:t>949</w:t>
            </w:r>
          </w:p>
        </w:tc>
        <w:tc>
          <w:tcPr>
            <w:tcW w:w="5562" w:type="dxa"/>
          </w:tcPr>
          <w:p>
            <w:pPr>
              <w:spacing w:after="0" w:line="240" w:lineRule="auto"/>
              <w:rPr>
                <w:rFonts w:ascii="Times New Roman" w:hAnsi="Times New Roman" w:cs="Times New Roman"/>
                <w:bCs/>
                <w:sz w:val="56"/>
                <w:szCs w:val="56"/>
              </w:rPr>
            </w:pPr>
            <w:r>
              <w:rPr>
                <w:rFonts w:ascii="Times New Roman" w:hAnsi="Times New Roman" w:cs="Times New Roman"/>
                <w:bCs/>
                <w:sz w:val="56"/>
                <w:szCs w:val="56"/>
              </w:rPr>
              <w:t>MD.Hifaz khan</w:t>
            </w:r>
          </w:p>
        </w:tc>
        <w:tc>
          <w:tcPr>
            <w:tcW w:w="3289" w:type="dxa"/>
          </w:tcPr>
          <w:p>
            <w:pPr>
              <w:spacing w:after="0" w:line="240" w:lineRule="auto"/>
              <w:rPr>
                <w:rFonts w:ascii="Times New Roman" w:hAnsi="Times New Roman" w:cs="Times New Roman"/>
                <w:bCs/>
                <w:sz w:val="56"/>
                <w:szCs w:val="56"/>
              </w:rPr>
            </w:pPr>
            <w:r>
              <w:rPr>
                <w:rFonts w:ascii="Times New Roman" w:hAnsi="Times New Roman" w:cs="Times New Roman"/>
                <w:bCs/>
                <w:sz w:val="56"/>
                <w:szCs w:val="56"/>
              </w:rPr>
              <w:t>1815660141</w:t>
            </w:r>
          </w:p>
        </w:tc>
      </w:tr>
    </w:tbl>
    <w:p>
      <w:pPr>
        <w:rPr>
          <w:rFonts w:ascii="Times New Roman" w:hAnsi="Times New Roman" w:cs="Times New Roman"/>
          <w:b/>
          <w:sz w:val="56"/>
          <w:szCs w:val="56"/>
        </w:rPr>
      </w:pPr>
    </w:p>
    <w:p>
      <w:pPr>
        <w:jc w:val="center"/>
        <w:rPr>
          <w:rFonts w:ascii="Times New Roman" w:hAnsi="Times New Roman" w:cs="Times New Roman"/>
          <w:b/>
          <w:sz w:val="56"/>
          <w:szCs w:val="56"/>
        </w:rPr>
      </w:pPr>
      <w:r>
        <w:rPr>
          <w:rFonts w:ascii="Times New Roman" w:hAnsi="Times New Roman" w:cs="Times New Roman"/>
          <w:b/>
          <w:sz w:val="56"/>
          <w:szCs w:val="56"/>
        </w:rPr>
        <w:t xml:space="preserve">Course : </w:t>
      </w:r>
      <w:r>
        <w:rPr>
          <w:rStyle w:val="26"/>
        </w:rPr>
        <w:t>Digital technique and                                      Microprocessor</w:t>
      </w:r>
    </w:p>
    <w:p>
      <w:pPr>
        <w:jc w:val="center"/>
        <w:rPr>
          <w:rFonts w:ascii="Times New Roman" w:hAnsi="Times New Roman" w:cs="Times New Roman"/>
          <w:b/>
          <w:sz w:val="56"/>
          <w:szCs w:val="56"/>
        </w:rPr>
      </w:pPr>
      <w:r>
        <w:rPr>
          <w:rFonts w:ascii="Times New Roman" w:hAnsi="Times New Roman" w:cs="Times New Roman"/>
          <w:b/>
          <w:sz w:val="56"/>
          <w:szCs w:val="56"/>
        </w:rPr>
        <w:t xml:space="preserve">Name of Guide: </w:t>
      </w:r>
      <w:r>
        <w:rPr>
          <w:rStyle w:val="26"/>
        </w:rPr>
        <w:t>S.R. SHAMRAJ</w:t>
      </w:r>
      <w:r>
        <w:rPr>
          <w:rFonts w:ascii="Times New Roman" w:hAnsi="Times New Roman" w:cs="Times New Roman"/>
          <w:b/>
          <w:sz w:val="32"/>
          <w:szCs w:val="32"/>
        </w:rPr>
        <w:t xml:space="preserve">    </w:t>
      </w:r>
    </w:p>
    <w:p>
      <w:pPr>
        <w:jc w:val="center"/>
        <w:rPr>
          <w:rFonts w:ascii="Times New Roman" w:hAnsi="Times New Roman" w:cs="Times New Roman"/>
          <w:b/>
          <w:sz w:val="56"/>
          <w:szCs w:val="56"/>
        </w:rPr>
      </w:pPr>
    </w:p>
    <w:p>
      <w:pPr>
        <w:jc w:val="center"/>
        <w:rPr>
          <w:rFonts w:ascii="Times New Roman" w:hAnsi="Times New Roman" w:cs="Times New Roman"/>
          <w:b/>
          <w:sz w:val="56"/>
          <w:szCs w:val="56"/>
        </w:rPr>
      </w:pPr>
    </w:p>
    <w:p>
      <w:pPr>
        <w:jc w:val="center"/>
        <w:rPr>
          <w:rFonts w:ascii="Times New Roman" w:hAnsi="Times New Roman" w:cs="Times New Roman"/>
          <w:b/>
          <w:sz w:val="56"/>
          <w:szCs w:val="56"/>
        </w:rPr>
      </w:pPr>
    </w:p>
    <w:p>
      <w:pPr>
        <w:jc w:val="center"/>
        <w:rPr>
          <w:rFonts w:ascii="Times New Roman" w:hAnsi="Times New Roman" w:cs="Times New Roman"/>
          <w:b/>
          <w:sz w:val="56"/>
          <w:szCs w:val="56"/>
        </w:rPr>
      </w:pPr>
    </w:p>
    <w:p>
      <w:pPr>
        <w:jc w:val="center"/>
        <w:rPr>
          <w:rFonts w:ascii="Times New Roman" w:hAnsi="Times New Roman" w:cs="Times New Roman"/>
          <w:b/>
          <w:sz w:val="56"/>
          <w:szCs w:val="56"/>
        </w:rPr>
      </w:pPr>
    </w:p>
    <w:p>
      <w:pPr>
        <w:jc w:val="center"/>
        <w:rPr>
          <w:rFonts w:ascii="Times New Roman" w:hAnsi="Times New Roman" w:cs="Times New Roman"/>
          <w:b/>
          <w:sz w:val="72"/>
          <w:szCs w:val="72"/>
        </w:rPr>
      </w:pPr>
      <w:r>
        <w:rPr>
          <w:rFonts w:ascii="Times New Roman" w:hAnsi="Times New Roman" w:cs="Times New Roman"/>
          <w:b/>
          <w:sz w:val="72"/>
          <w:szCs w:val="72"/>
          <w:highlight w:val="lightGray"/>
        </w:rPr>
        <w:t>INDEX</w:t>
      </w:r>
    </w:p>
    <w:p>
      <w:pPr>
        <w:jc w:val="center"/>
        <w:rPr>
          <w:rFonts w:ascii="Times New Roman" w:hAnsi="Times New Roman" w:cs="Times New Roman"/>
          <w:b/>
          <w:sz w:val="56"/>
          <w:szCs w:val="56"/>
        </w:rPr>
      </w:pPr>
    </w:p>
    <w:tbl>
      <w:tblPr>
        <w:tblStyle w:val="15"/>
        <w:tblW w:w="1010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87"/>
        <w:gridCol w:w="6308"/>
        <w:gridCol w:w="20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088" w:hRule="atLeast"/>
        </w:trPr>
        <w:tc>
          <w:tcPr>
            <w:tcW w:w="1787" w:type="dxa"/>
          </w:tcPr>
          <w:p>
            <w:pPr>
              <w:spacing w:after="0" w:line="240" w:lineRule="auto"/>
              <w:jc w:val="center"/>
              <w:rPr>
                <w:rFonts w:ascii="Gloucester MT Extra Condensed" w:hAnsi="Gloucester MT Extra Condensed" w:cs="Times New Roman"/>
                <w:b/>
                <w:sz w:val="52"/>
                <w:szCs w:val="52"/>
              </w:rPr>
            </w:pPr>
            <w:r>
              <w:rPr>
                <w:rFonts w:ascii="Gloucester MT Extra Condensed" w:hAnsi="Gloucester MT Extra Condensed" w:cs="Times New Roman"/>
                <w:b/>
                <w:sz w:val="52"/>
                <w:szCs w:val="52"/>
              </w:rPr>
              <w:t>SR.NO</w:t>
            </w:r>
          </w:p>
        </w:tc>
        <w:tc>
          <w:tcPr>
            <w:tcW w:w="6308" w:type="dxa"/>
          </w:tcPr>
          <w:p>
            <w:pPr>
              <w:spacing w:after="0" w:line="240" w:lineRule="auto"/>
              <w:jc w:val="center"/>
              <w:rPr>
                <w:rFonts w:ascii="Gloucester MT Extra Condensed" w:hAnsi="Gloucester MT Extra Condensed" w:cs="Times New Roman"/>
                <w:b/>
                <w:sz w:val="52"/>
                <w:szCs w:val="52"/>
              </w:rPr>
            </w:pPr>
            <w:r>
              <w:rPr>
                <w:rFonts w:ascii="Gloucester MT Extra Condensed" w:hAnsi="Gloucester MT Extra Condensed" w:cs="Times New Roman"/>
                <w:b/>
                <w:sz w:val="52"/>
                <w:szCs w:val="52"/>
              </w:rPr>
              <w:t>CONTENT</w:t>
            </w:r>
          </w:p>
        </w:tc>
        <w:tc>
          <w:tcPr>
            <w:tcW w:w="2014" w:type="dxa"/>
          </w:tcPr>
          <w:p>
            <w:pPr>
              <w:spacing w:after="0" w:line="240" w:lineRule="auto"/>
              <w:jc w:val="center"/>
              <w:rPr>
                <w:rFonts w:ascii="Gloucester MT Extra Condensed" w:hAnsi="Gloucester MT Extra Condensed" w:cs="Times New Roman"/>
                <w:b/>
                <w:sz w:val="52"/>
                <w:szCs w:val="52"/>
              </w:rPr>
            </w:pPr>
            <w:r>
              <w:rPr>
                <w:rFonts w:ascii="Gloucester MT Extra Condensed" w:hAnsi="Gloucester MT Extra Condensed" w:cs="Times New Roman"/>
                <w:b/>
                <w:sz w:val="52"/>
                <w:szCs w:val="52"/>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35" w:hRule="atLeast"/>
        </w:trPr>
        <w:tc>
          <w:tcPr>
            <w:tcW w:w="1787" w:type="dxa"/>
          </w:tcPr>
          <w:p>
            <w:pPr>
              <w:spacing w:after="0" w:line="240" w:lineRule="auto"/>
              <w:jc w:val="center"/>
              <w:rPr>
                <w:rFonts w:ascii="Times New Roman" w:hAnsi="Times New Roman" w:cs="Times New Roman"/>
                <w:b/>
                <w:sz w:val="52"/>
                <w:szCs w:val="52"/>
              </w:rPr>
            </w:pPr>
            <w:r>
              <w:rPr>
                <w:rFonts w:ascii="Times New Roman" w:hAnsi="Times New Roman" w:cs="Times New Roman"/>
                <w:b/>
                <w:sz w:val="52"/>
                <w:szCs w:val="52"/>
              </w:rPr>
              <w:t>1</w:t>
            </w:r>
          </w:p>
        </w:tc>
        <w:tc>
          <w:tcPr>
            <w:tcW w:w="6308" w:type="dxa"/>
          </w:tcPr>
          <w:p>
            <w:pPr>
              <w:spacing w:after="0" w:line="240" w:lineRule="auto"/>
              <w:jc w:val="center"/>
              <w:rPr>
                <w:rFonts w:ascii="Times New Roman" w:hAnsi="Times New Roman" w:cs="Times New Roman"/>
                <w:b/>
                <w:sz w:val="52"/>
                <w:szCs w:val="52"/>
              </w:rPr>
            </w:pPr>
            <w:r>
              <w:rPr>
                <w:rFonts w:ascii="Times New Roman" w:hAnsi="Times New Roman" w:cs="Times New Roman"/>
                <w:b/>
                <w:sz w:val="52"/>
                <w:szCs w:val="52"/>
              </w:rPr>
              <w:t>Introduction</w:t>
            </w:r>
          </w:p>
        </w:tc>
        <w:tc>
          <w:tcPr>
            <w:tcW w:w="2014" w:type="dxa"/>
          </w:tcPr>
          <w:p>
            <w:pPr>
              <w:spacing w:after="0" w:line="240" w:lineRule="auto"/>
              <w:jc w:val="center"/>
              <w:rPr>
                <w:rFonts w:ascii="Times New Roman" w:hAnsi="Times New Roman" w:cs="Times New Roman"/>
                <w:b/>
                <w:sz w:val="52"/>
                <w:szCs w:val="52"/>
              </w:rPr>
            </w:pPr>
            <w:r>
              <w:rPr>
                <w:rFonts w:ascii="Times New Roman" w:hAnsi="Times New Roman" w:cs="Times New Roman"/>
                <w:b/>
                <w:sz w:val="52"/>
                <w:szCs w:val="52"/>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1787" w:type="dxa"/>
          </w:tcPr>
          <w:p>
            <w:pPr>
              <w:spacing w:after="0" w:line="240" w:lineRule="auto"/>
              <w:jc w:val="center"/>
              <w:rPr>
                <w:rFonts w:ascii="Times New Roman" w:hAnsi="Times New Roman" w:cs="Times New Roman"/>
                <w:b/>
                <w:sz w:val="52"/>
                <w:szCs w:val="52"/>
              </w:rPr>
            </w:pPr>
            <w:r>
              <w:rPr>
                <w:rFonts w:ascii="Times New Roman" w:hAnsi="Times New Roman" w:cs="Times New Roman"/>
                <w:b/>
                <w:sz w:val="52"/>
                <w:szCs w:val="52"/>
              </w:rPr>
              <w:t>2</w:t>
            </w:r>
          </w:p>
        </w:tc>
        <w:tc>
          <w:tcPr>
            <w:tcW w:w="6308" w:type="dxa"/>
          </w:tcPr>
          <w:p>
            <w:pPr>
              <w:spacing w:after="0" w:line="240" w:lineRule="auto"/>
              <w:jc w:val="center"/>
              <w:rPr>
                <w:rFonts w:ascii="Times New Roman" w:hAnsi="Times New Roman" w:cs="Times New Roman"/>
                <w:b/>
                <w:sz w:val="48"/>
                <w:szCs w:val="48"/>
              </w:rPr>
            </w:pPr>
            <w:r>
              <w:rPr>
                <w:rFonts w:ascii="Times New Roman" w:hAnsi="Times New Roman" w:cs="Times New Roman"/>
                <w:b/>
                <w:sz w:val="48"/>
                <w:szCs w:val="48"/>
              </w:rPr>
              <w:t>Classification Of Logic Gates</w:t>
            </w:r>
          </w:p>
        </w:tc>
        <w:tc>
          <w:tcPr>
            <w:tcW w:w="2014" w:type="dxa"/>
          </w:tcPr>
          <w:p>
            <w:pPr>
              <w:spacing w:after="0" w:line="240" w:lineRule="auto"/>
              <w:jc w:val="center"/>
              <w:rPr>
                <w:rFonts w:ascii="Times New Roman" w:hAnsi="Times New Roman" w:cs="Times New Roman"/>
                <w:b/>
                <w:sz w:val="52"/>
                <w:szCs w:val="52"/>
              </w:rPr>
            </w:pPr>
            <w:r>
              <w:rPr>
                <w:rFonts w:ascii="Times New Roman" w:hAnsi="Times New Roman" w:cs="Times New Roman"/>
                <w:b/>
                <w:sz w:val="52"/>
                <w:szCs w:val="52"/>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8" w:hRule="atLeast"/>
        </w:trPr>
        <w:tc>
          <w:tcPr>
            <w:tcW w:w="1787" w:type="dxa"/>
          </w:tcPr>
          <w:p>
            <w:pPr>
              <w:spacing w:after="0" w:line="240" w:lineRule="auto"/>
              <w:jc w:val="center"/>
              <w:rPr>
                <w:rFonts w:ascii="Times New Roman" w:hAnsi="Times New Roman" w:cs="Times New Roman"/>
                <w:b/>
                <w:sz w:val="52"/>
                <w:szCs w:val="52"/>
              </w:rPr>
            </w:pPr>
            <w:r>
              <w:rPr>
                <w:rFonts w:ascii="Times New Roman" w:hAnsi="Times New Roman" w:cs="Times New Roman"/>
                <w:b/>
                <w:sz w:val="52"/>
                <w:szCs w:val="52"/>
              </w:rPr>
              <w:t>4</w:t>
            </w:r>
          </w:p>
        </w:tc>
        <w:tc>
          <w:tcPr>
            <w:tcW w:w="6308" w:type="dxa"/>
          </w:tcPr>
          <w:p>
            <w:pPr>
              <w:spacing w:after="0" w:line="240" w:lineRule="auto"/>
              <w:jc w:val="center"/>
              <w:rPr>
                <w:rFonts w:ascii="Times New Roman" w:hAnsi="Times New Roman" w:cs="Times New Roman"/>
                <w:b/>
                <w:sz w:val="52"/>
                <w:szCs w:val="52"/>
              </w:rPr>
            </w:pPr>
            <w:r>
              <w:rPr>
                <w:rFonts w:ascii="Times New Roman" w:hAnsi="Times New Roman" w:cs="Times New Roman"/>
                <w:b/>
                <w:sz w:val="52"/>
                <w:szCs w:val="52"/>
              </w:rPr>
              <w:t xml:space="preserve">AND Gate Information  </w:t>
            </w:r>
          </w:p>
        </w:tc>
        <w:tc>
          <w:tcPr>
            <w:tcW w:w="2014" w:type="dxa"/>
          </w:tcPr>
          <w:p>
            <w:pPr>
              <w:spacing w:after="0" w:line="240" w:lineRule="auto"/>
              <w:jc w:val="center"/>
              <w:rPr>
                <w:rFonts w:ascii="Times New Roman" w:hAnsi="Times New Roman" w:cs="Times New Roman"/>
                <w:b/>
                <w:sz w:val="52"/>
                <w:szCs w:val="52"/>
              </w:rPr>
            </w:pPr>
            <w:r>
              <w:rPr>
                <w:rFonts w:ascii="Times New Roman" w:hAnsi="Times New Roman" w:cs="Times New Roman"/>
                <w:b/>
                <w:sz w:val="52"/>
                <w:szCs w:val="52"/>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8" w:hRule="atLeast"/>
        </w:trPr>
        <w:tc>
          <w:tcPr>
            <w:tcW w:w="1787" w:type="dxa"/>
          </w:tcPr>
          <w:p>
            <w:pPr>
              <w:spacing w:after="0" w:line="240" w:lineRule="auto"/>
              <w:jc w:val="center"/>
              <w:rPr>
                <w:rFonts w:ascii="Times New Roman" w:hAnsi="Times New Roman" w:cs="Times New Roman"/>
                <w:b/>
                <w:sz w:val="52"/>
                <w:szCs w:val="52"/>
              </w:rPr>
            </w:pPr>
            <w:r>
              <w:rPr>
                <w:rFonts w:ascii="Times New Roman" w:hAnsi="Times New Roman" w:cs="Times New Roman"/>
                <w:b/>
                <w:sz w:val="52"/>
                <w:szCs w:val="52"/>
              </w:rPr>
              <w:t>5</w:t>
            </w:r>
          </w:p>
        </w:tc>
        <w:tc>
          <w:tcPr>
            <w:tcW w:w="6308" w:type="dxa"/>
          </w:tcPr>
          <w:p>
            <w:pPr>
              <w:spacing w:after="0" w:line="240" w:lineRule="auto"/>
              <w:jc w:val="center"/>
              <w:rPr>
                <w:rFonts w:ascii="Times New Roman" w:hAnsi="Times New Roman" w:cs="Times New Roman"/>
                <w:b/>
                <w:sz w:val="52"/>
                <w:szCs w:val="52"/>
              </w:rPr>
            </w:pPr>
            <w:r>
              <w:rPr>
                <w:rFonts w:ascii="Times New Roman" w:hAnsi="Times New Roman" w:cs="Times New Roman"/>
                <w:b/>
                <w:sz w:val="52"/>
                <w:szCs w:val="52"/>
              </w:rPr>
              <w:t>Truth Table &amp; IC img</w:t>
            </w:r>
          </w:p>
        </w:tc>
        <w:tc>
          <w:tcPr>
            <w:tcW w:w="2014" w:type="dxa"/>
          </w:tcPr>
          <w:p>
            <w:pPr>
              <w:spacing w:after="0" w:line="240" w:lineRule="auto"/>
              <w:jc w:val="center"/>
              <w:rPr>
                <w:rFonts w:ascii="Times New Roman" w:hAnsi="Times New Roman" w:cs="Times New Roman"/>
                <w:b/>
                <w:sz w:val="52"/>
                <w:szCs w:val="52"/>
              </w:rPr>
            </w:pPr>
            <w:r>
              <w:rPr>
                <w:rFonts w:ascii="Times New Roman" w:hAnsi="Times New Roman" w:cs="Times New Roman"/>
                <w:b/>
                <w:sz w:val="52"/>
                <w:szCs w:val="52"/>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58" w:hRule="atLeast"/>
        </w:trPr>
        <w:tc>
          <w:tcPr>
            <w:tcW w:w="1787" w:type="dxa"/>
          </w:tcPr>
          <w:p>
            <w:pPr>
              <w:spacing w:after="0" w:line="240" w:lineRule="auto"/>
              <w:jc w:val="center"/>
              <w:rPr>
                <w:rFonts w:ascii="Times New Roman" w:hAnsi="Times New Roman" w:cs="Times New Roman"/>
                <w:b/>
                <w:sz w:val="52"/>
                <w:szCs w:val="52"/>
              </w:rPr>
            </w:pPr>
            <w:r>
              <w:rPr>
                <w:rFonts w:ascii="Times New Roman" w:hAnsi="Times New Roman" w:cs="Times New Roman"/>
                <w:b/>
                <w:sz w:val="52"/>
                <w:szCs w:val="52"/>
              </w:rPr>
              <w:t>6</w:t>
            </w:r>
          </w:p>
        </w:tc>
        <w:tc>
          <w:tcPr>
            <w:tcW w:w="6308" w:type="dxa"/>
          </w:tcPr>
          <w:p>
            <w:pPr>
              <w:spacing w:after="0" w:line="240" w:lineRule="auto"/>
              <w:jc w:val="center"/>
              <w:rPr>
                <w:rFonts w:ascii="Times New Roman" w:hAnsi="Times New Roman" w:cs="Times New Roman"/>
                <w:b/>
                <w:sz w:val="52"/>
                <w:szCs w:val="52"/>
              </w:rPr>
            </w:pPr>
            <w:r>
              <w:rPr>
                <w:rFonts w:ascii="Times New Roman" w:hAnsi="Times New Roman" w:cs="Times New Roman"/>
                <w:b/>
                <w:sz w:val="52"/>
                <w:szCs w:val="52"/>
              </w:rPr>
              <w:t>Reference</w:t>
            </w:r>
          </w:p>
        </w:tc>
        <w:tc>
          <w:tcPr>
            <w:tcW w:w="2014" w:type="dxa"/>
          </w:tcPr>
          <w:p>
            <w:pPr>
              <w:spacing w:after="0" w:line="240" w:lineRule="auto"/>
              <w:jc w:val="center"/>
              <w:rPr>
                <w:rFonts w:ascii="Times New Roman" w:hAnsi="Times New Roman" w:cs="Times New Roman"/>
                <w:b/>
                <w:sz w:val="52"/>
                <w:szCs w:val="52"/>
              </w:rPr>
            </w:pPr>
            <w:r>
              <w:rPr>
                <w:rFonts w:ascii="Times New Roman" w:hAnsi="Times New Roman" w:cs="Times New Roman"/>
                <w:b/>
                <w:sz w:val="52"/>
                <w:szCs w:val="52"/>
              </w:rPr>
              <w:t>6</w:t>
            </w:r>
          </w:p>
        </w:tc>
      </w:tr>
    </w:tbl>
    <w:p>
      <w:pPr>
        <w:jc w:val="center"/>
        <w:rPr>
          <w:rFonts w:ascii="Times New Roman" w:hAnsi="Times New Roman" w:cs="Times New Roman"/>
          <w:b/>
          <w:sz w:val="32"/>
          <w:szCs w:val="32"/>
        </w:rPr>
      </w:pPr>
      <w:r>
        <w:rPr>
          <w:rFonts w:ascii="Times New Roman" w:hAnsi="Times New Roman" w:cs="Times New Roman"/>
          <w:b/>
          <w:sz w:val="32"/>
          <w:szCs w:val="32"/>
        </w:rPr>
        <w:br w:type="page"/>
      </w:r>
    </w:p>
    <w:p>
      <w:pPr>
        <w:rPr>
          <w:rFonts w:ascii="Times New Roman" w:hAnsi="Times New Roman" w:cs="Times New Roman"/>
          <w:b/>
          <w:sz w:val="24"/>
          <w:szCs w:val="24"/>
        </w:rPr>
      </w:pPr>
    </w:p>
    <w:p>
      <w:pPr>
        <w:rPr>
          <w:rFonts w:ascii="Times New Roman" w:hAnsi="Times New Roman" w:cs="Times New Roman"/>
          <w:b/>
          <w:sz w:val="20"/>
          <w:szCs w:val="20"/>
        </w:rPr>
      </w:pPr>
    </w:p>
    <w:p>
      <w:pPr>
        <w:jc w:val="center"/>
        <w:rPr>
          <w:rFonts w:ascii="Stencil" w:hAnsi="Stencil" w:cs="Times New Roman"/>
          <w:b/>
          <w:sz w:val="72"/>
          <w:szCs w:val="72"/>
          <w:u w:val="double"/>
        </w:rPr>
      </w:pPr>
      <w:r>
        <w:rPr>
          <w:rFonts w:ascii="Stencil" w:hAnsi="Stencil" w:cs="Times New Roman"/>
          <w:b/>
          <w:sz w:val="72"/>
          <w:szCs w:val="72"/>
          <w:highlight w:val="lightGray"/>
          <w:u w:val="double"/>
        </w:rPr>
        <w:t>Introduction</w:t>
      </w:r>
    </w:p>
    <w:p>
      <w:pPr>
        <w:rPr>
          <w:rFonts w:ascii="Arial" w:hAnsi="Arial" w:cs="Arial"/>
          <w:color w:val="333333"/>
          <w:sz w:val="40"/>
          <w:szCs w:val="40"/>
          <w:shd w:val="clear" w:color="auto" w:fill="FFFFFF"/>
        </w:rPr>
      </w:pPr>
      <w:r>
        <w:rPr>
          <w:rFonts w:ascii="Arial" w:hAnsi="Arial" w:cs="Arial"/>
          <w:color w:val="333333"/>
          <w:sz w:val="40"/>
          <w:szCs w:val="40"/>
          <w:shd w:val="clear" w:color="auto" w:fill="FFFFFF"/>
        </w:rPr>
        <w:t>In electronics, Logic gates are the building blocks of every electronic circuit. Logic gates defined as the simple electronic circuits having one or more input and a single output. Their operation varies from one type of logic gate to another. The relationship between input and output follow a certain logical equation.</w:t>
      </w:r>
    </w:p>
    <w:p>
      <w:pPr>
        <w:pStyle w:val="7"/>
        <w:shd w:val="clear" w:color="auto" w:fill="FFFFFF"/>
        <w:spacing w:before="0" w:beforeAutospacing="0" w:after="390" w:afterAutospacing="0"/>
        <w:rPr>
          <w:rFonts w:ascii="Arial" w:hAnsi="Arial" w:cs="Arial"/>
          <w:color w:val="666666"/>
          <w:sz w:val="40"/>
          <w:szCs w:val="40"/>
        </w:rPr>
      </w:pPr>
      <w:r>
        <w:rPr>
          <w:rFonts w:ascii="Arial" w:hAnsi="Arial" w:cs="Arial"/>
          <w:color w:val="666666"/>
          <w:sz w:val="40"/>
          <w:szCs w:val="40"/>
        </w:rPr>
        <w:t>Basically, all logic gates have one output and two inputs. Some logic gates like NOT gate or Inverter has only one input and one output. The inputs of the logic gates are designed to receive only binary data (only low 0 or high 1) by receiving the voltage input. The low logic level represents Zero volts and high logic level represents 3- or 5-volts positive supply voltage. We can connect any number of logic gates to design a required digital circuit. Practically, we implement the large number of logic gates in ICs, by which we can save the physical space occupied by the large number of logic gates. We can also perform complicated operations at high speeds by using integrated circuits (IC).By combining logic gates, we can design many specific circuits like flip flops, latches, multiplexers, shift registers etc.</w:t>
      </w:r>
    </w:p>
    <w:p>
      <w:pPr>
        <w:pStyle w:val="7"/>
        <w:shd w:val="clear" w:color="auto" w:fill="FFFFFF"/>
        <w:spacing w:before="0" w:beforeAutospacing="0" w:after="390" w:afterAutospacing="0"/>
        <w:rPr>
          <w:rFonts w:ascii="Arial" w:hAnsi="Arial" w:cs="Arial"/>
          <w:color w:val="666666"/>
          <w:sz w:val="40"/>
          <w:szCs w:val="40"/>
        </w:rPr>
      </w:pPr>
    </w:p>
    <w:p>
      <w:pPr>
        <w:rPr>
          <w:rFonts w:ascii="Arial Rounded MT Bold" w:hAnsi="Arial Rounded MT Bold" w:cs="Times New Roman"/>
          <w:bCs/>
          <w:sz w:val="96"/>
          <w:szCs w:val="96"/>
          <w:u w:val="double"/>
        </w:rPr>
      </w:pPr>
      <w:r>
        <w:rPr>
          <w:rFonts w:ascii="Times New Roman" w:hAnsi="Times New Roman" w:cs="Times New Roman"/>
          <w:bCs/>
          <w:sz w:val="96"/>
          <w:szCs w:val="96"/>
        </w:rPr>
        <w:t xml:space="preserve"> </w:t>
      </w:r>
      <w:r>
        <w:rPr>
          <w:rFonts w:ascii="Arial Rounded MT Bold" w:hAnsi="Arial Rounded MT Bold" w:cs="Times New Roman"/>
          <w:bCs/>
          <w:sz w:val="96"/>
          <w:szCs w:val="96"/>
          <w:highlight w:val="lightGray"/>
          <w:u w:val="double"/>
        </w:rPr>
        <w:t>Logic Gates</w:t>
      </w:r>
    </w:p>
    <w:p>
      <w:pPr>
        <w:rPr>
          <w:rFonts w:ascii="Arial" w:hAnsi="Arial" w:cs="Arial"/>
          <w:color w:val="333333"/>
          <w:sz w:val="36"/>
          <w:szCs w:val="36"/>
          <w:shd w:val="clear" w:color="auto" w:fill="FFFFFF"/>
        </w:rPr>
      </w:pPr>
      <w:r>
        <w:rPr>
          <w:rFonts w:ascii="Arial" w:hAnsi="Arial" w:cs="Arial"/>
          <w:color w:val="333333"/>
          <w:sz w:val="36"/>
          <w:szCs w:val="36"/>
          <w:shd w:val="clear" w:color="auto" w:fill="FFFFFF"/>
        </w:rPr>
        <w:t>In electronics, Logic gates are the building blocks of every electronic circuit. Logic gates defined as the simple electronic circuits having one or more input and a single output. Their operation varies from one type of logic gate to another. The relationship between input and output follow a certain logical equation</w:t>
      </w:r>
    </w:p>
    <w:p>
      <w:pPr>
        <w:rPr>
          <w:rFonts w:ascii="Arial" w:hAnsi="Arial" w:cs="Arial"/>
          <w:b/>
          <w:bCs/>
          <w:color w:val="333333"/>
          <w:sz w:val="32"/>
          <w:szCs w:val="32"/>
          <w:shd w:val="clear" w:color="auto" w:fill="FFFFFF"/>
        </w:rPr>
      </w:pPr>
    </w:p>
    <w:p>
      <w:pPr>
        <w:shd w:val="clear" w:color="auto" w:fill="FFFFFF"/>
        <w:spacing w:after="0" w:line="240" w:lineRule="auto"/>
        <w:textAlignment w:val="baseline"/>
        <w:outlineLvl w:val="1"/>
        <w:rPr>
          <w:rFonts w:ascii="Copperplate Gothic Bold" w:hAnsi="Copperplate Gothic Bold" w:eastAsia="Times New Roman" w:cs="Arial"/>
          <w:b/>
          <w:bCs/>
          <w:color w:val="303030"/>
          <w:sz w:val="48"/>
          <w:szCs w:val="48"/>
        </w:rPr>
      </w:pPr>
      <w:r>
        <w:rPr>
          <w:rFonts w:ascii="Copperplate Gothic Bold" w:hAnsi="Copperplate Gothic Bold" w:eastAsia="Times New Roman" w:cs="Arial"/>
          <w:b/>
          <w:bCs/>
          <w:color w:val="303030"/>
          <w:sz w:val="48"/>
          <w:szCs w:val="48"/>
        </w:rPr>
        <w:t>Types of Logic Gates-</w:t>
      </w:r>
    </w:p>
    <w:p>
      <w:pPr>
        <w:shd w:val="clear" w:color="auto" w:fill="FFFFFF"/>
        <w:spacing w:before="60" w:after="180" w:line="240" w:lineRule="auto"/>
        <w:textAlignment w:val="baseline"/>
        <w:rPr>
          <w:rFonts w:ascii="Arial" w:hAnsi="Arial" w:eastAsia="Times New Roman" w:cs="Arial"/>
          <w:color w:val="303030"/>
          <w:sz w:val="21"/>
          <w:szCs w:val="21"/>
        </w:rPr>
      </w:pPr>
      <w:r>
        <w:rPr>
          <w:rFonts w:ascii="Arial" w:hAnsi="Arial" w:eastAsia="Times New Roman" w:cs="Arial"/>
          <w:color w:val="303030"/>
          <w:sz w:val="21"/>
          <w:szCs w:val="21"/>
        </w:rPr>
        <w:t> </w:t>
      </w:r>
    </w:p>
    <w:p>
      <w:pPr>
        <w:shd w:val="clear" w:color="auto" w:fill="FFFFFF"/>
        <w:spacing w:before="60" w:after="180" w:line="240" w:lineRule="auto"/>
        <w:textAlignment w:val="baseline"/>
        <w:rPr>
          <w:rFonts w:ascii="Arial" w:hAnsi="Arial" w:eastAsia="Times New Roman" w:cs="Arial"/>
          <w:b/>
          <w:bCs/>
          <w:color w:val="303030"/>
          <w:sz w:val="28"/>
          <w:szCs w:val="28"/>
        </w:rPr>
      </w:pPr>
      <w:r>
        <w:rPr>
          <w:rFonts w:ascii="Arial" w:hAnsi="Arial" w:eastAsia="Times New Roman" w:cs="Arial"/>
          <w:b/>
          <w:bCs/>
          <w:color w:val="303030"/>
          <w:sz w:val="32"/>
          <w:szCs w:val="32"/>
        </w:rPr>
        <w:t>Logic gates can be broadly classified as-</w:t>
      </w:r>
    </w:p>
    <w:p>
      <w:pPr>
        <w:shd w:val="clear" w:color="auto" w:fill="FFFFFF"/>
        <w:spacing w:before="60" w:after="180" w:line="240" w:lineRule="auto"/>
        <w:textAlignment w:val="baseline"/>
        <w:rPr>
          <w:rFonts w:ascii="Arial" w:hAnsi="Arial" w:eastAsia="Times New Roman" w:cs="Arial"/>
          <w:color w:val="303030"/>
          <w:sz w:val="21"/>
          <w:szCs w:val="21"/>
        </w:rPr>
      </w:pPr>
      <w:r>
        <w:rPr>
          <w:rFonts w:ascii="Arial" w:hAnsi="Arial" w:eastAsia="Times New Roman" w:cs="Arial"/>
          <w:color w:val="303030"/>
          <w:sz w:val="21"/>
          <w:szCs w:val="21"/>
        </w:rPr>
        <w:drawing>
          <wp:inline distT="0" distB="0" distL="0" distR="0">
            <wp:extent cx="6680200" cy="3441700"/>
            <wp:effectExtent l="0" t="0" r="6350" b="6350"/>
            <wp:docPr id="5" name="Picture 5" descr="https://www.gatevidyalay.com/wp-content/uploads/2018/06/Logic-G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ttps://www.gatevidyalay.com/wp-content/uploads/2018/06/Logic-Gat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680200" cy="3441700"/>
                    </a:xfrm>
                    <a:prstGeom prst="rect">
                      <a:avLst/>
                    </a:prstGeom>
                    <a:noFill/>
                    <a:ln>
                      <a:noFill/>
                    </a:ln>
                  </pic:spPr>
                </pic:pic>
              </a:graphicData>
            </a:graphic>
          </wp:inline>
        </w:drawing>
      </w:r>
    </w:p>
    <w:p>
      <w:pPr>
        <w:rPr>
          <w:rFonts w:ascii="Arial" w:hAnsi="Arial" w:cs="Arial"/>
          <w:b/>
          <w:bCs/>
          <w:color w:val="333333"/>
          <w:sz w:val="24"/>
          <w:szCs w:val="24"/>
          <w:shd w:val="clear" w:color="auto" w:fill="FFFFFF"/>
        </w:rPr>
      </w:pPr>
    </w:p>
    <w:p>
      <w:pPr>
        <w:rPr>
          <w:rFonts w:ascii="Arial" w:hAnsi="Arial" w:cs="Arial"/>
          <w:b/>
          <w:bCs/>
          <w:color w:val="333333"/>
          <w:sz w:val="24"/>
          <w:szCs w:val="24"/>
          <w:shd w:val="clear" w:color="auto" w:fill="FFFFFF"/>
        </w:rPr>
      </w:pPr>
    </w:p>
    <w:p>
      <w:pPr>
        <w:rPr>
          <w:rFonts w:ascii="Arial" w:hAnsi="Arial" w:cs="Arial"/>
          <w:b/>
          <w:bCs/>
          <w:color w:val="333333"/>
          <w:sz w:val="24"/>
          <w:szCs w:val="24"/>
          <w:shd w:val="clear" w:color="auto" w:fill="FFFFFF"/>
        </w:rPr>
      </w:pPr>
    </w:p>
    <w:p>
      <w:pPr>
        <w:pStyle w:val="2"/>
        <w:numPr>
          <w:ilvl w:val="0"/>
          <w:numId w:val="5"/>
        </w:numPr>
        <w:shd w:val="clear" w:color="auto" w:fill="FFFFFF"/>
        <w:spacing w:before="0" w:beforeAutospacing="0" w:after="0" w:afterAutospacing="0"/>
        <w:textAlignment w:val="baseline"/>
        <w:rPr>
          <w:rFonts w:ascii="Engravers MT" w:hAnsi="Engravers MT" w:cs="Arial"/>
          <w:b w:val="0"/>
          <w:bCs w:val="0"/>
          <w:color w:val="303030"/>
          <w:sz w:val="52"/>
          <w:szCs w:val="52"/>
        </w:rPr>
      </w:pPr>
      <w:r>
        <w:rPr>
          <w:rStyle w:val="13"/>
          <w:rFonts w:ascii="Engravers MT" w:hAnsi="Engravers MT" w:cs="Arial"/>
          <w:b/>
          <w:bCs/>
          <w:color w:val="303030"/>
          <w:sz w:val="52"/>
          <w:szCs w:val="52"/>
        </w:rPr>
        <w:t>Basic Logic Gates-</w:t>
      </w:r>
    </w:p>
    <w:p>
      <w:pPr>
        <w:pStyle w:val="7"/>
        <w:shd w:val="clear" w:color="auto" w:fill="FFFFFF"/>
        <w:spacing w:before="60" w:beforeAutospacing="0" w:after="180" w:afterAutospacing="0"/>
        <w:textAlignment w:val="baseline"/>
        <w:rPr>
          <w:rFonts w:ascii="Arial" w:hAnsi="Arial" w:cs="Arial"/>
          <w:color w:val="303030"/>
          <w:sz w:val="21"/>
          <w:szCs w:val="21"/>
        </w:rPr>
      </w:pPr>
      <w:r>
        <w:rPr>
          <w:rFonts w:ascii="Arial" w:hAnsi="Arial" w:cs="Arial"/>
          <w:color w:val="303030"/>
          <w:sz w:val="21"/>
          <w:szCs w:val="21"/>
        </w:rPr>
        <w:t> </w:t>
      </w:r>
    </w:p>
    <w:p>
      <w:pPr>
        <w:pStyle w:val="7"/>
        <w:shd w:val="clear" w:color="auto" w:fill="FFFFFF"/>
        <w:spacing w:before="60" w:beforeAutospacing="0" w:after="180" w:afterAutospacing="0"/>
        <w:textAlignment w:val="baseline"/>
        <w:rPr>
          <w:rFonts w:ascii="Agency FB" w:hAnsi="Agency FB" w:cs="Arial"/>
          <w:b/>
          <w:bCs/>
          <w:color w:val="303030"/>
          <w:sz w:val="44"/>
          <w:szCs w:val="44"/>
        </w:rPr>
      </w:pPr>
      <w:r>
        <w:rPr>
          <w:rFonts w:ascii="Agency FB" w:hAnsi="Agency FB" w:cs="Arial"/>
          <w:b/>
          <w:bCs/>
          <w:color w:val="303030"/>
          <w:sz w:val="44"/>
          <w:szCs w:val="44"/>
        </w:rPr>
        <w:t>Basic Logic Gates are the fundamental logic gates using which universal logic gates and other logic gates are constructed.</w:t>
      </w:r>
    </w:p>
    <w:p>
      <w:pPr>
        <w:pStyle w:val="7"/>
        <w:shd w:val="clear" w:color="auto" w:fill="FFFFFF"/>
        <w:spacing w:before="60" w:beforeAutospacing="0" w:after="180" w:afterAutospacing="0"/>
        <w:textAlignment w:val="baseline"/>
        <w:rPr>
          <w:rFonts w:ascii="Arial" w:hAnsi="Arial" w:cs="Arial"/>
          <w:b/>
          <w:bCs/>
          <w:color w:val="303030"/>
          <w:sz w:val="28"/>
          <w:szCs w:val="28"/>
        </w:rPr>
      </w:pPr>
    </w:p>
    <w:p>
      <w:pPr>
        <w:pStyle w:val="2"/>
        <w:numPr>
          <w:ilvl w:val="0"/>
          <w:numId w:val="6"/>
        </w:numPr>
        <w:shd w:val="clear" w:color="auto" w:fill="FFFFFF"/>
        <w:spacing w:before="0" w:beforeAutospacing="0" w:after="0" w:afterAutospacing="0"/>
        <w:textAlignment w:val="baseline"/>
        <w:rPr>
          <w:rStyle w:val="13"/>
          <w:rFonts w:ascii="Arial" w:hAnsi="Arial" w:cs="Arial"/>
          <w:b/>
          <w:bCs/>
          <w:color w:val="303030"/>
        </w:rPr>
      </w:pPr>
      <w:r>
        <w:rPr>
          <w:rStyle w:val="13"/>
          <w:rFonts w:ascii="Arial" w:hAnsi="Arial" w:cs="Arial"/>
          <w:b/>
          <w:bCs/>
          <w:color w:val="303030"/>
          <w:sz w:val="40"/>
          <w:szCs w:val="40"/>
          <w:highlight w:val="lightGray"/>
          <w:u w:val="single"/>
        </w:rPr>
        <w:t>Properties of Basic Logic Gates</w:t>
      </w:r>
      <w:r>
        <w:rPr>
          <w:rStyle w:val="13"/>
          <w:rFonts w:ascii="Arial" w:hAnsi="Arial" w:cs="Arial"/>
          <w:b/>
          <w:bCs/>
          <w:color w:val="303030"/>
          <w:highlight w:val="lightGray"/>
          <w:u w:val="single"/>
        </w:rPr>
        <w:t>-</w:t>
      </w:r>
    </w:p>
    <w:p>
      <w:pPr>
        <w:pStyle w:val="2"/>
        <w:shd w:val="clear" w:color="auto" w:fill="FFFFFF"/>
        <w:spacing w:before="0" w:beforeAutospacing="0" w:after="0" w:afterAutospacing="0"/>
        <w:ind w:left="720"/>
        <w:textAlignment w:val="baseline"/>
        <w:rPr>
          <w:rFonts w:ascii="Arial" w:hAnsi="Arial" w:cs="Arial"/>
          <w:color w:val="303030"/>
        </w:rPr>
      </w:pPr>
    </w:p>
    <w:p>
      <w:pPr>
        <w:numPr>
          <w:ilvl w:val="0"/>
          <w:numId w:val="7"/>
        </w:numPr>
        <w:shd w:val="clear" w:color="auto" w:fill="FFFFFF"/>
        <w:spacing w:before="60" w:after="60" w:line="240" w:lineRule="auto"/>
        <w:ind w:left="225"/>
        <w:textAlignment w:val="baseline"/>
        <w:rPr>
          <w:rFonts w:ascii="Arial" w:hAnsi="Arial" w:cs="Arial"/>
          <w:color w:val="303030"/>
          <w:sz w:val="32"/>
          <w:szCs w:val="32"/>
        </w:rPr>
      </w:pPr>
      <w:r>
        <w:rPr>
          <w:rFonts w:ascii="Arial" w:hAnsi="Arial" w:cs="Arial"/>
          <w:color w:val="303030"/>
          <w:sz w:val="32"/>
          <w:szCs w:val="32"/>
        </w:rPr>
        <w:t>Basic logic gates are associative in nature.</w:t>
      </w:r>
    </w:p>
    <w:p>
      <w:pPr>
        <w:numPr>
          <w:ilvl w:val="0"/>
          <w:numId w:val="7"/>
        </w:numPr>
        <w:shd w:val="clear" w:color="auto" w:fill="FFFFFF"/>
        <w:spacing w:before="60" w:after="60" w:line="240" w:lineRule="auto"/>
        <w:ind w:left="225"/>
        <w:textAlignment w:val="baseline"/>
        <w:rPr>
          <w:rFonts w:ascii="Arial" w:hAnsi="Arial" w:cs="Arial"/>
          <w:color w:val="303030"/>
          <w:sz w:val="32"/>
          <w:szCs w:val="32"/>
        </w:rPr>
      </w:pPr>
      <w:r>
        <w:rPr>
          <w:rFonts w:ascii="Arial" w:hAnsi="Arial" w:cs="Arial"/>
          <w:color w:val="303030"/>
          <w:sz w:val="32"/>
          <w:szCs w:val="32"/>
        </w:rPr>
        <w:t>Basic logic gates are commutative in nature.</w:t>
      </w:r>
    </w:p>
    <w:p>
      <w:pPr>
        <w:shd w:val="clear" w:color="auto" w:fill="FFFFFF"/>
        <w:spacing w:before="60" w:after="60" w:line="240" w:lineRule="auto"/>
        <w:ind w:left="225"/>
        <w:textAlignment w:val="baseline"/>
        <w:rPr>
          <w:rFonts w:ascii="Arial" w:hAnsi="Arial" w:cs="Arial"/>
          <w:color w:val="303030"/>
          <w:sz w:val="32"/>
          <w:szCs w:val="32"/>
        </w:rPr>
      </w:pPr>
    </w:p>
    <w:p>
      <w:pPr>
        <w:pStyle w:val="2"/>
        <w:numPr>
          <w:ilvl w:val="0"/>
          <w:numId w:val="8"/>
        </w:numPr>
        <w:shd w:val="clear" w:color="auto" w:fill="FFFFFF"/>
        <w:spacing w:before="0" w:beforeAutospacing="0" w:after="0" w:afterAutospacing="0"/>
        <w:textAlignment w:val="baseline"/>
        <w:rPr>
          <w:rFonts w:ascii="Arial" w:hAnsi="Arial" w:cs="Arial"/>
          <w:color w:val="303030"/>
          <w:sz w:val="40"/>
          <w:szCs w:val="40"/>
        </w:rPr>
      </w:pPr>
      <w:r>
        <w:rPr>
          <w:rStyle w:val="13"/>
          <w:rFonts w:ascii="Arial" w:hAnsi="Arial" w:cs="Arial"/>
          <w:b/>
          <w:bCs/>
          <w:color w:val="303030"/>
          <w:sz w:val="40"/>
          <w:szCs w:val="40"/>
          <w:highlight w:val="lightGray"/>
          <w:u w:val="single"/>
        </w:rPr>
        <w:t>Types of Basic Logic Gates</w:t>
      </w:r>
      <w:r>
        <w:rPr>
          <w:rStyle w:val="13"/>
          <w:rFonts w:ascii="Arial" w:hAnsi="Arial" w:cs="Arial"/>
          <w:b w:val="0"/>
          <w:bCs w:val="0"/>
          <w:color w:val="303030"/>
          <w:sz w:val="40"/>
          <w:szCs w:val="40"/>
          <w:highlight w:val="lightGray"/>
          <w:u w:val="single"/>
        </w:rPr>
        <w:t>-</w:t>
      </w:r>
    </w:p>
    <w:p>
      <w:pPr>
        <w:pStyle w:val="7"/>
        <w:shd w:val="clear" w:color="auto" w:fill="FFFFFF"/>
        <w:spacing w:before="60" w:beforeAutospacing="0" w:after="180" w:afterAutospacing="0"/>
        <w:textAlignment w:val="baseline"/>
        <w:rPr>
          <w:rFonts w:ascii="Arial" w:hAnsi="Arial" w:cs="Arial"/>
          <w:color w:val="303030"/>
          <w:sz w:val="21"/>
          <w:szCs w:val="21"/>
        </w:rPr>
      </w:pPr>
      <w:r>
        <w:rPr>
          <w:rFonts w:ascii="Arial" w:hAnsi="Arial" w:cs="Arial"/>
          <w:color w:val="303030"/>
          <w:sz w:val="21"/>
          <w:szCs w:val="21"/>
        </w:rPr>
        <w:t> </w:t>
      </w:r>
    </w:p>
    <w:p>
      <w:pPr>
        <w:pStyle w:val="7"/>
        <w:shd w:val="clear" w:color="auto" w:fill="FFFFFF"/>
        <w:spacing w:before="60" w:beforeAutospacing="0" w:after="180" w:afterAutospacing="0"/>
        <w:textAlignment w:val="baseline"/>
        <w:rPr>
          <w:rFonts w:ascii="Arial" w:hAnsi="Arial" w:cs="Arial"/>
          <w:color w:val="303030"/>
          <w:sz w:val="32"/>
          <w:szCs w:val="32"/>
        </w:rPr>
      </w:pPr>
      <w:r>
        <w:rPr>
          <w:rFonts w:ascii="Arial" w:hAnsi="Arial" w:cs="Arial"/>
          <w:color w:val="303030"/>
          <w:sz w:val="32"/>
          <w:szCs w:val="32"/>
        </w:rPr>
        <w:t>In digital electronics, there are mainly three basic logic gates which are-</w:t>
      </w:r>
    </w:p>
    <w:p>
      <w:pPr>
        <w:numPr>
          <w:ilvl w:val="0"/>
          <w:numId w:val="9"/>
        </w:numPr>
        <w:shd w:val="clear" w:color="auto" w:fill="FFFFFF"/>
        <w:spacing w:before="60" w:after="60" w:line="240" w:lineRule="auto"/>
        <w:ind w:left="225"/>
        <w:textAlignment w:val="baseline"/>
        <w:rPr>
          <w:rFonts w:ascii="Arial" w:hAnsi="Arial" w:cs="Arial"/>
          <w:color w:val="303030"/>
          <w:sz w:val="32"/>
          <w:szCs w:val="32"/>
        </w:rPr>
      </w:pPr>
      <w:r>
        <w:rPr>
          <w:rFonts w:ascii="Arial" w:hAnsi="Arial" w:cs="Arial"/>
          <w:color w:val="303030"/>
          <w:sz w:val="32"/>
          <w:szCs w:val="32"/>
        </w:rPr>
        <w:t>AND Gate</w:t>
      </w:r>
    </w:p>
    <w:p>
      <w:pPr>
        <w:numPr>
          <w:ilvl w:val="0"/>
          <w:numId w:val="9"/>
        </w:numPr>
        <w:shd w:val="clear" w:color="auto" w:fill="FFFFFF"/>
        <w:spacing w:before="60" w:after="60" w:line="240" w:lineRule="auto"/>
        <w:ind w:left="225"/>
        <w:textAlignment w:val="baseline"/>
        <w:rPr>
          <w:rFonts w:ascii="Arial" w:hAnsi="Arial" w:cs="Arial"/>
          <w:color w:val="303030"/>
          <w:sz w:val="32"/>
          <w:szCs w:val="32"/>
        </w:rPr>
      </w:pPr>
      <w:r>
        <w:rPr>
          <w:rFonts w:ascii="Arial" w:hAnsi="Arial" w:cs="Arial"/>
          <w:color w:val="303030"/>
          <w:sz w:val="32"/>
          <w:szCs w:val="32"/>
        </w:rPr>
        <w:t>OR Gate</w:t>
      </w:r>
    </w:p>
    <w:p>
      <w:pPr>
        <w:numPr>
          <w:ilvl w:val="0"/>
          <w:numId w:val="9"/>
        </w:numPr>
        <w:shd w:val="clear" w:color="auto" w:fill="FFFFFF"/>
        <w:spacing w:before="60" w:after="60" w:line="240" w:lineRule="auto"/>
        <w:ind w:left="225"/>
        <w:textAlignment w:val="baseline"/>
        <w:rPr>
          <w:rFonts w:ascii="Arial" w:hAnsi="Arial" w:cs="Arial"/>
          <w:color w:val="303030"/>
          <w:sz w:val="32"/>
          <w:szCs w:val="32"/>
        </w:rPr>
      </w:pPr>
      <w:r>
        <w:rPr>
          <w:rFonts w:ascii="Arial" w:hAnsi="Arial" w:cs="Arial"/>
          <w:color w:val="303030"/>
          <w:sz w:val="32"/>
          <w:szCs w:val="32"/>
        </w:rPr>
        <w:t>NOT Gate</w:t>
      </w:r>
    </w:p>
    <w:p>
      <w:pPr>
        <w:pStyle w:val="7"/>
        <w:shd w:val="clear" w:color="auto" w:fill="FFFFFF"/>
        <w:spacing w:before="60" w:beforeAutospacing="0" w:after="180" w:afterAutospacing="0"/>
        <w:textAlignment w:val="baseline"/>
        <w:rPr>
          <w:rFonts w:ascii="Arial" w:hAnsi="Arial" w:cs="Arial"/>
          <w:color w:val="303030"/>
          <w:sz w:val="21"/>
          <w:szCs w:val="21"/>
        </w:rPr>
      </w:pPr>
      <w:r>
        <w:rPr>
          <w:rFonts w:ascii="Arial" w:hAnsi="Arial" w:cs="Arial"/>
          <w:color w:val="303030"/>
          <w:sz w:val="21"/>
          <w:szCs w:val="21"/>
        </w:rPr>
        <w:t> </w:t>
      </w:r>
    </w:p>
    <w:p>
      <w:pPr>
        <w:pStyle w:val="2"/>
        <w:shd w:val="clear" w:color="auto" w:fill="FFFFFF"/>
        <w:spacing w:before="0" w:beforeAutospacing="0" w:after="0" w:afterAutospacing="0"/>
        <w:textAlignment w:val="baseline"/>
        <w:rPr>
          <w:rFonts w:ascii="Arial" w:hAnsi="Arial" w:cs="Arial"/>
          <w:color w:val="303030"/>
        </w:rPr>
      </w:pPr>
      <w:r>
        <w:rPr>
          <w:rStyle w:val="13"/>
          <w:rFonts w:ascii="Arial" w:hAnsi="Arial" w:cs="Arial"/>
          <w:b/>
          <w:bCs/>
          <w:color w:val="303030"/>
          <w:highlight w:val="lightGray"/>
          <w:u w:val="single"/>
        </w:rPr>
        <w:t>1. AND Gate-</w:t>
      </w:r>
    </w:p>
    <w:p>
      <w:pPr>
        <w:numPr>
          <w:ilvl w:val="0"/>
          <w:numId w:val="10"/>
        </w:numPr>
        <w:shd w:val="clear" w:color="auto" w:fill="FFFFFF"/>
        <w:spacing w:before="60" w:after="60" w:line="240" w:lineRule="auto"/>
        <w:ind w:left="225"/>
        <w:textAlignment w:val="baseline"/>
        <w:rPr>
          <w:rFonts w:ascii="Arial" w:hAnsi="Arial" w:cs="Arial"/>
          <w:color w:val="303030"/>
          <w:sz w:val="32"/>
          <w:szCs w:val="32"/>
        </w:rPr>
      </w:pPr>
      <w:r>
        <w:rPr>
          <w:rFonts w:ascii="Arial" w:hAnsi="Arial" w:cs="Arial"/>
          <w:color w:val="303030"/>
          <w:sz w:val="32"/>
          <w:szCs w:val="32"/>
        </w:rPr>
        <w:t>The output of AND gate is high (‘1’) if all its inputs are high (‘1’).</w:t>
      </w:r>
    </w:p>
    <w:p>
      <w:pPr>
        <w:numPr>
          <w:ilvl w:val="0"/>
          <w:numId w:val="10"/>
        </w:numPr>
        <w:shd w:val="clear" w:color="auto" w:fill="FFFFFF"/>
        <w:spacing w:before="60" w:after="60" w:line="240" w:lineRule="auto"/>
        <w:ind w:left="225"/>
        <w:textAlignment w:val="baseline"/>
        <w:rPr>
          <w:rFonts w:ascii="Arial" w:hAnsi="Arial" w:cs="Arial"/>
          <w:color w:val="303030"/>
          <w:sz w:val="32"/>
          <w:szCs w:val="32"/>
        </w:rPr>
      </w:pPr>
      <w:r>
        <w:rPr>
          <w:rFonts w:ascii="Arial" w:hAnsi="Arial" w:cs="Arial"/>
          <w:color w:val="303030"/>
          <w:sz w:val="32"/>
          <w:szCs w:val="32"/>
        </w:rPr>
        <w:t>The output of AND gate is low (‘0’) if any one of its inputs is low (‘0’)</w:t>
      </w:r>
    </w:p>
    <w:p>
      <w:pPr>
        <w:shd w:val="clear" w:color="auto" w:fill="FFFFFF"/>
        <w:spacing w:before="60" w:after="60" w:line="240" w:lineRule="auto"/>
        <w:ind w:left="225"/>
        <w:textAlignment w:val="baseline"/>
        <w:rPr>
          <w:rFonts w:ascii="Arial" w:hAnsi="Arial" w:cs="Arial"/>
          <w:color w:val="303030"/>
          <w:sz w:val="32"/>
          <w:szCs w:val="32"/>
        </w:rPr>
      </w:pPr>
    </w:p>
    <w:p>
      <w:pPr>
        <w:shd w:val="clear" w:color="auto" w:fill="FFFFFF"/>
        <w:spacing w:after="0" w:line="240" w:lineRule="auto"/>
        <w:textAlignment w:val="baseline"/>
        <w:outlineLvl w:val="1"/>
        <w:rPr>
          <w:rFonts w:ascii="Arial" w:hAnsi="Arial" w:eastAsia="Times New Roman" w:cs="Arial"/>
          <w:b/>
          <w:bCs/>
          <w:color w:val="303030"/>
          <w:sz w:val="36"/>
          <w:szCs w:val="36"/>
        </w:rPr>
      </w:pPr>
      <w:r>
        <w:rPr>
          <w:rFonts w:ascii="Arial" w:hAnsi="Arial" w:eastAsia="Times New Roman" w:cs="Arial"/>
          <w:b/>
          <w:bCs/>
          <w:color w:val="303030"/>
          <w:sz w:val="36"/>
          <w:szCs w:val="36"/>
          <w:highlight w:val="lightGray"/>
          <w:u w:val="single"/>
        </w:rPr>
        <w:t>2. OR Gate-</w:t>
      </w:r>
    </w:p>
    <w:p>
      <w:pPr>
        <w:numPr>
          <w:ilvl w:val="0"/>
          <w:numId w:val="11"/>
        </w:numPr>
        <w:shd w:val="clear" w:color="auto" w:fill="FFFFFF"/>
        <w:spacing w:before="60" w:after="60" w:line="240" w:lineRule="auto"/>
        <w:ind w:left="225"/>
        <w:textAlignment w:val="baseline"/>
        <w:rPr>
          <w:rFonts w:ascii="Arial" w:hAnsi="Arial" w:eastAsia="Times New Roman" w:cs="Arial"/>
          <w:color w:val="303030"/>
          <w:sz w:val="32"/>
          <w:szCs w:val="32"/>
        </w:rPr>
      </w:pPr>
      <w:r>
        <w:rPr>
          <w:rFonts w:ascii="Arial" w:hAnsi="Arial" w:eastAsia="Times New Roman" w:cs="Arial"/>
          <w:color w:val="303030"/>
          <w:sz w:val="32"/>
          <w:szCs w:val="32"/>
        </w:rPr>
        <w:t>The output of OR gate is high (‘1’) if any one of its inputs is high (‘1’).</w:t>
      </w:r>
    </w:p>
    <w:p>
      <w:pPr>
        <w:numPr>
          <w:ilvl w:val="0"/>
          <w:numId w:val="11"/>
        </w:numPr>
        <w:shd w:val="clear" w:color="auto" w:fill="FFFFFF"/>
        <w:spacing w:before="60" w:after="60" w:line="240" w:lineRule="auto"/>
        <w:ind w:left="225"/>
        <w:textAlignment w:val="baseline"/>
        <w:rPr>
          <w:rFonts w:ascii="Arial" w:hAnsi="Arial" w:eastAsia="Times New Roman" w:cs="Arial"/>
          <w:color w:val="303030"/>
          <w:sz w:val="32"/>
          <w:szCs w:val="32"/>
        </w:rPr>
      </w:pPr>
      <w:r>
        <w:rPr>
          <w:rFonts w:ascii="Arial" w:hAnsi="Arial" w:eastAsia="Times New Roman" w:cs="Arial"/>
          <w:color w:val="303030"/>
          <w:sz w:val="32"/>
          <w:szCs w:val="32"/>
        </w:rPr>
        <w:t>The output of OR gate is low (‘0’) if all its inputs are low (‘0’).</w:t>
      </w:r>
    </w:p>
    <w:p>
      <w:pPr>
        <w:shd w:val="clear" w:color="auto" w:fill="FFFFFF"/>
        <w:spacing w:before="60" w:after="60" w:line="240" w:lineRule="auto"/>
        <w:ind w:left="225"/>
        <w:textAlignment w:val="baseline"/>
        <w:rPr>
          <w:rFonts w:ascii="Arial" w:hAnsi="Arial" w:eastAsia="Times New Roman" w:cs="Arial"/>
          <w:color w:val="303030"/>
          <w:sz w:val="32"/>
          <w:szCs w:val="32"/>
        </w:rPr>
      </w:pPr>
    </w:p>
    <w:p>
      <w:pPr>
        <w:shd w:val="clear" w:color="auto" w:fill="FFFFFF"/>
        <w:spacing w:after="0" w:line="240" w:lineRule="auto"/>
        <w:textAlignment w:val="baseline"/>
        <w:outlineLvl w:val="1"/>
        <w:rPr>
          <w:rFonts w:ascii="Arial" w:hAnsi="Arial" w:eastAsia="Times New Roman" w:cs="Arial"/>
          <w:color w:val="303030"/>
          <w:sz w:val="40"/>
          <w:szCs w:val="40"/>
        </w:rPr>
      </w:pPr>
      <w:r>
        <w:rPr>
          <w:rFonts w:ascii="Arial" w:hAnsi="Arial" w:eastAsia="Times New Roman" w:cs="Arial"/>
          <w:color w:val="303030"/>
          <w:sz w:val="40"/>
          <w:szCs w:val="40"/>
          <w:highlight w:val="lightGray"/>
          <w:u w:val="single"/>
        </w:rPr>
        <w:t xml:space="preserve">3. </w:t>
      </w:r>
      <w:r>
        <w:rPr>
          <w:rFonts w:ascii="Arial" w:hAnsi="Arial" w:eastAsia="Times New Roman" w:cs="Arial"/>
          <w:b/>
          <w:bCs/>
          <w:color w:val="303030"/>
          <w:sz w:val="36"/>
          <w:szCs w:val="36"/>
          <w:highlight w:val="lightGray"/>
          <w:u w:val="single"/>
        </w:rPr>
        <w:t>NOT Gate-</w:t>
      </w:r>
    </w:p>
    <w:p>
      <w:pPr>
        <w:numPr>
          <w:ilvl w:val="0"/>
          <w:numId w:val="12"/>
        </w:numPr>
        <w:shd w:val="clear" w:color="auto" w:fill="FFFFFF"/>
        <w:spacing w:before="60" w:after="60" w:line="240" w:lineRule="auto"/>
        <w:ind w:left="225"/>
        <w:textAlignment w:val="baseline"/>
        <w:rPr>
          <w:rFonts w:ascii="Arial" w:hAnsi="Arial" w:eastAsia="Times New Roman" w:cs="Arial"/>
          <w:color w:val="303030"/>
          <w:sz w:val="32"/>
          <w:szCs w:val="32"/>
        </w:rPr>
      </w:pPr>
      <w:r>
        <w:rPr>
          <w:rFonts w:ascii="Arial" w:hAnsi="Arial" w:eastAsia="Times New Roman" w:cs="Arial"/>
          <w:color w:val="303030"/>
          <w:sz w:val="32"/>
          <w:szCs w:val="32"/>
        </w:rPr>
        <w:t>The output of NOT gate is high (‘1’) if its input is low (‘0’).</w:t>
      </w:r>
    </w:p>
    <w:p>
      <w:pPr>
        <w:numPr>
          <w:ilvl w:val="0"/>
          <w:numId w:val="12"/>
        </w:numPr>
        <w:shd w:val="clear" w:color="auto" w:fill="FFFFFF"/>
        <w:spacing w:before="60" w:after="60" w:line="240" w:lineRule="auto"/>
        <w:ind w:left="225"/>
        <w:textAlignment w:val="baseline"/>
        <w:rPr>
          <w:rFonts w:ascii="Arial" w:hAnsi="Arial" w:eastAsia="Times New Roman" w:cs="Arial"/>
          <w:color w:val="303030"/>
          <w:sz w:val="32"/>
          <w:szCs w:val="32"/>
        </w:rPr>
      </w:pPr>
      <w:r>
        <w:rPr>
          <w:rFonts w:ascii="Arial" w:hAnsi="Arial" w:eastAsia="Times New Roman" w:cs="Arial"/>
          <w:color w:val="303030"/>
          <w:sz w:val="32"/>
          <w:szCs w:val="32"/>
        </w:rPr>
        <w:t>The output of NOT gate is low (‘0’) if its input is high (‘1’).</w:t>
      </w:r>
    </w:p>
    <w:p>
      <w:pPr>
        <w:shd w:val="clear" w:color="auto" w:fill="FFFFFF"/>
        <w:spacing w:before="60" w:after="60" w:line="240" w:lineRule="auto"/>
        <w:ind w:left="225"/>
        <w:textAlignment w:val="baseline"/>
        <w:rPr>
          <w:rFonts w:ascii="Arial" w:hAnsi="Arial" w:eastAsia="Times New Roman" w:cs="Arial"/>
          <w:b/>
          <w:bCs/>
          <w:color w:val="303030"/>
          <w:sz w:val="28"/>
          <w:szCs w:val="28"/>
        </w:rPr>
      </w:pPr>
    </w:p>
    <w:p>
      <w:pPr>
        <w:shd w:val="clear" w:color="auto" w:fill="FFFFFF"/>
        <w:spacing w:before="60" w:after="60" w:line="240" w:lineRule="auto"/>
        <w:ind w:left="225"/>
        <w:textAlignment w:val="baseline"/>
        <w:rPr>
          <w:rFonts w:ascii="Arial" w:hAnsi="Arial" w:eastAsia="Times New Roman" w:cs="Arial"/>
          <w:b/>
          <w:bCs/>
          <w:color w:val="303030"/>
          <w:sz w:val="28"/>
          <w:szCs w:val="28"/>
        </w:rPr>
      </w:pPr>
    </w:p>
    <w:p>
      <w:pPr>
        <w:pStyle w:val="16"/>
        <w:numPr>
          <w:ilvl w:val="0"/>
          <w:numId w:val="13"/>
        </w:numPr>
        <w:shd w:val="clear" w:color="auto" w:fill="FFFFFF"/>
        <w:spacing w:before="60" w:after="60" w:line="240" w:lineRule="auto"/>
        <w:textAlignment w:val="baseline"/>
        <w:rPr>
          <w:rFonts w:ascii="Engravers MT" w:hAnsi="Engravers MT" w:eastAsia="Times New Roman" w:cs="Arial"/>
          <w:bCs/>
          <w:color w:val="000000" w:themeColor="text1"/>
          <w:sz w:val="44"/>
          <w:szCs w:val="44"/>
          <w:u w:val="double"/>
          <w14:shadow w14:blurRad="38100" w14:dist="19050" w14:dir="2700000" w14:sx="100000" w14:sy="100000" w14:kx="0" w14:ky="0" w14:algn="tl">
            <w14:schemeClr w14:val="dk1">
              <w14:alpha w14:val="60000"/>
            </w14:schemeClr>
          </w14:shadow>
          <w14:textFill>
            <w14:solidFill>
              <w14:schemeClr w14:val="tx1"/>
            </w14:solidFill>
          </w14:textFill>
        </w:rPr>
      </w:pPr>
      <w:r>
        <w:rPr>
          <w:rFonts w:ascii="Arial" w:hAnsi="Arial" w:eastAsia="Times New Roman" w:cs="Arial"/>
          <w:bCs/>
          <w:color w:val="000000" w:themeColor="text1"/>
          <w:sz w:val="44"/>
          <w:szCs w:val="44"/>
          <w14:shadow w14:blurRad="38100" w14:dist="19050" w14:dir="2700000" w14:sx="100000" w14:sy="100000" w14:kx="0" w14:ky="0" w14:algn="tl">
            <w14:schemeClr w14:val="dk1">
              <w14:alpha w14:val="60000"/>
            </w14:schemeClr>
          </w14:shadow>
          <w14:textFill>
            <w14:solidFill>
              <w14:schemeClr w14:val="tx1"/>
            </w14:solidFill>
          </w14:textFill>
        </w:rPr>
        <w:t xml:space="preserve"> </w:t>
      </w:r>
      <w:r>
        <w:rPr>
          <w:rFonts w:ascii="Engravers MT" w:hAnsi="Engravers MT" w:eastAsia="Times New Roman" w:cs="Arial"/>
          <w:bCs/>
          <w:color w:val="000000" w:themeColor="text1"/>
          <w:sz w:val="56"/>
          <w:szCs w:val="56"/>
          <w:highlight w:val="lightGray"/>
          <w:u w:val="double"/>
          <w14:shadow w14:blurRad="38100" w14:dist="19050" w14:dir="2700000" w14:sx="100000" w14:sy="100000" w14:kx="0" w14:ky="0" w14:algn="tl">
            <w14:schemeClr w14:val="dk1">
              <w14:alpha w14:val="60000"/>
            </w14:schemeClr>
          </w14:shadow>
          <w14:textFill>
            <w14:solidFill>
              <w14:schemeClr w14:val="tx1"/>
            </w14:solidFill>
          </w14:textFill>
        </w:rPr>
        <w:t>AND Logic gates</w:t>
      </w:r>
    </w:p>
    <w:p>
      <w:pPr>
        <w:shd w:val="clear" w:color="auto" w:fill="FFFFFF"/>
        <w:spacing w:before="60" w:after="60" w:line="240" w:lineRule="auto"/>
        <w:ind w:left="225"/>
        <w:textAlignment w:val="baseline"/>
        <w:rPr>
          <w:rFonts w:ascii="Arial" w:hAnsi="Arial" w:eastAsia="Times New Roman" w:cs="Arial"/>
          <w:b/>
          <w:bCs/>
          <w:color w:val="303030"/>
          <w:sz w:val="28"/>
          <w:szCs w:val="28"/>
        </w:rPr>
      </w:pPr>
    </w:p>
    <w:tbl>
      <w:tblPr>
        <w:tblStyle w:val="14"/>
        <w:tblpPr w:leftFromText="45" w:rightFromText="45" w:topFromText="240" w:bottomFromText="240" w:vertAnchor="text" w:horzAnchor="page" w:tblpX="5901" w:tblpY="150"/>
        <w:tblW w:w="5074" w:type="dxa"/>
        <w:tblInd w:w="0"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
      <w:tblGrid>
        <w:gridCol w:w="1111"/>
        <w:gridCol w:w="1110"/>
        <w:gridCol w:w="2853"/>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fixed"/>
          <w:tblCellMar>
            <w:top w:w="15" w:type="dxa"/>
            <w:left w:w="15" w:type="dxa"/>
            <w:bottom w:w="15" w:type="dxa"/>
            <w:right w:w="15" w:type="dxa"/>
          </w:tblCellMar>
        </w:tblPrEx>
        <w:trPr>
          <w:trHeight w:val="477" w:hRule="atLeast"/>
        </w:trPr>
        <w:tc>
          <w:tcPr>
            <w:tcW w:w="2221" w:type="dxa"/>
            <w:gridSpan w:val="2"/>
            <w:tcBorders>
              <w:top w:val="single" w:color="A2A9B1" w:sz="6" w:space="0"/>
              <w:left w:val="single" w:color="A2A9B1" w:sz="6" w:space="0"/>
              <w:bottom w:val="single" w:color="A2A9B1" w:sz="6" w:space="0"/>
              <w:right w:val="single" w:color="A2A9B1" w:sz="6" w:space="0"/>
            </w:tcBorders>
            <w:shd w:val="clear" w:color="auto" w:fill="DDEEFF"/>
            <w:tcMar>
              <w:top w:w="48" w:type="dxa"/>
              <w:left w:w="96" w:type="dxa"/>
              <w:bottom w:w="48" w:type="dxa"/>
              <w:right w:w="96" w:type="dxa"/>
            </w:tcMar>
            <w:vAlign w:val="center"/>
          </w:tcPr>
          <w:p>
            <w:pPr>
              <w:spacing w:after="0" w:line="240" w:lineRule="auto"/>
              <w:jc w:val="center"/>
              <w:rPr>
                <w:rFonts w:ascii="Arial" w:hAnsi="Arial" w:eastAsia="Times New Roman" w:cs="Arial"/>
                <w:color w:val="222222"/>
                <w:sz w:val="21"/>
                <w:szCs w:val="21"/>
              </w:rPr>
            </w:pPr>
            <w:r>
              <w:rPr>
                <w:rFonts w:ascii="Arial" w:hAnsi="Arial" w:eastAsia="Times New Roman" w:cs="Arial"/>
                <w:b/>
                <w:bCs/>
                <w:color w:val="222222"/>
                <w:sz w:val="21"/>
                <w:szCs w:val="21"/>
              </w:rPr>
              <w:t>INPUT</w:t>
            </w:r>
          </w:p>
        </w:tc>
        <w:tc>
          <w:tcPr>
            <w:tcW w:w="2853" w:type="dxa"/>
            <w:tcBorders>
              <w:top w:val="single" w:color="A2A9B1" w:sz="6" w:space="0"/>
              <w:left w:val="single" w:color="A2A9B1" w:sz="6" w:space="0"/>
              <w:bottom w:val="single" w:color="A2A9B1" w:sz="6" w:space="0"/>
              <w:right w:val="single" w:color="A2A9B1" w:sz="6" w:space="0"/>
            </w:tcBorders>
            <w:shd w:val="clear" w:color="auto" w:fill="DDEEFF"/>
            <w:tcMar>
              <w:top w:w="48" w:type="dxa"/>
              <w:left w:w="96" w:type="dxa"/>
              <w:bottom w:w="48" w:type="dxa"/>
              <w:right w:w="96" w:type="dxa"/>
            </w:tcMar>
            <w:vAlign w:val="center"/>
          </w:tcPr>
          <w:p>
            <w:pPr>
              <w:spacing w:after="0" w:line="240" w:lineRule="auto"/>
              <w:jc w:val="center"/>
              <w:rPr>
                <w:rFonts w:ascii="Arial" w:hAnsi="Arial" w:eastAsia="Times New Roman" w:cs="Arial"/>
                <w:color w:val="222222"/>
                <w:sz w:val="21"/>
                <w:szCs w:val="21"/>
              </w:rPr>
            </w:pPr>
            <w:r>
              <w:rPr>
                <w:rFonts w:ascii="Arial" w:hAnsi="Arial" w:eastAsia="Times New Roman" w:cs="Arial"/>
                <w:b/>
                <w:bCs/>
                <w:color w:val="222222"/>
                <w:sz w:val="21"/>
                <w:szCs w:val="21"/>
              </w:rPr>
              <w:t>OUTPUT</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rPr>
          <w:trHeight w:val="438" w:hRule="atLeast"/>
        </w:trPr>
        <w:tc>
          <w:tcPr>
            <w:tcW w:w="1111" w:type="dxa"/>
            <w:tcBorders>
              <w:top w:val="single" w:color="A2A9B1" w:sz="6" w:space="0"/>
              <w:left w:val="single" w:color="A2A9B1" w:sz="6" w:space="0"/>
              <w:bottom w:val="single" w:color="A2A9B1" w:sz="6" w:space="0"/>
              <w:right w:val="single" w:color="A2A9B1" w:sz="6" w:space="0"/>
            </w:tcBorders>
            <w:shd w:val="clear" w:color="auto" w:fill="DDEEFF"/>
            <w:tcMar>
              <w:top w:w="48" w:type="dxa"/>
              <w:left w:w="96" w:type="dxa"/>
              <w:bottom w:w="48" w:type="dxa"/>
              <w:right w:w="96" w:type="dxa"/>
            </w:tcMar>
            <w:vAlign w:val="center"/>
          </w:tcPr>
          <w:p>
            <w:pPr>
              <w:spacing w:after="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A</w:t>
            </w:r>
          </w:p>
        </w:tc>
        <w:tc>
          <w:tcPr>
            <w:tcW w:w="1110" w:type="dxa"/>
            <w:tcBorders>
              <w:top w:val="single" w:color="A2A9B1" w:sz="6" w:space="0"/>
              <w:left w:val="single" w:color="A2A9B1" w:sz="6" w:space="0"/>
              <w:bottom w:val="single" w:color="A2A9B1" w:sz="6" w:space="0"/>
              <w:right w:val="single" w:color="A2A9B1" w:sz="6" w:space="0"/>
            </w:tcBorders>
            <w:shd w:val="clear" w:color="auto" w:fill="DDEEFF"/>
            <w:tcMar>
              <w:top w:w="48" w:type="dxa"/>
              <w:left w:w="96" w:type="dxa"/>
              <w:bottom w:w="48" w:type="dxa"/>
              <w:right w:w="96" w:type="dxa"/>
            </w:tcMar>
            <w:vAlign w:val="center"/>
          </w:tcPr>
          <w:p>
            <w:pPr>
              <w:spacing w:after="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B</w:t>
            </w:r>
          </w:p>
        </w:tc>
        <w:tc>
          <w:tcPr>
            <w:tcW w:w="2853" w:type="dxa"/>
            <w:tcBorders>
              <w:top w:val="single" w:color="A2A9B1" w:sz="6" w:space="0"/>
              <w:left w:val="single" w:color="A2A9B1" w:sz="6" w:space="0"/>
              <w:bottom w:val="single" w:color="A2A9B1" w:sz="6" w:space="0"/>
              <w:right w:val="single" w:color="A2A9B1" w:sz="6" w:space="0"/>
            </w:tcBorders>
            <w:shd w:val="clear" w:color="auto" w:fill="DDEEFF"/>
            <w:tcMar>
              <w:top w:w="48" w:type="dxa"/>
              <w:left w:w="96" w:type="dxa"/>
              <w:bottom w:w="48" w:type="dxa"/>
              <w:right w:w="96" w:type="dxa"/>
            </w:tcMar>
            <w:vAlign w:val="center"/>
          </w:tcPr>
          <w:p>
            <w:pPr>
              <w:spacing w:after="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A AND B</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rPr>
          <w:trHeight w:val="477" w:hRule="atLeast"/>
        </w:trPr>
        <w:tc>
          <w:tcPr>
            <w:tcW w:w="1111" w:type="dxa"/>
            <w:tcBorders>
              <w:top w:val="single" w:color="A2A9B1" w:sz="6" w:space="0"/>
              <w:left w:val="single" w:color="A2A9B1" w:sz="6" w:space="0"/>
              <w:bottom w:val="single" w:color="A2A9B1" w:sz="6" w:space="0"/>
              <w:right w:val="single" w:color="A2A9B1" w:sz="6" w:space="0"/>
            </w:tcBorders>
            <w:shd w:val="clear" w:color="auto" w:fill="DDFFDD"/>
            <w:tcMar>
              <w:top w:w="48" w:type="dxa"/>
              <w:left w:w="96" w:type="dxa"/>
              <w:bottom w:w="48" w:type="dxa"/>
              <w:right w:w="96" w:type="dxa"/>
            </w:tcMar>
            <w:vAlign w:val="center"/>
          </w:tcPr>
          <w:p>
            <w:pPr>
              <w:spacing w:after="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0</w:t>
            </w:r>
          </w:p>
        </w:tc>
        <w:tc>
          <w:tcPr>
            <w:tcW w:w="1110" w:type="dxa"/>
            <w:tcBorders>
              <w:top w:val="single" w:color="A2A9B1" w:sz="6" w:space="0"/>
              <w:left w:val="single" w:color="A2A9B1" w:sz="6" w:space="0"/>
              <w:bottom w:val="single" w:color="A2A9B1" w:sz="6" w:space="0"/>
              <w:right w:val="single" w:color="A2A9B1" w:sz="6" w:space="0"/>
            </w:tcBorders>
            <w:shd w:val="clear" w:color="auto" w:fill="DDFFDD"/>
            <w:tcMar>
              <w:top w:w="48" w:type="dxa"/>
              <w:left w:w="96" w:type="dxa"/>
              <w:bottom w:w="48" w:type="dxa"/>
              <w:right w:w="96" w:type="dxa"/>
            </w:tcMar>
            <w:vAlign w:val="center"/>
          </w:tcPr>
          <w:p>
            <w:pPr>
              <w:spacing w:after="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0</w:t>
            </w:r>
          </w:p>
        </w:tc>
        <w:tc>
          <w:tcPr>
            <w:tcW w:w="2853" w:type="dxa"/>
            <w:tcBorders>
              <w:top w:val="single" w:color="A2A9B1" w:sz="6" w:space="0"/>
              <w:left w:val="single" w:color="A2A9B1" w:sz="6" w:space="0"/>
              <w:bottom w:val="single" w:color="A2A9B1" w:sz="6" w:space="0"/>
              <w:right w:val="single" w:color="A2A9B1" w:sz="6" w:space="0"/>
            </w:tcBorders>
            <w:shd w:val="clear" w:color="auto" w:fill="DDFFDD"/>
            <w:tcMar>
              <w:top w:w="48" w:type="dxa"/>
              <w:left w:w="96" w:type="dxa"/>
              <w:bottom w:w="48" w:type="dxa"/>
              <w:right w:w="96" w:type="dxa"/>
            </w:tcMar>
            <w:vAlign w:val="center"/>
          </w:tcPr>
          <w:p>
            <w:pPr>
              <w:spacing w:after="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0</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rPr>
          <w:trHeight w:val="438" w:hRule="atLeast"/>
        </w:trPr>
        <w:tc>
          <w:tcPr>
            <w:tcW w:w="1111" w:type="dxa"/>
            <w:tcBorders>
              <w:top w:val="single" w:color="A2A9B1" w:sz="6" w:space="0"/>
              <w:left w:val="single" w:color="A2A9B1" w:sz="6" w:space="0"/>
              <w:bottom w:val="single" w:color="A2A9B1" w:sz="6" w:space="0"/>
              <w:right w:val="single" w:color="A2A9B1" w:sz="6" w:space="0"/>
            </w:tcBorders>
            <w:shd w:val="clear" w:color="auto" w:fill="DDFFDD"/>
            <w:tcMar>
              <w:top w:w="48" w:type="dxa"/>
              <w:left w:w="96" w:type="dxa"/>
              <w:bottom w:w="48" w:type="dxa"/>
              <w:right w:w="96" w:type="dxa"/>
            </w:tcMar>
            <w:vAlign w:val="center"/>
          </w:tcPr>
          <w:p>
            <w:pPr>
              <w:spacing w:after="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0</w:t>
            </w:r>
          </w:p>
        </w:tc>
        <w:tc>
          <w:tcPr>
            <w:tcW w:w="1110" w:type="dxa"/>
            <w:tcBorders>
              <w:top w:val="single" w:color="A2A9B1" w:sz="6" w:space="0"/>
              <w:left w:val="single" w:color="A2A9B1" w:sz="6" w:space="0"/>
              <w:bottom w:val="single" w:color="A2A9B1" w:sz="6" w:space="0"/>
              <w:right w:val="single" w:color="A2A9B1" w:sz="6" w:space="0"/>
            </w:tcBorders>
            <w:shd w:val="clear" w:color="auto" w:fill="DDFFDD"/>
            <w:tcMar>
              <w:top w:w="48" w:type="dxa"/>
              <w:left w:w="96" w:type="dxa"/>
              <w:bottom w:w="48" w:type="dxa"/>
              <w:right w:w="96" w:type="dxa"/>
            </w:tcMar>
            <w:vAlign w:val="center"/>
          </w:tcPr>
          <w:p>
            <w:pPr>
              <w:spacing w:after="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w:t>
            </w:r>
          </w:p>
        </w:tc>
        <w:tc>
          <w:tcPr>
            <w:tcW w:w="2853" w:type="dxa"/>
            <w:tcBorders>
              <w:top w:val="single" w:color="A2A9B1" w:sz="6" w:space="0"/>
              <w:left w:val="single" w:color="A2A9B1" w:sz="6" w:space="0"/>
              <w:bottom w:val="single" w:color="A2A9B1" w:sz="6" w:space="0"/>
              <w:right w:val="single" w:color="A2A9B1" w:sz="6" w:space="0"/>
            </w:tcBorders>
            <w:shd w:val="clear" w:color="auto" w:fill="DDFFDD"/>
            <w:tcMar>
              <w:top w:w="48" w:type="dxa"/>
              <w:left w:w="96" w:type="dxa"/>
              <w:bottom w:w="48" w:type="dxa"/>
              <w:right w:w="96" w:type="dxa"/>
            </w:tcMar>
            <w:vAlign w:val="center"/>
          </w:tcPr>
          <w:p>
            <w:pPr>
              <w:spacing w:after="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0</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rPr>
          <w:trHeight w:val="477" w:hRule="atLeast"/>
        </w:trPr>
        <w:tc>
          <w:tcPr>
            <w:tcW w:w="1111" w:type="dxa"/>
            <w:tcBorders>
              <w:top w:val="single" w:color="A2A9B1" w:sz="6" w:space="0"/>
              <w:left w:val="single" w:color="A2A9B1" w:sz="6" w:space="0"/>
              <w:bottom w:val="single" w:color="A2A9B1" w:sz="6" w:space="0"/>
              <w:right w:val="single" w:color="A2A9B1" w:sz="6" w:space="0"/>
            </w:tcBorders>
            <w:shd w:val="clear" w:color="auto" w:fill="DDFFDD"/>
            <w:tcMar>
              <w:top w:w="48" w:type="dxa"/>
              <w:left w:w="96" w:type="dxa"/>
              <w:bottom w:w="48" w:type="dxa"/>
              <w:right w:w="96" w:type="dxa"/>
            </w:tcMar>
            <w:vAlign w:val="center"/>
          </w:tcPr>
          <w:p>
            <w:pPr>
              <w:spacing w:after="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w:t>
            </w:r>
          </w:p>
        </w:tc>
        <w:tc>
          <w:tcPr>
            <w:tcW w:w="1110" w:type="dxa"/>
            <w:tcBorders>
              <w:top w:val="single" w:color="A2A9B1" w:sz="6" w:space="0"/>
              <w:left w:val="single" w:color="A2A9B1" w:sz="6" w:space="0"/>
              <w:bottom w:val="single" w:color="A2A9B1" w:sz="6" w:space="0"/>
              <w:right w:val="single" w:color="A2A9B1" w:sz="6" w:space="0"/>
            </w:tcBorders>
            <w:shd w:val="clear" w:color="auto" w:fill="DDFFDD"/>
            <w:tcMar>
              <w:top w:w="48" w:type="dxa"/>
              <w:left w:w="96" w:type="dxa"/>
              <w:bottom w:w="48" w:type="dxa"/>
              <w:right w:w="96" w:type="dxa"/>
            </w:tcMar>
            <w:vAlign w:val="center"/>
          </w:tcPr>
          <w:p>
            <w:pPr>
              <w:spacing w:after="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0</w:t>
            </w:r>
          </w:p>
        </w:tc>
        <w:tc>
          <w:tcPr>
            <w:tcW w:w="2853" w:type="dxa"/>
            <w:tcBorders>
              <w:top w:val="single" w:color="A2A9B1" w:sz="6" w:space="0"/>
              <w:left w:val="single" w:color="A2A9B1" w:sz="6" w:space="0"/>
              <w:bottom w:val="single" w:color="A2A9B1" w:sz="6" w:space="0"/>
              <w:right w:val="single" w:color="A2A9B1" w:sz="6" w:space="0"/>
            </w:tcBorders>
            <w:shd w:val="clear" w:color="auto" w:fill="DDFFDD"/>
            <w:tcMar>
              <w:top w:w="48" w:type="dxa"/>
              <w:left w:w="96" w:type="dxa"/>
              <w:bottom w:w="48" w:type="dxa"/>
              <w:right w:w="96" w:type="dxa"/>
            </w:tcMar>
            <w:vAlign w:val="center"/>
          </w:tcPr>
          <w:p>
            <w:pPr>
              <w:spacing w:after="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0</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tblLayout w:type="fixed"/>
          <w:tblCellMar>
            <w:top w:w="15" w:type="dxa"/>
            <w:left w:w="15" w:type="dxa"/>
            <w:bottom w:w="15" w:type="dxa"/>
            <w:right w:w="15" w:type="dxa"/>
          </w:tblCellMar>
        </w:tblPrEx>
        <w:trPr>
          <w:trHeight w:val="438" w:hRule="atLeast"/>
        </w:trPr>
        <w:tc>
          <w:tcPr>
            <w:tcW w:w="1111" w:type="dxa"/>
            <w:tcBorders>
              <w:top w:val="single" w:color="A2A9B1" w:sz="6" w:space="0"/>
              <w:left w:val="single" w:color="A2A9B1" w:sz="6" w:space="0"/>
              <w:bottom w:val="single" w:color="A2A9B1" w:sz="6" w:space="0"/>
              <w:right w:val="single" w:color="A2A9B1" w:sz="6" w:space="0"/>
            </w:tcBorders>
            <w:shd w:val="clear" w:color="auto" w:fill="DDFFDD"/>
            <w:tcMar>
              <w:top w:w="48" w:type="dxa"/>
              <w:left w:w="96" w:type="dxa"/>
              <w:bottom w:w="48" w:type="dxa"/>
              <w:right w:w="96" w:type="dxa"/>
            </w:tcMar>
            <w:vAlign w:val="center"/>
          </w:tcPr>
          <w:p>
            <w:pPr>
              <w:spacing w:after="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w:t>
            </w:r>
          </w:p>
        </w:tc>
        <w:tc>
          <w:tcPr>
            <w:tcW w:w="1110" w:type="dxa"/>
            <w:tcBorders>
              <w:top w:val="single" w:color="A2A9B1" w:sz="6" w:space="0"/>
              <w:left w:val="single" w:color="A2A9B1" w:sz="6" w:space="0"/>
              <w:bottom w:val="single" w:color="A2A9B1" w:sz="6" w:space="0"/>
              <w:right w:val="single" w:color="A2A9B1" w:sz="6" w:space="0"/>
            </w:tcBorders>
            <w:shd w:val="clear" w:color="auto" w:fill="DDFFDD"/>
            <w:tcMar>
              <w:top w:w="48" w:type="dxa"/>
              <w:left w:w="96" w:type="dxa"/>
              <w:bottom w:w="48" w:type="dxa"/>
              <w:right w:w="96" w:type="dxa"/>
            </w:tcMar>
            <w:vAlign w:val="center"/>
          </w:tcPr>
          <w:p>
            <w:pPr>
              <w:spacing w:after="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w:t>
            </w:r>
          </w:p>
        </w:tc>
        <w:tc>
          <w:tcPr>
            <w:tcW w:w="2853" w:type="dxa"/>
            <w:tcBorders>
              <w:top w:val="single" w:color="A2A9B1" w:sz="6" w:space="0"/>
              <w:left w:val="single" w:color="A2A9B1" w:sz="6" w:space="0"/>
              <w:bottom w:val="single" w:color="A2A9B1" w:sz="6" w:space="0"/>
              <w:right w:val="single" w:color="A2A9B1" w:sz="6" w:space="0"/>
            </w:tcBorders>
            <w:shd w:val="clear" w:color="auto" w:fill="DDFFDD"/>
            <w:tcMar>
              <w:top w:w="48" w:type="dxa"/>
              <w:left w:w="96" w:type="dxa"/>
              <w:bottom w:w="48" w:type="dxa"/>
              <w:right w:w="96" w:type="dxa"/>
            </w:tcMar>
            <w:vAlign w:val="center"/>
          </w:tcPr>
          <w:p>
            <w:pPr>
              <w:spacing w:after="0" w:line="240" w:lineRule="auto"/>
              <w:jc w:val="center"/>
              <w:rPr>
                <w:rFonts w:ascii="Arial" w:hAnsi="Arial" w:eastAsia="Times New Roman" w:cs="Arial"/>
                <w:color w:val="222222"/>
                <w:sz w:val="21"/>
                <w:szCs w:val="21"/>
              </w:rPr>
            </w:pPr>
            <w:r>
              <w:rPr>
                <w:rFonts w:ascii="Arial" w:hAnsi="Arial" w:eastAsia="Times New Roman" w:cs="Arial"/>
                <w:color w:val="222222"/>
                <w:sz w:val="21"/>
                <w:szCs w:val="21"/>
              </w:rPr>
              <w:t>1</w:t>
            </w:r>
          </w:p>
        </w:tc>
      </w:tr>
    </w:tbl>
    <w:p>
      <w:pPr>
        <w:shd w:val="clear" w:color="auto" w:fill="FFFFFF"/>
        <w:spacing w:before="60" w:after="60" w:line="240" w:lineRule="auto"/>
        <w:ind w:left="225"/>
        <w:textAlignment w:val="baseline"/>
        <w:rPr>
          <w:rFonts w:ascii="Arial" w:hAnsi="Arial" w:eastAsia="Times New Roman" w:cs="Arial"/>
          <w:b/>
          <w:bCs/>
          <w:color w:val="303030"/>
          <w:sz w:val="28"/>
          <w:szCs w:val="28"/>
        </w:rPr>
      </w:pPr>
      <w:r>
        <w:t xml:space="preserve"> </w:t>
      </w:r>
      <w:r>
        <w:drawing>
          <wp:inline distT="0" distB="0" distL="0" distR="0">
            <wp:extent cx="2044700" cy="2247265"/>
            <wp:effectExtent l="0" t="0" r="0" b="635"/>
            <wp:docPr id="7" name="Picture 7" descr="https://chitraexpress.com.bd/wp-content/uploads/2019/06/7404-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chitraexpress.com.bd/wp-content/uploads/2019/06/7404-phot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54976" cy="2258559"/>
                    </a:xfrm>
                    <a:prstGeom prst="rect">
                      <a:avLst/>
                    </a:prstGeom>
                    <a:noFill/>
                    <a:ln>
                      <a:noFill/>
                    </a:ln>
                  </pic:spPr>
                </pic:pic>
              </a:graphicData>
            </a:graphic>
          </wp:inline>
        </w:drawing>
      </w:r>
      <w:r>
        <w:rPr>
          <w:rFonts w:ascii="Arial" w:hAnsi="Arial" w:eastAsia="Times New Roman" w:cs="Arial"/>
          <w:b/>
          <w:bCs/>
          <w:color w:val="303030"/>
          <w:sz w:val="28"/>
          <w:szCs w:val="28"/>
        </w:rPr>
        <w:t xml:space="preserve">   </w:t>
      </w:r>
    </w:p>
    <w:p>
      <w:pPr>
        <w:shd w:val="clear" w:color="auto" w:fill="FFFFFF"/>
        <w:spacing w:before="60" w:after="60" w:line="240" w:lineRule="auto"/>
        <w:ind w:left="225"/>
        <w:textAlignment w:val="baseline"/>
        <w:rPr>
          <w:rFonts w:ascii="Arial" w:hAnsi="Arial" w:eastAsia="Times New Roman" w:cs="Arial"/>
          <w:b/>
          <w:bCs/>
          <w:color w:val="303030"/>
          <w:sz w:val="28"/>
          <w:szCs w:val="28"/>
          <w:u w:val="single"/>
        </w:rPr>
      </w:pPr>
      <w:r>
        <w:rPr>
          <w:rFonts w:ascii="Arial" w:hAnsi="Arial" w:eastAsia="Times New Roman" w:cs="Arial"/>
          <w:b/>
          <w:bCs/>
          <w:color w:val="303030"/>
          <w:sz w:val="32"/>
          <w:szCs w:val="32"/>
          <w:u w:val="single"/>
        </w:rPr>
        <w:t xml:space="preserve">  AND GATE IC 7408</w:t>
      </w:r>
    </w:p>
    <w:p>
      <w:pPr>
        <w:shd w:val="clear" w:color="auto" w:fill="FFFFFF"/>
        <w:spacing w:before="120" w:after="120" w:line="240" w:lineRule="auto"/>
        <w:rPr>
          <w:rFonts w:ascii="Arial" w:hAnsi="Arial" w:eastAsia="Times New Roman" w:cs="Arial"/>
          <w:color w:val="222222"/>
          <w:sz w:val="21"/>
          <w:szCs w:val="21"/>
        </w:rPr>
      </w:pPr>
    </w:p>
    <w:p>
      <w:pPr>
        <w:shd w:val="clear" w:color="auto" w:fill="FFFFFF"/>
        <w:spacing w:before="60" w:after="60" w:line="240" w:lineRule="auto"/>
        <w:ind w:left="225"/>
        <w:textAlignment w:val="baseline"/>
        <w:rPr>
          <w:rFonts w:ascii="Arial" w:hAnsi="Arial" w:eastAsia="Times New Roman" w:cs="Arial"/>
          <w:b/>
          <w:bCs/>
          <w:color w:val="303030"/>
          <w:sz w:val="28"/>
          <w:szCs w:val="28"/>
        </w:rPr>
      </w:pPr>
    </w:p>
    <w:p>
      <w:pPr>
        <w:shd w:val="clear" w:color="auto" w:fill="FFFFFF"/>
        <w:spacing w:before="60" w:after="60" w:line="240" w:lineRule="auto"/>
        <w:ind w:left="225"/>
        <w:textAlignment w:val="baseline"/>
        <w:rPr>
          <w:rFonts w:ascii="Arial" w:hAnsi="Arial" w:eastAsia="Times New Roman" w:cs="Arial"/>
          <w:b/>
          <w:bCs/>
          <w:color w:val="303030"/>
          <w:sz w:val="28"/>
          <w:szCs w:val="28"/>
        </w:rPr>
      </w:pPr>
      <w:r>
        <w:drawing>
          <wp:inline distT="0" distB="0" distL="0" distR="0">
            <wp:extent cx="6222365" cy="4368165"/>
            <wp:effectExtent l="0" t="0" r="6985" b="0"/>
            <wp:docPr id="8" name="Picture 8" descr="https://farm9.staticflickr.com/8649/29938129573_9dd2b7d15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https://farm9.staticflickr.com/8649/29938129573_9dd2b7d159_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421315" cy="4508310"/>
                    </a:xfrm>
                    <a:prstGeom prst="rect">
                      <a:avLst/>
                    </a:prstGeom>
                    <a:noFill/>
                    <a:ln>
                      <a:noFill/>
                    </a:ln>
                  </pic:spPr>
                </pic:pic>
              </a:graphicData>
            </a:graphic>
          </wp:inline>
        </w:drawing>
      </w:r>
    </w:p>
    <w:p>
      <w:pPr>
        <w:shd w:val="clear" w:color="auto" w:fill="FFFFFF"/>
        <w:spacing w:before="60" w:after="180" w:line="240" w:lineRule="auto"/>
        <w:textAlignment w:val="baseline"/>
        <w:rPr>
          <w:rFonts w:ascii="Arial" w:hAnsi="Arial" w:eastAsia="Times New Roman" w:cs="Arial"/>
          <w:color w:val="303030"/>
          <w:sz w:val="21"/>
          <w:szCs w:val="21"/>
        </w:rPr>
      </w:pPr>
      <w:r>
        <w:rPr>
          <w:rFonts w:ascii="Arial" w:hAnsi="Arial" w:eastAsia="Times New Roman" w:cs="Arial"/>
          <w:color w:val="303030"/>
          <w:sz w:val="21"/>
          <w:szCs w:val="21"/>
        </w:rPr>
        <w:t> </w:t>
      </w:r>
    </w:p>
    <w:p>
      <w:pPr>
        <w:rPr>
          <w:rFonts w:ascii="Times New Roman" w:hAnsi="Times New Roman" w:cs="Times New Roman"/>
          <w:b/>
          <w:sz w:val="44"/>
          <w:szCs w:val="44"/>
          <w:u w:val="single"/>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sz w:val="96"/>
          <w:szCs w:val="96"/>
        </w:rPr>
      </w:pPr>
      <w:r>
        <w:rPr>
          <w:rFonts w:ascii="Times New Roman" w:hAnsi="Times New Roman" w:cs="Times New Roman"/>
          <w:b/>
          <w:sz w:val="96"/>
          <w:szCs w:val="96"/>
        </w:rPr>
        <w:t>Reference</w:t>
      </w:r>
    </w:p>
    <w:p>
      <w:pPr>
        <w:shd w:val="clear" w:color="auto" w:fill="FFFFFF"/>
        <w:rPr>
          <w:rFonts w:ascii="Arial" w:hAnsi="Arial" w:cs="Arial"/>
          <w:color w:val="222222"/>
          <w:sz w:val="32"/>
          <w:szCs w:val="32"/>
        </w:rPr>
      </w:pPr>
      <w:r>
        <w:rPr>
          <w:rFonts w:ascii="Arial" w:hAnsi="Arial" w:cs="Arial"/>
          <w:color w:val="000000"/>
          <w:sz w:val="32"/>
          <w:szCs w:val="32"/>
        </w:rPr>
        <w:t>1)</w:t>
      </w:r>
      <w:r>
        <w:fldChar w:fldCharType="begin"/>
      </w:r>
      <w:r>
        <w:instrText xml:space="preserve"> HYPERLINK "https://en.wikipedia.org/wiki/AND_gate" \t "_blank" </w:instrText>
      </w:r>
      <w:r>
        <w:fldChar w:fldCharType="separate"/>
      </w:r>
      <w:r>
        <w:rPr>
          <w:rStyle w:val="12"/>
          <w:rFonts w:ascii="Arial" w:hAnsi="Arial" w:cs="Arial"/>
          <w:color w:val="3300B5"/>
          <w:sz w:val="32"/>
          <w:szCs w:val="32"/>
        </w:rPr>
        <w:t>AND </w:t>
      </w:r>
      <w:r>
        <w:rPr>
          <w:rStyle w:val="12"/>
          <w:rFonts w:ascii="Arial" w:hAnsi="Arial" w:cs="Arial"/>
          <w:b/>
          <w:bCs/>
          <w:color w:val="3300B5"/>
          <w:sz w:val="32"/>
          <w:szCs w:val="32"/>
        </w:rPr>
        <w:t>gate</w:t>
      </w:r>
      <w:r>
        <w:rPr>
          <w:rStyle w:val="12"/>
          <w:rFonts w:ascii="Arial" w:hAnsi="Arial" w:cs="Arial"/>
          <w:color w:val="3300B5"/>
          <w:sz w:val="32"/>
          <w:szCs w:val="32"/>
        </w:rPr>
        <w:t> - Wikipedia</w:t>
      </w:r>
      <w:r>
        <w:rPr>
          <w:rStyle w:val="12"/>
          <w:rFonts w:ascii="Arial" w:hAnsi="Arial" w:cs="Arial"/>
          <w:color w:val="3300B5"/>
          <w:sz w:val="32"/>
          <w:szCs w:val="32"/>
        </w:rPr>
        <w:fldChar w:fldCharType="end"/>
      </w:r>
      <w:r>
        <w:rPr>
          <w:rStyle w:val="11"/>
          <w:rFonts w:ascii="Arial" w:hAnsi="Arial" w:cs="Arial"/>
          <w:i w:val="0"/>
          <w:iCs w:val="0"/>
          <w:color w:val="0E7744"/>
          <w:sz w:val="28"/>
          <w:szCs w:val="28"/>
          <w:shd w:val="clear" w:color="auto" w:fill="FFFFFF"/>
        </w:rPr>
        <w:t>https://en.wikipedia.org/wiki/AND_gate</w:t>
      </w:r>
      <w:r>
        <w:rPr>
          <w:rFonts w:ascii="Arial" w:hAnsi="Arial" w:cs="Arial"/>
          <w:color w:val="222222"/>
          <w:sz w:val="32"/>
          <w:szCs w:val="32"/>
        </w:rPr>
        <w:fldChar w:fldCharType="begin"/>
      </w:r>
      <w:r>
        <w:rPr>
          <w:rFonts w:ascii="Arial" w:hAnsi="Arial" w:cs="Arial"/>
          <w:color w:val="222222"/>
          <w:sz w:val="32"/>
          <w:szCs w:val="32"/>
        </w:rPr>
        <w:instrText xml:space="preserve"> HYPERLINK "</w:instrText>
      </w:r>
    </w:p>
    <w:p>
      <w:pPr>
        <w:pStyle w:val="3"/>
        <w:shd w:val="clear" w:color="auto" w:fill="FFFFFF"/>
        <w:spacing w:before="0"/>
        <w:rPr>
          <w:color w:val="222222"/>
          <w:sz w:val="36"/>
          <w:szCs w:val="36"/>
        </w:rPr>
      </w:pPr>
      <w:r>
        <w:rPr>
          <w:rFonts w:ascii="Arial" w:hAnsi="Arial" w:cs="Arial"/>
          <w:b/>
          <w:bCs/>
          <w:color w:val="222222"/>
          <w:sz w:val="36"/>
          <w:szCs w:val="36"/>
        </w:rPr>
        <w:instrText xml:space="preserve">2)Logical AND Gate | Electrical4U</w:instrText>
      </w:r>
    </w:p>
    <w:p>
      <w:pPr>
        <w:shd w:val="clear" w:color="auto" w:fill="FFFFFF"/>
        <w:rPr>
          <w:color w:val="222222"/>
          <w:sz w:val="32"/>
          <w:szCs w:val="32"/>
        </w:rPr>
      </w:pPr>
      <w:r>
        <w:rPr>
          <w:rFonts w:ascii="Arial" w:hAnsi="Arial" w:cs="Arial"/>
          <w:color w:val="222222"/>
          <w:sz w:val="28"/>
          <w:szCs w:val="28"/>
        </w:rPr>
        <w:instrText xml:space="preserve">https://www.electrical4u.com/logical-and-gate/</w:instrText>
      </w:r>
    </w:p>
    <w:p>
      <w:pPr>
        <w:shd w:val="clear" w:color="auto" w:fill="FFFFFF"/>
        <w:rPr>
          <w:rStyle w:val="12"/>
          <w:rFonts w:ascii="Arial" w:hAnsi="Arial" w:cs="Arial"/>
          <w:sz w:val="32"/>
          <w:szCs w:val="32"/>
        </w:rPr>
      </w:pPr>
      <w:r>
        <w:rPr>
          <w:rFonts w:ascii="Arial" w:hAnsi="Arial" w:cs="Arial"/>
          <w:color w:val="222222"/>
          <w:sz w:val="32"/>
          <w:szCs w:val="32"/>
        </w:rPr>
        <w:instrText xml:space="preserve">" </w:instrText>
      </w:r>
      <w:r>
        <w:rPr>
          <w:rFonts w:ascii="Arial" w:hAnsi="Arial" w:cs="Arial"/>
          <w:color w:val="222222"/>
          <w:sz w:val="32"/>
          <w:szCs w:val="32"/>
        </w:rPr>
        <w:fldChar w:fldCharType="separate"/>
      </w:r>
    </w:p>
    <w:p>
      <w:pPr>
        <w:pStyle w:val="3"/>
        <w:shd w:val="clear" w:color="auto" w:fill="FFFFFF"/>
        <w:spacing w:before="0"/>
        <w:rPr>
          <w:rStyle w:val="12"/>
          <w:sz w:val="36"/>
          <w:szCs w:val="36"/>
        </w:rPr>
      </w:pPr>
      <w:r>
        <w:rPr>
          <w:rStyle w:val="12"/>
          <w:rFonts w:ascii="Arial" w:hAnsi="Arial" w:cs="Arial"/>
          <w:b/>
          <w:bCs/>
          <w:sz w:val="36"/>
          <w:szCs w:val="36"/>
        </w:rPr>
        <w:t>2)Logical AND Gate | Electrical4U</w:t>
      </w:r>
    </w:p>
    <w:p>
      <w:pPr>
        <w:shd w:val="clear" w:color="auto" w:fill="FFFFFF"/>
        <w:rPr>
          <w:rStyle w:val="12"/>
          <w:sz w:val="32"/>
          <w:szCs w:val="32"/>
        </w:rPr>
      </w:pPr>
      <w:r>
        <w:rPr>
          <w:rStyle w:val="12"/>
          <w:rFonts w:ascii="Arial" w:hAnsi="Arial" w:cs="Arial"/>
          <w:sz w:val="28"/>
          <w:szCs w:val="28"/>
        </w:rPr>
        <w:t>https://www.electrical4u.com/logical-and-gate/</w:t>
      </w:r>
    </w:p>
    <w:p>
      <w:pPr>
        <w:shd w:val="clear" w:color="auto" w:fill="FFFFFF"/>
        <w:rPr>
          <w:rFonts w:ascii="Arial" w:hAnsi="Arial" w:cs="Arial"/>
          <w:color w:val="222222"/>
          <w:sz w:val="44"/>
          <w:szCs w:val="44"/>
        </w:rPr>
      </w:pPr>
      <w:r>
        <w:rPr>
          <w:rFonts w:ascii="Arial" w:hAnsi="Arial" w:cs="Arial"/>
          <w:color w:val="222222"/>
          <w:sz w:val="32"/>
          <w:szCs w:val="32"/>
        </w:rPr>
        <w:fldChar w:fldCharType="end"/>
      </w:r>
      <w:r>
        <w:rPr>
          <w:rFonts w:ascii="Arial" w:hAnsi="Arial" w:cs="Arial"/>
          <w:color w:val="222222"/>
          <w:sz w:val="44"/>
          <w:szCs w:val="44"/>
        </w:rPr>
        <w:t>3)Manual</w:t>
      </w:r>
    </w:p>
    <w:p>
      <w:pPr>
        <w:shd w:val="clear" w:color="auto" w:fill="FFFFFF"/>
        <w:rPr>
          <w:rFonts w:ascii="Arial" w:hAnsi="Arial" w:cs="Arial"/>
          <w:b/>
          <w:bCs/>
          <w:color w:val="222222"/>
          <w:sz w:val="36"/>
          <w:szCs w:val="36"/>
        </w:rPr>
      </w:pPr>
      <w:r>
        <w:rPr>
          <w:rFonts w:ascii="Arial" w:hAnsi="Arial" w:cs="Arial"/>
          <w:b/>
          <w:bCs/>
          <w:color w:val="222222"/>
          <w:sz w:val="36"/>
          <w:szCs w:val="36"/>
        </w:rPr>
        <w:t>4)Tech-Max Book</w:t>
      </w:r>
    </w:p>
    <w:p>
      <w:pPr>
        <w:rPr>
          <w:color w:val="000000"/>
          <w:sz w:val="32"/>
          <w:szCs w:val="32"/>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tabs>
          <w:tab w:val="left" w:pos="3558"/>
          <w:tab w:val="center" w:pos="4680"/>
        </w:tabs>
        <w:jc w:val="center"/>
        <w:rPr>
          <w:b/>
          <w:sz w:val="40"/>
          <w:szCs w:val="40"/>
        </w:rPr>
      </w:pPr>
      <w:r>
        <w:rPr>
          <w:b/>
          <w:sz w:val="40"/>
          <w:szCs w:val="40"/>
        </w:rPr>
        <w:drawing>
          <wp:inline distT="0" distB="0" distL="0" distR="0">
            <wp:extent cx="1098550" cy="1082040"/>
            <wp:effectExtent l="0" t="0" r="6350" b="3810"/>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99038" cy="1082349"/>
                    </a:xfrm>
                    <a:prstGeom prst="rect">
                      <a:avLst/>
                    </a:prstGeom>
                  </pic:spPr>
                </pic:pic>
              </a:graphicData>
            </a:graphic>
          </wp:inline>
        </w:drawing>
      </w:r>
    </w:p>
    <w:p>
      <w:pPr>
        <w:jc w:val="center"/>
        <w:rPr>
          <w:b/>
          <w:sz w:val="40"/>
          <w:szCs w:val="40"/>
        </w:rPr>
      </w:pPr>
      <w:r>
        <w:rPr>
          <w:b/>
          <w:sz w:val="40"/>
          <w:szCs w:val="40"/>
        </w:rPr>
        <w:t>MAHARASHTRA STATE</w:t>
      </w:r>
    </w:p>
    <w:p>
      <w:pPr>
        <w:jc w:val="center"/>
        <w:rPr>
          <w:b/>
          <w:sz w:val="40"/>
          <w:szCs w:val="40"/>
        </w:rPr>
      </w:pPr>
      <w:r>
        <w:rPr>
          <w:b/>
          <w:sz w:val="40"/>
          <w:szCs w:val="40"/>
        </w:rPr>
        <w:t>BOARD OF TECHNICAL EDUCATION</w:t>
      </w:r>
    </w:p>
    <w:p>
      <w:pPr>
        <w:jc w:val="center"/>
        <w:rPr>
          <w:b/>
          <w:sz w:val="40"/>
          <w:szCs w:val="40"/>
        </w:rPr>
      </w:pPr>
      <w:r>
        <w:rPr>
          <w:b/>
          <w:sz w:val="40"/>
          <w:szCs w:val="40"/>
        </w:rPr>
        <w:t>Certificate</w:t>
      </w:r>
    </w:p>
    <w:p>
      <w:pPr>
        <w:jc w:val="both"/>
        <w:rPr>
          <w:sz w:val="32"/>
          <w:szCs w:val="32"/>
        </w:rPr>
      </w:pPr>
      <w:r>
        <w:rPr>
          <w:sz w:val="36"/>
          <w:szCs w:val="36"/>
        </w:rPr>
        <w:t xml:space="preserve">This is  certify that Mr./Ms. </w:t>
      </w:r>
      <w:r>
        <w:rPr>
          <w:b/>
          <w:bCs/>
          <w:sz w:val="36"/>
          <w:szCs w:val="36"/>
        </w:rPr>
        <w:t>MD Hifaz khan</w:t>
      </w:r>
      <w:r>
        <w:rPr>
          <w:sz w:val="36"/>
          <w:szCs w:val="36"/>
        </w:rPr>
        <w:t xml:space="preserve"> of </w:t>
      </w:r>
      <w:r>
        <w:rPr>
          <w:b/>
          <w:bCs/>
          <w:sz w:val="36"/>
          <w:szCs w:val="36"/>
        </w:rPr>
        <w:t>3rd</w:t>
      </w:r>
      <w:r>
        <w:rPr>
          <w:sz w:val="36"/>
          <w:szCs w:val="36"/>
        </w:rPr>
        <w:t xml:space="preserve"> Semester of Diploma in </w:t>
      </w:r>
      <w:r>
        <w:rPr>
          <w:b/>
          <w:bCs/>
          <w:sz w:val="36"/>
          <w:szCs w:val="36"/>
        </w:rPr>
        <w:t>Information Technology</w:t>
      </w:r>
      <w:r>
        <w:rPr>
          <w:sz w:val="36"/>
          <w:szCs w:val="36"/>
        </w:rPr>
        <w:t xml:space="preserve"> of Institute, GOVERNMENT POLYTECHNIC has completed the </w:t>
      </w:r>
      <w:r>
        <w:rPr>
          <w:sz w:val="40"/>
          <w:szCs w:val="36"/>
        </w:rPr>
        <w:t>Micro Project satisfactorily</w:t>
      </w:r>
      <w:r>
        <w:rPr>
          <w:sz w:val="36"/>
          <w:szCs w:val="36"/>
        </w:rPr>
        <w:t xml:space="preserve"> in Subject -</w:t>
      </w:r>
      <w:r>
        <w:rPr>
          <w:b/>
          <w:bCs/>
          <w:sz w:val="36"/>
          <w:szCs w:val="36"/>
        </w:rPr>
        <w:t>DTM (22323)</w:t>
      </w:r>
      <w:r>
        <w:rPr>
          <w:sz w:val="36"/>
          <w:szCs w:val="36"/>
        </w:rPr>
        <w:t xml:space="preserve"> for the academic year </w:t>
      </w:r>
      <w:r>
        <w:rPr>
          <w:b/>
          <w:bCs/>
          <w:sz w:val="36"/>
          <w:szCs w:val="36"/>
        </w:rPr>
        <w:t>2019- 2020</w:t>
      </w:r>
      <w:r>
        <w:rPr>
          <w:sz w:val="36"/>
          <w:szCs w:val="36"/>
        </w:rPr>
        <w:t xml:space="preserve"> as prescribed in the curriculum</w:t>
      </w:r>
      <w:r>
        <w:rPr>
          <w:sz w:val="32"/>
          <w:szCs w:val="32"/>
        </w:rPr>
        <w:t>.</w:t>
      </w:r>
    </w:p>
    <w:p>
      <w:pPr>
        <w:rPr>
          <w:sz w:val="24"/>
          <w:szCs w:val="24"/>
        </w:rPr>
      </w:pPr>
    </w:p>
    <w:p>
      <w:pPr>
        <w:jc w:val="both"/>
        <w:rPr>
          <w:sz w:val="24"/>
          <w:szCs w:val="24"/>
        </w:rPr>
      </w:pPr>
      <w:r>
        <w:rPr>
          <w:sz w:val="24"/>
          <w:szCs w:val="24"/>
        </w:rPr>
        <w:t xml:space="preserve">Place: </w:t>
      </w:r>
      <w:r>
        <w:rPr>
          <w:b/>
          <w:bCs/>
          <w:sz w:val="32"/>
          <w:szCs w:val="32"/>
        </w:rPr>
        <w:t xml:space="preserve">Nanded </w:t>
      </w:r>
    </w:p>
    <w:p>
      <w:pPr>
        <w:jc w:val="both"/>
      </w:pPr>
      <w:r>
        <w:rPr>
          <w:sz w:val="24"/>
          <w:szCs w:val="24"/>
        </w:rPr>
        <w:t xml:space="preserve">Date: ………………………                                      </w:t>
      </w:r>
    </w:p>
    <w:p/>
    <w:p>
      <w:pPr>
        <w:jc w:val="both"/>
      </w:pPr>
      <w:r>
        <w:rPr>
          <w:b/>
          <w:sz w:val="32"/>
          <w:szCs w:val="32"/>
        </w:rPr>
        <w:t>Subject Teacher                Head of the Department                   Principal</w:t>
      </w:r>
      <w:r>
        <w:t xml:space="preserve">  </w:t>
      </w:r>
    </w:p>
    <w:p>
      <w:pPr>
        <w:jc w:val="both"/>
        <w:rPr>
          <w:rFonts w:ascii="Times New Roman" w:hAnsi="Times New Roman" w:cs="Times New Roman"/>
          <w:bCs/>
          <w:sz w:val="32"/>
          <w:szCs w:val="32"/>
        </w:rPr>
      </w:pPr>
      <w:r>
        <w:rPr>
          <w:rFonts w:ascii="Times New Roman" w:hAnsi="Times New Roman" w:cs="Times New Roman"/>
          <w:bCs/>
          <w:sz w:val="32"/>
          <w:szCs w:val="32"/>
        </w:rPr>
        <w:t>S.R. SHAMRAJ                     S.N.DHOLE                        DR.G.V.GARJE</w:t>
      </w:r>
    </w:p>
    <w:p>
      <w:pPr>
        <w:jc w:val="both"/>
        <w:rPr>
          <w:b/>
          <w:sz w:val="32"/>
          <w:szCs w:val="32"/>
        </w:rPr>
      </w:pPr>
      <w:r>
        <w:rPr>
          <w:color w:val="000000"/>
        </w:rPr>
        <mc:AlternateContent>
          <mc:Choice Requires="wps">
            <w:drawing>
              <wp:anchor distT="0" distB="0" distL="0" distR="0" simplePos="0" relativeHeight="251659264" behindDoc="0" locked="0" layoutInCell="1" allowOverlap="1">
                <wp:simplePos x="0" y="0"/>
                <wp:positionH relativeFrom="column">
                  <wp:posOffset>2661285</wp:posOffset>
                </wp:positionH>
                <wp:positionV relativeFrom="paragraph">
                  <wp:posOffset>248920</wp:posOffset>
                </wp:positionV>
                <wp:extent cx="1406525" cy="1427480"/>
                <wp:effectExtent l="60325" t="62865" r="55245" b="54610"/>
                <wp:wrapNone/>
                <wp:docPr id="6" name="1027"/>
                <wp:cNvGraphicFramePr/>
                <a:graphic xmlns:a="http://schemas.openxmlformats.org/drawingml/2006/main">
                  <a:graphicData uri="http://schemas.microsoft.com/office/word/2010/wordprocessingShape">
                    <wps:wsp>
                      <wps:cNvSpPr>
                        <a:spLocks noChangeArrowheads="1"/>
                      </wps:cNvSpPr>
                      <wps:spPr bwMode="auto">
                        <a:xfrm rot="-5003854">
                          <a:off x="0" y="0"/>
                          <a:ext cx="1406525" cy="1427480"/>
                        </a:xfrm>
                        <a:prstGeom prst="ellipse">
                          <a:avLst/>
                        </a:prstGeom>
                        <a:noFill/>
                        <a:ln w="25400">
                          <a:solidFill>
                            <a:srgbClr val="000000"/>
                          </a:solidFill>
                          <a:round/>
                        </a:ln>
                      </wps:spPr>
                      <wps:bodyPr rot="0" vert="horz" wrap="square" lIns="91440" tIns="45720" rIns="91440" bIns="45720" anchor="t" anchorCtr="0" upright="1">
                        <a:noAutofit/>
                      </wps:bodyPr>
                    </wps:wsp>
                  </a:graphicData>
                </a:graphic>
              </wp:anchor>
            </w:drawing>
          </mc:Choice>
          <mc:Fallback>
            <w:pict>
              <v:shape id="1027" o:spid="_x0000_s1026" o:spt="3" type="#_x0000_t3" style="position:absolute;left:0pt;margin-left:209.55pt;margin-top:19.6pt;height:112.4pt;width:110.75pt;rotation:-5465543f;z-index:251659264;mso-width-relative:page;mso-height-relative:page;" filled="f" stroked="t" coordsize="21600,21600" o:gfxdata="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xqmT72wAAAAoBAAAPAAAAAAAA&#10;AAEAIAAAACIAAABkcnMvZG93bnJldi54bWxQSwECFAAUAAAACACHTuJA23Sa5A8CAAD7AwAADgAA&#10;AAAAAAABACAAAAAqAQAAZHJzL2Uyb0RvYy54bWxQSwUGAAAAAAYABgBZAQAAqwUAAAAA&#10;">
                <v:fill on="f" focussize="0,0"/>
                <v:stroke weight="2pt" color="#000000" joinstyle="round"/>
                <v:imagedata o:title=""/>
                <o:lock v:ext="edit" aspectratio="f"/>
              </v:shape>
            </w:pict>
          </mc:Fallback>
        </mc:AlternateContent>
      </w: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tabs>
          <w:tab w:val="left" w:pos="3558"/>
          <w:tab w:val="center" w:pos="4680"/>
        </w:tabs>
        <w:jc w:val="center"/>
        <w:rPr>
          <w:b/>
          <w:sz w:val="40"/>
          <w:szCs w:val="40"/>
        </w:rPr>
      </w:pPr>
      <w:r>
        <w:rPr>
          <w:b/>
          <w:sz w:val="40"/>
          <w:szCs w:val="40"/>
        </w:rPr>
        <w:drawing>
          <wp:inline distT="0" distB="0" distL="0" distR="0">
            <wp:extent cx="1098550" cy="1082040"/>
            <wp:effectExtent l="0" t="0" r="6350" b="3810"/>
            <wp:docPr id="1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99038" cy="1082349"/>
                    </a:xfrm>
                    <a:prstGeom prst="rect">
                      <a:avLst/>
                    </a:prstGeom>
                  </pic:spPr>
                </pic:pic>
              </a:graphicData>
            </a:graphic>
          </wp:inline>
        </w:drawing>
      </w:r>
    </w:p>
    <w:p>
      <w:pPr>
        <w:jc w:val="center"/>
        <w:rPr>
          <w:b/>
          <w:sz w:val="40"/>
          <w:szCs w:val="40"/>
        </w:rPr>
      </w:pPr>
      <w:r>
        <w:rPr>
          <w:b/>
          <w:sz w:val="40"/>
          <w:szCs w:val="40"/>
        </w:rPr>
        <w:t>MAHARASHTRA STATE</w:t>
      </w:r>
    </w:p>
    <w:p>
      <w:pPr>
        <w:jc w:val="center"/>
        <w:rPr>
          <w:b/>
          <w:sz w:val="40"/>
          <w:szCs w:val="40"/>
        </w:rPr>
      </w:pPr>
      <w:r>
        <w:rPr>
          <w:b/>
          <w:sz w:val="40"/>
          <w:szCs w:val="40"/>
        </w:rPr>
        <w:t>BOARD OF TECHNICAL EDUCATION</w:t>
      </w:r>
    </w:p>
    <w:p>
      <w:pPr>
        <w:jc w:val="center"/>
        <w:rPr>
          <w:b/>
          <w:sz w:val="40"/>
          <w:szCs w:val="40"/>
        </w:rPr>
      </w:pPr>
      <w:r>
        <w:rPr>
          <w:b/>
          <w:sz w:val="40"/>
          <w:szCs w:val="40"/>
        </w:rPr>
        <w:t>Certificate</w:t>
      </w:r>
    </w:p>
    <w:p>
      <w:pPr>
        <w:jc w:val="both"/>
        <w:rPr>
          <w:sz w:val="32"/>
          <w:szCs w:val="32"/>
        </w:rPr>
      </w:pPr>
      <w:r>
        <w:rPr>
          <w:sz w:val="36"/>
          <w:szCs w:val="36"/>
        </w:rPr>
        <w:t xml:space="preserve">This is  certify that Mr./Ms. </w:t>
      </w:r>
      <w:r>
        <w:rPr>
          <w:b/>
          <w:bCs/>
          <w:sz w:val="36"/>
          <w:szCs w:val="36"/>
        </w:rPr>
        <w:t>Amaan khan Pathan</w:t>
      </w:r>
      <w:r>
        <w:rPr>
          <w:sz w:val="36"/>
          <w:szCs w:val="36"/>
        </w:rPr>
        <w:t xml:space="preserve"> of </w:t>
      </w:r>
      <w:r>
        <w:rPr>
          <w:b/>
          <w:bCs/>
          <w:sz w:val="36"/>
          <w:szCs w:val="36"/>
        </w:rPr>
        <w:t>3rd</w:t>
      </w:r>
      <w:r>
        <w:rPr>
          <w:sz w:val="36"/>
          <w:szCs w:val="36"/>
        </w:rPr>
        <w:t xml:space="preserve"> Semester of Diploma in </w:t>
      </w:r>
      <w:r>
        <w:rPr>
          <w:b/>
          <w:bCs/>
          <w:sz w:val="36"/>
          <w:szCs w:val="36"/>
        </w:rPr>
        <w:t>Information Technology</w:t>
      </w:r>
      <w:r>
        <w:rPr>
          <w:sz w:val="36"/>
          <w:szCs w:val="36"/>
        </w:rPr>
        <w:t xml:space="preserve"> of Institute, GOVERNMENT POLYTECHNIC has completed the </w:t>
      </w:r>
      <w:r>
        <w:rPr>
          <w:sz w:val="40"/>
          <w:szCs w:val="36"/>
        </w:rPr>
        <w:t>Micro Project satisfactorily</w:t>
      </w:r>
      <w:r>
        <w:rPr>
          <w:sz w:val="36"/>
          <w:szCs w:val="36"/>
        </w:rPr>
        <w:t xml:space="preserve"> in Subject -</w:t>
      </w:r>
      <w:r>
        <w:rPr>
          <w:b/>
          <w:bCs/>
          <w:sz w:val="36"/>
          <w:szCs w:val="36"/>
        </w:rPr>
        <w:t>DTM (22323)</w:t>
      </w:r>
      <w:r>
        <w:rPr>
          <w:sz w:val="36"/>
          <w:szCs w:val="36"/>
        </w:rPr>
        <w:t xml:space="preserve"> for the academic year </w:t>
      </w:r>
      <w:r>
        <w:rPr>
          <w:b/>
          <w:bCs/>
          <w:sz w:val="36"/>
          <w:szCs w:val="36"/>
        </w:rPr>
        <w:t>2019- 2020</w:t>
      </w:r>
      <w:r>
        <w:rPr>
          <w:sz w:val="36"/>
          <w:szCs w:val="36"/>
        </w:rPr>
        <w:t xml:space="preserve"> as prescribed in the curriculum</w:t>
      </w:r>
      <w:r>
        <w:rPr>
          <w:sz w:val="32"/>
          <w:szCs w:val="32"/>
        </w:rPr>
        <w:t>.</w:t>
      </w:r>
    </w:p>
    <w:p>
      <w:pPr>
        <w:rPr>
          <w:sz w:val="24"/>
          <w:szCs w:val="24"/>
        </w:rPr>
      </w:pPr>
    </w:p>
    <w:p>
      <w:pPr>
        <w:jc w:val="both"/>
        <w:rPr>
          <w:sz w:val="24"/>
          <w:szCs w:val="24"/>
        </w:rPr>
      </w:pPr>
      <w:r>
        <w:rPr>
          <w:sz w:val="24"/>
          <w:szCs w:val="24"/>
        </w:rPr>
        <w:t xml:space="preserve">Place: </w:t>
      </w:r>
      <w:r>
        <w:rPr>
          <w:b/>
          <w:bCs/>
          <w:sz w:val="32"/>
          <w:szCs w:val="32"/>
        </w:rPr>
        <w:t xml:space="preserve">Nanded </w:t>
      </w:r>
    </w:p>
    <w:p>
      <w:pPr>
        <w:jc w:val="both"/>
      </w:pPr>
      <w:r>
        <w:rPr>
          <w:sz w:val="24"/>
          <w:szCs w:val="24"/>
        </w:rPr>
        <w:t xml:space="preserve">Date: ………………………                                      </w:t>
      </w:r>
    </w:p>
    <w:p/>
    <w:p>
      <w:pPr>
        <w:jc w:val="both"/>
      </w:pPr>
      <w:r>
        <w:rPr>
          <w:b/>
          <w:sz w:val="32"/>
          <w:szCs w:val="32"/>
        </w:rPr>
        <w:t>Subject Teacher                Head of the Department                   Principal</w:t>
      </w:r>
      <w:r>
        <w:t xml:space="preserve">  </w:t>
      </w:r>
    </w:p>
    <w:p>
      <w:pPr>
        <w:jc w:val="both"/>
        <w:rPr>
          <w:rFonts w:ascii="Times New Roman" w:hAnsi="Times New Roman" w:cs="Times New Roman"/>
          <w:bCs/>
          <w:sz w:val="32"/>
          <w:szCs w:val="32"/>
        </w:rPr>
      </w:pPr>
      <w:r>
        <w:rPr>
          <w:rFonts w:ascii="Times New Roman" w:hAnsi="Times New Roman" w:cs="Times New Roman"/>
          <w:bCs/>
          <w:sz w:val="32"/>
          <w:szCs w:val="32"/>
        </w:rPr>
        <w:t>S.R. SHAMRAJ                     S.N.DHOLE                        DR.G.V.GARJE</w:t>
      </w:r>
    </w:p>
    <w:p>
      <w:pPr>
        <w:jc w:val="both"/>
        <w:rPr>
          <w:b/>
          <w:sz w:val="32"/>
          <w:szCs w:val="32"/>
        </w:rPr>
      </w:pPr>
      <w:r>
        <w:rPr>
          <w:color w:val="000000"/>
        </w:rPr>
        <mc:AlternateContent>
          <mc:Choice Requires="wps">
            <w:drawing>
              <wp:anchor distT="0" distB="0" distL="0" distR="0" simplePos="0" relativeHeight="251661312" behindDoc="0" locked="0" layoutInCell="1" allowOverlap="1">
                <wp:simplePos x="0" y="0"/>
                <wp:positionH relativeFrom="column">
                  <wp:posOffset>2661285</wp:posOffset>
                </wp:positionH>
                <wp:positionV relativeFrom="paragraph">
                  <wp:posOffset>248920</wp:posOffset>
                </wp:positionV>
                <wp:extent cx="1406525" cy="1427480"/>
                <wp:effectExtent l="60325" t="62865" r="55245" b="54610"/>
                <wp:wrapNone/>
                <wp:docPr id="10" name="1027"/>
                <wp:cNvGraphicFramePr/>
                <a:graphic xmlns:a="http://schemas.openxmlformats.org/drawingml/2006/main">
                  <a:graphicData uri="http://schemas.microsoft.com/office/word/2010/wordprocessingShape">
                    <wps:wsp>
                      <wps:cNvSpPr>
                        <a:spLocks noChangeArrowheads="1"/>
                      </wps:cNvSpPr>
                      <wps:spPr bwMode="auto">
                        <a:xfrm rot="-5003854">
                          <a:off x="0" y="0"/>
                          <a:ext cx="1406525" cy="1427480"/>
                        </a:xfrm>
                        <a:prstGeom prst="ellipse">
                          <a:avLst/>
                        </a:prstGeom>
                        <a:noFill/>
                        <a:ln w="25400">
                          <a:solidFill>
                            <a:srgbClr val="000000"/>
                          </a:solidFill>
                          <a:round/>
                        </a:ln>
                      </wps:spPr>
                      <wps:bodyPr rot="0" vert="horz" wrap="square" lIns="91440" tIns="45720" rIns="91440" bIns="45720" anchor="t" anchorCtr="0" upright="1">
                        <a:noAutofit/>
                      </wps:bodyPr>
                    </wps:wsp>
                  </a:graphicData>
                </a:graphic>
              </wp:anchor>
            </w:drawing>
          </mc:Choice>
          <mc:Fallback>
            <w:pict>
              <v:shape id="1027" o:spid="_x0000_s1026" o:spt="3" type="#_x0000_t3" style="position:absolute;left:0pt;margin-left:209.55pt;margin-top:19.6pt;height:112.4pt;width:110.75pt;rotation:-5465543f;z-index:251661312;mso-width-relative:page;mso-height-relative:page;" filled="f" stroked="t" coordsize="21600,21600" o:gfxdata="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xqmT72wAAAAoBAAAPAAAAAAAA&#10;AAEAIAAAACIAAABkcnMvZG93bnJldi54bWxQSwECFAAUAAAACACHTuJAFODGfQ8CAAD8AwAADgAA&#10;AAAAAAABACAAAAAqAQAAZHJzL2Uyb0RvYy54bWxQSwUGAAAAAAYABgBZAQAAqwUAAAAA&#10;">
                <v:fill on="f" focussize="0,0"/>
                <v:stroke weight="2pt" color="#000000" joinstyle="round"/>
                <v:imagedata o:title=""/>
                <o:lock v:ext="edit" aspectratio="f"/>
              </v:shape>
            </w:pict>
          </mc:Fallback>
        </mc:AlternateContent>
      </w: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rPr>
          <w:rFonts w:ascii="Times New Roman" w:hAnsi="Times New Roman" w:cs="Times New Roman"/>
          <w:b/>
          <w:sz w:val="24"/>
          <w:szCs w:val="24"/>
        </w:rPr>
      </w:pPr>
    </w:p>
    <w:p>
      <w:pPr>
        <w:rPr>
          <w:rFonts w:ascii="Times New Roman" w:hAnsi="Times New Roman" w:cs="Times New Roman"/>
          <w:b/>
          <w:i/>
        </w:rPr>
      </w:pPr>
    </w:p>
    <w:p>
      <w:pPr>
        <w:rPr>
          <w:rFonts w:ascii="Times New Roman" w:hAnsi="Times New Roman" w:cs="Times New Roman"/>
          <w:b/>
        </w:rPr>
      </w:pPr>
    </w:p>
    <w:p>
      <w:pPr>
        <w:tabs>
          <w:tab w:val="left" w:pos="3558"/>
          <w:tab w:val="center" w:pos="4680"/>
        </w:tabs>
        <w:jc w:val="center"/>
        <w:rPr>
          <w:b/>
          <w:sz w:val="40"/>
          <w:szCs w:val="40"/>
        </w:rPr>
      </w:pPr>
      <w:r>
        <w:rPr>
          <w:b/>
          <w:sz w:val="40"/>
          <w:szCs w:val="40"/>
        </w:rPr>
        <w:drawing>
          <wp:inline distT="0" distB="0" distL="0" distR="0">
            <wp:extent cx="1098550" cy="1082040"/>
            <wp:effectExtent l="0" t="0" r="6350" b="3810"/>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099038" cy="1082349"/>
                    </a:xfrm>
                    <a:prstGeom prst="rect">
                      <a:avLst/>
                    </a:prstGeom>
                  </pic:spPr>
                </pic:pic>
              </a:graphicData>
            </a:graphic>
          </wp:inline>
        </w:drawing>
      </w:r>
    </w:p>
    <w:p>
      <w:pPr>
        <w:jc w:val="center"/>
        <w:rPr>
          <w:b/>
          <w:sz w:val="40"/>
          <w:szCs w:val="40"/>
        </w:rPr>
      </w:pPr>
      <w:r>
        <w:rPr>
          <w:b/>
          <w:sz w:val="40"/>
          <w:szCs w:val="40"/>
        </w:rPr>
        <w:t>MAHARASHTRA STATE</w:t>
      </w:r>
    </w:p>
    <w:p>
      <w:pPr>
        <w:jc w:val="center"/>
        <w:rPr>
          <w:b/>
          <w:sz w:val="40"/>
          <w:szCs w:val="40"/>
        </w:rPr>
      </w:pPr>
      <w:r>
        <w:rPr>
          <w:b/>
          <w:sz w:val="40"/>
          <w:szCs w:val="40"/>
        </w:rPr>
        <w:t>BOARD OF TECHNICAL EDUCATION</w:t>
      </w:r>
    </w:p>
    <w:p>
      <w:pPr>
        <w:jc w:val="center"/>
        <w:rPr>
          <w:b/>
          <w:sz w:val="40"/>
          <w:szCs w:val="40"/>
        </w:rPr>
      </w:pPr>
      <w:r>
        <w:rPr>
          <w:b/>
          <w:sz w:val="40"/>
          <w:szCs w:val="40"/>
        </w:rPr>
        <w:t>Certificate</w:t>
      </w:r>
    </w:p>
    <w:p>
      <w:pPr>
        <w:jc w:val="both"/>
        <w:rPr>
          <w:sz w:val="32"/>
          <w:szCs w:val="32"/>
        </w:rPr>
      </w:pPr>
      <w:r>
        <w:rPr>
          <w:sz w:val="36"/>
          <w:szCs w:val="36"/>
        </w:rPr>
        <w:t xml:space="preserve">This is  certify that Mr./Ms. </w:t>
      </w:r>
      <w:r>
        <w:rPr>
          <w:rFonts w:ascii="Copperplate Gothic Light" w:hAnsi="Copperplate Gothic Light"/>
          <w:b/>
          <w:bCs/>
          <w:sz w:val="36"/>
          <w:szCs w:val="36"/>
          <w:u w:val="single"/>
        </w:rPr>
        <w:t>Harsh Santosh Zanwar</w:t>
      </w:r>
      <w:r>
        <w:rPr>
          <w:sz w:val="36"/>
          <w:szCs w:val="36"/>
        </w:rPr>
        <w:t xml:space="preserve"> of </w:t>
      </w:r>
      <w:r>
        <w:rPr>
          <w:b/>
          <w:bCs/>
          <w:sz w:val="36"/>
          <w:szCs w:val="36"/>
        </w:rPr>
        <w:t>3rd</w:t>
      </w:r>
      <w:r>
        <w:rPr>
          <w:sz w:val="36"/>
          <w:szCs w:val="36"/>
        </w:rPr>
        <w:t xml:space="preserve"> Semester of Diploma in </w:t>
      </w:r>
      <w:r>
        <w:rPr>
          <w:b/>
          <w:bCs/>
          <w:sz w:val="36"/>
          <w:szCs w:val="36"/>
        </w:rPr>
        <w:t>Information Technology</w:t>
      </w:r>
      <w:r>
        <w:rPr>
          <w:sz w:val="36"/>
          <w:szCs w:val="36"/>
        </w:rPr>
        <w:t xml:space="preserve"> of Institute, GOVERNMENT POLYTECHNIC has completed the </w:t>
      </w:r>
      <w:r>
        <w:rPr>
          <w:sz w:val="40"/>
          <w:szCs w:val="36"/>
        </w:rPr>
        <w:t>Micro Project satisfactorily</w:t>
      </w:r>
      <w:r>
        <w:rPr>
          <w:sz w:val="36"/>
          <w:szCs w:val="36"/>
        </w:rPr>
        <w:t xml:space="preserve"> in Subject -</w:t>
      </w:r>
      <w:r>
        <w:rPr>
          <w:b/>
          <w:bCs/>
          <w:sz w:val="36"/>
          <w:szCs w:val="36"/>
        </w:rPr>
        <w:t>DTM (22323)</w:t>
      </w:r>
      <w:r>
        <w:rPr>
          <w:sz w:val="36"/>
          <w:szCs w:val="36"/>
        </w:rPr>
        <w:t xml:space="preserve"> for the academic year </w:t>
      </w:r>
      <w:r>
        <w:rPr>
          <w:b/>
          <w:bCs/>
          <w:sz w:val="36"/>
          <w:szCs w:val="36"/>
        </w:rPr>
        <w:t>2019- 2020</w:t>
      </w:r>
      <w:r>
        <w:rPr>
          <w:sz w:val="36"/>
          <w:szCs w:val="36"/>
        </w:rPr>
        <w:t xml:space="preserve"> as prescribed in the curriculum</w:t>
      </w:r>
      <w:r>
        <w:rPr>
          <w:sz w:val="32"/>
          <w:szCs w:val="32"/>
        </w:rPr>
        <w:t>.</w:t>
      </w:r>
    </w:p>
    <w:p>
      <w:pPr>
        <w:rPr>
          <w:sz w:val="24"/>
          <w:szCs w:val="24"/>
        </w:rPr>
      </w:pPr>
    </w:p>
    <w:p>
      <w:pPr>
        <w:jc w:val="both"/>
        <w:rPr>
          <w:sz w:val="24"/>
          <w:szCs w:val="24"/>
        </w:rPr>
      </w:pPr>
      <w:r>
        <w:rPr>
          <w:sz w:val="24"/>
          <w:szCs w:val="24"/>
        </w:rPr>
        <w:t xml:space="preserve">Place: </w:t>
      </w:r>
      <w:r>
        <w:rPr>
          <w:b/>
          <w:bCs/>
          <w:sz w:val="32"/>
          <w:szCs w:val="32"/>
        </w:rPr>
        <w:t xml:space="preserve">Nanded </w:t>
      </w:r>
    </w:p>
    <w:p>
      <w:pPr>
        <w:jc w:val="both"/>
      </w:pPr>
      <w:r>
        <w:rPr>
          <w:sz w:val="24"/>
          <w:szCs w:val="24"/>
        </w:rPr>
        <w:t xml:space="preserve">Date: ………………………                                      </w:t>
      </w:r>
    </w:p>
    <w:p/>
    <w:p>
      <w:pPr>
        <w:jc w:val="both"/>
      </w:pPr>
      <w:r>
        <w:rPr>
          <w:b/>
          <w:sz w:val="32"/>
          <w:szCs w:val="32"/>
        </w:rPr>
        <w:t>Subject Teacher                Head of the Department                   Principal</w:t>
      </w:r>
      <w:r>
        <w:t xml:space="preserve">  </w:t>
      </w:r>
    </w:p>
    <w:p>
      <w:pPr>
        <w:jc w:val="both"/>
        <w:rPr>
          <w:rFonts w:ascii="Times New Roman" w:hAnsi="Times New Roman" w:cs="Times New Roman"/>
          <w:bCs/>
          <w:sz w:val="32"/>
          <w:szCs w:val="32"/>
        </w:rPr>
      </w:pPr>
      <w:r>
        <w:rPr>
          <w:rFonts w:ascii="Times New Roman" w:hAnsi="Times New Roman" w:cs="Times New Roman"/>
          <w:bCs/>
          <w:sz w:val="32"/>
          <w:szCs w:val="32"/>
        </w:rPr>
        <w:t>S.R. SHAMRAJ                     S.N.DHOLE                        DR.G.V.GARJE</w:t>
      </w:r>
    </w:p>
    <w:p>
      <w:pPr>
        <w:jc w:val="both"/>
        <w:rPr>
          <w:b/>
          <w:sz w:val="32"/>
          <w:szCs w:val="32"/>
        </w:rPr>
      </w:pPr>
      <w:r>
        <w:rPr>
          <w:color w:val="000000"/>
        </w:rPr>
        <mc:AlternateContent>
          <mc:Choice Requires="wps">
            <w:drawing>
              <wp:anchor distT="0" distB="0" distL="0" distR="0" simplePos="0" relativeHeight="251663360" behindDoc="0" locked="0" layoutInCell="1" allowOverlap="1">
                <wp:simplePos x="0" y="0"/>
                <wp:positionH relativeFrom="column">
                  <wp:posOffset>2661285</wp:posOffset>
                </wp:positionH>
                <wp:positionV relativeFrom="paragraph">
                  <wp:posOffset>248920</wp:posOffset>
                </wp:positionV>
                <wp:extent cx="1406525" cy="1427480"/>
                <wp:effectExtent l="60325" t="62865" r="55245" b="54610"/>
                <wp:wrapNone/>
                <wp:docPr id="12" name="1027"/>
                <wp:cNvGraphicFramePr/>
                <a:graphic xmlns:a="http://schemas.openxmlformats.org/drawingml/2006/main">
                  <a:graphicData uri="http://schemas.microsoft.com/office/word/2010/wordprocessingShape">
                    <wps:wsp>
                      <wps:cNvSpPr>
                        <a:spLocks noChangeArrowheads="1"/>
                      </wps:cNvSpPr>
                      <wps:spPr bwMode="auto">
                        <a:xfrm rot="-5003854">
                          <a:off x="0" y="0"/>
                          <a:ext cx="1406525" cy="1427480"/>
                        </a:xfrm>
                        <a:prstGeom prst="ellipse">
                          <a:avLst/>
                        </a:prstGeom>
                        <a:noFill/>
                        <a:ln w="25400">
                          <a:solidFill>
                            <a:srgbClr val="000000"/>
                          </a:solidFill>
                          <a:round/>
                        </a:ln>
                      </wps:spPr>
                      <wps:bodyPr rot="0" vert="horz" wrap="square" lIns="91440" tIns="45720" rIns="91440" bIns="45720" anchor="t" anchorCtr="0" upright="1">
                        <a:noAutofit/>
                      </wps:bodyPr>
                    </wps:wsp>
                  </a:graphicData>
                </a:graphic>
              </wp:anchor>
            </w:drawing>
          </mc:Choice>
          <mc:Fallback>
            <w:pict>
              <v:shape id="1027" o:spid="_x0000_s1026" o:spt="3" type="#_x0000_t3" style="position:absolute;left:0pt;margin-left:209.55pt;margin-top:19.6pt;height:112.4pt;width:110.75pt;rotation:-5465543f;z-index:251663360;mso-width-relative:page;mso-height-relative:page;" filled="f" stroked="t" coordsize="21600,21600" o:gfxdata="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xqmT72wAAAAoBAAAPAAAAAAAA&#10;AAEAIAAAACIAAABkcnMvZG93bnJldi54bWxQSwECFAAUAAAACACHTuJAyMcOyQ8CAAD8AwAADgAA&#10;AAAAAAABACAAAAAqAQAAZHJzL2Uyb0RvYy54bWxQSwUGAAAAAAYABgBZAQAAqwUAAAAA&#10;">
                <v:fill on="f" focussize="0,0"/>
                <v:stroke weight="2pt" color="#000000" joinstyle="round"/>
                <v:imagedata o:title=""/>
                <o:lock v:ext="edit" aspectratio="f"/>
              </v:shape>
            </w:pict>
          </mc:Fallback>
        </mc:AlternateContent>
      </w: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jc w:val="center"/>
        <w:rPr>
          <w:rFonts w:ascii="Times New Roman" w:hAnsi="Times New Roman" w:cs="Times New Roman"/>
          <w:b/>
          <w:sz w:val="24"/>
          <w:szCs w:val="24"/>
        </w:rPr>
      </w:pPr>
    </w:p>
    <w:p>
      <w:pPr>
        <w:rPr>
          <w:rFonts w:ascii="Times New Roman" w:hAnsi="Times New Roman" w:cs="Times New Roman"/>
          <w:b/>
          <w:sz w:val="24"/>
          <w:szCs w:val="24"/>
        </w:rPr>
      </w:pPr>
    </w:p>
    <w:p>
      <w:pPr>
        <w:jc w:val="center"/>
        <w:rPr>
          <w:rFonts w:ascii="Times New Roman" w:hAnsi="Times New Roman" w:cs="Times New Roman"/>
          <w:b/>
          <w:sz w:val="24"/>
          <w:szCs w:val="24"/>
        </w:rPr>
      </w:pPr>
      <w:r>
        <w:rPr>
          <w:rFonts w:ascii="Times New Roman" w:hAnsi="Times New Roman" w:cs="Times New Roman"/>
          <w:b/>
          <w:sz w:val="24"/>
          <w:szCs w:val="24"/>
        </w:rPr>
        <w:t>CONCLUSION</w:t>
      </w:r>
    </w:p>
    <w:p>
      <w:pPr>
        <w:rPr>
          <w:rFonts w:ascii="Times New Roman" w:hAnsi="Times New Roman" w:cs="Times New Roman"/>
          <w:b/>
          <w:i/>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sz w:val="24"/>
          <w:szCs w:val="36"/>
        </w:rPr>
      </w:pPr>
      <w:r>
        <w:rPr>
          <w:rFonts w:ascii="Times New Roman" w:hAnsi="Times New Roman" w:cs="Times New Roman"/>
          <w:b/>
          <w:sz w:val="24"/>
          <w:szCs w:val="36"/>
        </w:rPr>
        <w:t>REFERENCE:</w:t>
      </w: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r>
        <w:rPr>
          <w:rFonts w:ascii="Times New Roman" w:hAnsi="Times New Roman" w:cs="Times New Roman"/>
          <w:b/>
        </w:rPr>
        <w:t>SOURCES USED</w:t>
      </w: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p>
      <w:pPr>
        <w:rPr>
          <w:rFonts w:ascii="Times New Roman" w:hAnsi="Times New Roman" w:cs="Times New Roman"/>
          <w:b/>
        </w:rPr>
      </w:pPr>
    </w:p>
    <w:sectPr>
      <w:headerReference r:id="rId3" w:type="default"/>
      <w:footerReference r:id="rId4" w:type="default"/>
      <w:pgSz w:w="11906" w:h="16838"/>
      <w:pgMar w:top="720" w:right="1080" w:bottom="1440" w:left="990" w:header="720" w:footer="720" w:gutter="0"/>
      <w:pgBorders w:offsetFrom="page">
        <w:top w:val="thickThinSmallGap" w:color="auto" w:sz="24" w:space="24"/>
        <w:left w:val="thickThinSmallGap" w:color="auto" w:sz="24" w:space="24"/>
        <w:bottom w:val="thickThinSmallGap" w:color="auto" w:sz="24" w:space="24"/>
        <w:right w:val="thickThin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Mangal">
    <w:altName w:val="Segoe Print"/>
    <w:panose1 w:val="00000400000000000000"/>
    <w:charset w:val="00"/>
    <w:family w:val="roman"/>
    <w:pitch w:val="default"/>
    <w:sig w:usb0="00000000" w:usb1="00000000" w:usb2="00000000" w:usb3="00000000" w:csb0="00000001" w:csb1="00000000"/>
  </w:font>
  <w:font w:name="Britannic Bold">
    <w:panose1 w:val="020B0903060703020204"/>
    <w:charset w:val="00"/>
    <w:family w:val="swiss"/>
    <w:pitch w:val="default"/>
    <w:sig w:usb0="00000003" w:usb1="00000000" w:usb2="00000000" w:usb3="00000000" w:csb0="20000001" w:csb1="00000000"/>
  </w:font>
  <w:font w:name="Castellar">
    <w:panose1 w:val="020A0402060406010301"/>
    <w:charset w:val="00"/>
    <w:family w:val="roman"/>
    <w:pitch w:val="default"/>
    <w:sig w:usb0="00000003" w:usb1="00000000" w:usb2="00000000" w:usb3="00000000" w:csb0="20000001" w:csb1="00000000"/>
  </w:font>
  <w:font w:name="Sylfaen">
    <w:panose1 w:val="010A0502050306030303"/>
    <w:charset w:val="00"/>
    <w:family w:val="roman"/>
    <w:pitch w:val="default"/>
    <w:sig w:usb0="04000687" w:usb1="00000000" w:usb2="00000000" w:usb3="00000000" w:csb0="2000009F" w:csb1="00000000"/>
  </w:font>
  <w:font w:name="Gloucester MT Extra Condensed">
    <w:panose1 w:val="02030808020601010101"/>
    <w:charset w:val="00"/>
    <w:family w:val="roman"/>
    <w:pitch w:val="default"/>
    <w:sig w:usb0="00000003" w:usb1="00000000" w:usb2="00000000" w:usb3="00000000" w:csb0="20000001" w:csb1="00000000"/>
  </w:font>
  <w:font w:name="Stencil">
    <w:panose1 w:val="040409050D0802020404"/>
    <w:charset w:val="00"/>
    <w:family w:val="decorative"/>
    <w:pitch w:val="default"/>
    <w:sig w:usb0="00000003" w:usb1="00000000" w:usb2="00000000" w:usb3="00000000" w:csb0="20000001" w:csb1="00000000"/>
  </w:font>
  <w:font w:name="Arial Rounded MT Bold">
    <w:panose1 w:val="020F0704030504030204"/>
    <w:charset w:val="00"/>
    <w:family w:val="swiss"/>
    <w:pitch w:val="default"/>
    <w:sig w:usb0="00000003" w:usb1="00000000" w:usb2="00000000" w:usb3="00000000" w:csb0="20000001" w:csb1="00000000"/>
  </w:font>
  <w:font w:name="Copperplate Gothic Bold">
    <w:panose1 w:val="020E0705020206020404"/>
    <w:charset w:val="00"/>
    <w:family w:val="swiss"/>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Engravers MT">
    <w:panose1 w:val="02090707080505020304"/>
    <w:charset w:val="00"/>
    <w:family w:val="roman"/>
    <w:pitch w:val="default"/>
    <w:sig w:usb0="00000003" w:usb1="00000000" w:usb2="00000000" w:usb3="00000000" w:csb0="20000001" w:csb1="00000000"/>
  </w:font>
  <w:font w:name="Agency FB">
    <w:panose1 w:val="020B0503020202020204"/>
    <w:charset w:val="00"/>
    <w:family w:val="swiss"/>
    <w:pitch w:val="default"/>
    <w:sig w:usb0="00000003" w:usb1="00000000" w:usb2="00000000" w:usb3="00000000" w:csb0="20000001" w:csb1="00000000"/>
  </w:font>
  <w:font w:name="Copperplate Gothic Light">
    <w:panose1 w:val="020E0507020206020404"/>
    <w:charset w:val="00"/>
    <w:family w:val="swiss"/>
    <w:pitch w:val="default"/>
    <w:sig w:usb0="00000003" w:usb1="00000000" w:usb2="00000000" w:usb3="00000000" w:csb0="20000001" w:csb1="00000000"/>
  </w:font>
  <w:font w:name="Old English Text MT">
    <w:panose1 w:val="03040902040508030806"/>
    <w:charset w:val="00"/>
    <w:family w:val="script"/>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ascii="Old English Text MT" w:hAnsi="Old English Text MT" w:eastAsiaTheme="majorEastAsia" w:cstheme="majorBidi"/>
        <w:color w:val="4F81BD" w:themeColor="accent1"/>
        <w:sz w:val="24"/>
        <w:szCs w:val="24"/>
        <w14:textFill>
          <w14:solidFill>
            <w14:schemeClr w14:val="accent1"/>
          </w14:solidFill>
        </w14:textFill>
      </w:rPr>
    </w:pPr>
    <w:r>
      <w:rPr>
        <w:color w:val="4F81BD" w:themeColor="accent1"/>
        <w14:textFill>
          <w14:solidFill>
            <w14:schemeClr w14:val="accent1"/>
          </w14:solidFill>
        </w14:textFill>
      </w:rPr>
      <w:t xml:space="preserve">                                                                                                                                                                                  </w:t>
    </w:r>
    <w:r>
      <w:rPr>
        <w:color w:val="4F81BD" w:themeColor="accent1"/>
        <w:sz w:val="28"/>
        <w:szCs w:val="28"/>
        <w14:textFill>
          <w14:solidFill>
            <w14:schemeClr w14:val="accent1"/>
          </w14:solidFill>
        </w14:textFill>
      </w:rPr>
      <w:t xml:space="preserve"> </w:t>
    </w:r>
    <w:r>
      <w:rPr>
        <w:rFonts w:ascii="Old English Text MT" w:hAnsi="Old English Text MT"/>
        <w:color w:val="F2F2F2" w:themeColor="background1" w:themeShade="F2"/>
        <w:sz w:val="20"/>
        <w:szCs w:val="20"/>
      </w:rPr>
      <w:t xml:space="preserve">Harsh 786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color w:val="4F81BD"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posOffset>266700</wp:posOffset>
              </wp:positionH>
              <wp:positionV relativeFrom="page">
                <wp:posOffset>-101600</wp:posOffset>
              </wp:positionV>
              <wp:extent cx="7048500" cy="10515600"/>
              <wp:effectExtent l="0" t="0" r="19050" b="19050"/>
              <wp:wrapNone/>
              <wp:docPr id="452" name="Rectangle 452"/>
              <wp:cNvGraphicFramePr/>
              <a:graphic xmlns:a="http://schemas.openxmlformats.org/drawingml/2006/main">
                <a:graphicData uri="http://schemas.microsoft.com/office/word/2010/wordprocessingShape">
                  <wps:wsp>
                    <wps:cNvSpPr/>
                    <wps:spPr>
                      <a:xfrm>
                        <a:off x="0" y="0"/>
                        <a:ext cx="7048500" cy="1051560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pt;margin-top:-8pt;height:828pt;width:555pt;mso-position-horizontal-relative:page;mso-position-vertical-relative:page;z-index:251659264;v-text-anchor:middle;mso-width-relative:page;mso-height-relative:page;" filled="f" stroked="t" coordsize="21600,21600" o:gfxdata="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QAkJY2gAAAAwBAAAPAAAAAAAA&#10;AAEAIAAAACIAAABkcnMvZG93bnJldi54bWxQSwECFAAUAAAACACHTuJAzhaCl0kCAACRBAAADgAA&#10;AAAAAAABACAAAAApAQAAZHJzL2Uyb0RvYy54bWxQSwUGAAAAAAYABgBZAQAA5AUAAAAA&#10;">
              <v:fill on="f" focussize="0,0"/>
              <v:stroke weight="1.25pt" color="#948A54 [1614]" joinstyle="round"/>
              <v:imagedata o:title=""/>
              <o:lock v:ext="edit" aspectratio="f"/>
            </v:rect>
          </w:pict>
        </mc:Fallback>
      </mc:AlternateConten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decimal"/>
      <w:lvlText w:val="%1)"/>
      <w:lvlJc w:val="left"/>
      <w:pPr>
        <w:ind w:left="1095" w:hanging="375"/>
      </w:pPr>
      <w:rPr>
        <w:rFonts w:hint="default"/>
        <w:b/>
        <w:sz w:val="24"/>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0000005"/>
    <w:multiLevelType w:val="multilevel"/>
    <w:tmpl w:val="00000005"/>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0000006"/>
    <w:multiLevelType w:val="multilevel"/>
    <w:tmpl w:val="00000006"/>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00000009"/>
    <w:multiLevelType w:val="multilevel"/>
    <w:tmpl w:val="00000009"/>
    <w:lvl w:ilvl="0" w:tentative="0">
      <w:start w:val="1"/>
      <w:numFmt w:val="decimal"/>
      <w:lvlText w:val="%1)"/>
      <w:lvlJc w:val="left"/>
      <w:pPr>
        <w:ind w:left="1080" w:hanging="360"/>
      </w:pPr>
      <w:rPr>
        <w:rFonts w:hint="default" w:eastAsia="Calibri"/>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0121728D"/>
    <w:multiLevelType w:val="multilevel"/>
    <w:tmpl w:val="012172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78D4A55"/>
    <w:multiLevelType w:val="multilevel"/>
    <w:tmpl w:val="078D4A5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AC70ACD"/>
    <w:multiLevelType w:val="multilevel"/>
    <w:tmpl w:val="1AC70ACD"/>
    <w:lvl w:ilvl="0" w:tentative="0">
      <w:start w:val="1"/>
      <w:numFmt w:val="bullet"/>
      <w:lvlText w:val=""/>
      <w:lvlJc w:val="left"/>
      <w:pPr>
        <w:ind w:left="945" w:hanging="360"/>
      </w:pPr>
      <w:rPr>
        <w:rFonts w:hint="default" w:ascii="Wingdings" w:hAnsi="Wingdings"/>
      </w:rPr>
    </w:lvl>
    <w:lvl w:ilvl="1" w:tentative="0">
      <w:start w:val="1"/>
      <w:numFmt w:val="bullet"/>
      <w:lvlText w:val="o"/>
      <w:lvlJc w:val="left"/>
      <w:pPr>
        <w:ind w:left="1665" w:hanging="360"/>
      </w:pPr>
      <w:rPr>
        <w:rFonts w:hint="default" w:ascii="Courier New" w:hAnsi="Courier New" w:cs="Courier New"/>
      </w:rPr>
    </w:lvl>
    <w:lvl w:ilvl="2" w:tentative="0">
      <w:start w:val="1"/>
      <w:numFmt w:val="bullet"/>
      <w:lvlText w:val=""/>
      <w:lvlJc w:val="left"/>
      <w:pPr>
        <w:ind w:left="2385" w:hanging="360"/>
      </w:pPr>
      <w:rPr>
        <w:rFonts w:hint="default" w:ascii="Wingdings" w:hAnsi="Wingdings"/>
      </w:rPr>
    </w:lvl>
    <w:lvl w:ilvl="3" w:tentative="0">
      <w:start w:val="1"/>
      <w:numFmt w:val="bullet"/>
      <w:lvlText w:val=""/>
      <w:lvlJc w:val="left"/>
      <w:pPr>
        <w:ind w:left="3105" w:hanging="360"/>
      </w:pPr>
      <w:rPr>
        <w:rFonts w:hint="default" w:ascii="Symbol" w:hAnsi="Symbol"/>
      </w:rPr>
    </w:lvl>
    <w:lvl w:ilvl="4" w:tentative="0">
      <w:start w:val="1"/>
      <w:numFmt w:val="bullet"/>
      <w:lvlText w:val="o"/>
      <w:lvlJc w:val="left"/>
      <w:pPr>
        <w:ind w:left="3825" w:hanging="360"/>
      </w:pPr>
      <w:rPr>
        <w:rFonts w:hint="default" w:ascii="Courier New" w:hAnsi="Courier New" w:cs="Courier New"/>
      </w:rPr>
    </w:lvl>
    <w:lvl w:ilvl="5" w:tentative="0">
      <w:start w:val="1"/>
      <w:numFmt w:val="bullet"/>
      <w:lvlText w:val=""/>
      <w:lvlJc w:val="left"/>
      <w:pPr>
        <w:ind w:left="4545" w:hanging="360"/>
      </w:pPr>
      <w:rPr>
        <w:rFonts w:hint="default" w:ascii="Wingdings" w:hAnsi="Wingdings"/>
      </w:rPr>
    </w:lvl>
    <w:lvl w:ilvl="6" w:tentative="0">
      <w:start w:val="1"/>
      <w:numFmt w:val="bullet"/>
      <w:lvlText w:val=""/>
      <w:lvlJc w:val="left"/>
      <w:pPr>
        <w:ind w:left="5265" w:hanging="360"/>
      </w:pPr>
      <w:rPr>
        <w:rFonts w:hint="default" w:ascii="Symbol" w:hAnsi="Symbol"/>
      </w:rPr>
    </w:lvl>
    <w:lvl w:ilvl="7" w:tentative="0">
      <w:start w:val="1"/>
      <w:numFmt w:val="bullet"/>
      <w:lvlText w:val="o"/>
      <w:lvlJc w:val="left"/>
      <w:pPr>
        <w:ind w:left="5985" w:hanging="360"/>
      </w:pPr>
      <w:rPr>
        <w:rFonts w:hint="default" w:ascii="Courier New" w:hAnsi="Courier New" w:cs="Courier New"/>
      </w:rPr>
    </w:lvl>
    <w:lvl w:ilvl="8" w:tentative="0">
      <w:start w:val="1"/>
      <w:numFmt w:val="bullet"/>
      <w:lvlText w:val=""/>
      <w:lvlJc w:val="left"/>
      <w:pPr>
        <w:ind w:left="6705" w:hanging="360"/>
      </w:pPr>
      <w:rPr>
        <w:rFonts w:hint="default" w:ascii="Wingdings" w:hAnsi="Wingdings"/>
      </w:rPr>
    </w:lvl>
  </w:abstractNum>
  <w:abstractNum w:abstractNumId="7">
    <w:nsid w:val="268B500A"/>
    <w:multiLevelType w:val="multilevel"/>
    <w:tmpl w:val="268B500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740" w:hanging="660"/>
      </w:pPr>
      <w:rPr>
        <w:rFonts w:hint="default" w:ascii="Times New Roman" w:hAnsi="Times New Roman" w:cs="Times New Roman"/>
        <w:b/>
        <w:color w:val="auto"/>
        <w:sz w:val="72"/>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B952DA5"/>
    <w:multiLevelType w:val="multilevel"/>
    <w:tmpl w:val="2B952D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F8C4AC1"/>
    <w:multiLevelType w:val="multilevel"/>
    <w:tmpl w:val="2F8C4AC1"/>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00143D4"/>
    <w:multiLevelType w:val="multilevel"/>
    <w:tmpl w:val="300143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8802201"/>
    <w:multiLevelType w:val="multilevel"/>
    <w:tmpl w:val="488022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9FC79F0"/>
    <w:multiLevelType w:val="multilevel"/>
    <w:tmpl w:val="49FC79F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2"/>
  </w:num>
  <w:num w:numId="4">
    <w:abstractNumId w:val="0"/>
  </w:num>
  <w:num w:numId="5">
    <w:abstractNumId w:val="9"/>
  </w:num>
  <w:num w:numId="6">
    <w:abstractNumId w:val="12"/>
  </w:num>
  <w:num w:numId="7">
    <w:abstractNumId w:val="8"/>
  </w:num>
  <w:num w:numId="8">
    <w:abstractNumId w:val="10"/>
  </w:num>
  <w:num w:numId="9">
    <w:abstractNumId w:val="5"/>
  </w:num>
  <w:num w:numId="10">
    <w:abstractNumId w:val="4"/>
  </w:num>
  <w:num w:numId="11">
    <w:abstractNumId w:val="11"/>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5D6"/>
    <w:rsid w:val="00017445"/>
    <w:rsid w:val="00017AAE"/>
    <w:rsid w:val="00043380"/>
    <w:rsid w:val="00094930"/>
    <w:rsid w:val="000B724A"/>
    <w:rsid w:val="000E7C3B"/>
    <w:rsid w:val="00100D62"/>
    <w:rsid w:val="0011142E"/>
    <w:rsid w:val="00136988"/>
    <w:rsid w:val="00153B19"/>
    <w:rsid w:val="00175C2B"/>
    <w:rsid w:val="0018404C"/>
    <w:rsid w:val="00222872"/>
    <w:rsid w:val="00227737"/>
    <w:rsid w:val="002565D6"/>
    <w:rsid w:val="002A1022"/>
    <w:rsid w:val="002C50B1"/>
    <w:rsid w:val="003378DD"/>
    <w:rsid w:val="003565A9"/>
    <w:rsid w:val="00381607"/>
    <w:rsid w:val="0038530B"/>
    <w:rsid w:val="00396FAD"/>
    <w:rsid w:val="003A0C97"/>
    <w:rsid w:val="003F1A4E"/>
    <w:rsid w:val="004153A7"/>
    <w:rsid w:val="00415BBE"/>
    <w:rsid w:val="004547AB"/>
    <w:rsid w:val="00466BD7"/>
    <w:rsid w:val="004859D1"/>
    <w:rsid w:val="004E5483"/>
    <w:rsid w:val="004F2D8A"/>
    <w:rsid w:val="005605AD"/>
    <w:rsid w:val="00564090"/>
    <w:rsid w:val="005A41EC"/>
    <w:rsid w:val="005D4AD1"/>
    <w:rsid w:val="006419F0"/>
    <w:rsid w:val="006535D7"/>
    <w:rsid w:val="006E66D1"/>
    <w:rsid w:val="007225CE"/>
    <w:rsid w:val="00751B6F"/>
    <w:rsid w:val="00756EB0"/>
    <w:rsid w:val="0078539E"/>
    <w:rsid w:val="007A51CA"/>
    <w:rsid w:val="007E09E6"/>
    <w:rsid w:val="00882CB6"/>
    <w:rsid w:val="008A20CF"/>
    <w:rsid w:val="008F549B"/>
    <w:rsid w:val="00932996"/>
    <w:rsid w:val="0096371D"/>
    <w:rsid w:val="00974140"/>
    <w:rsid w:val="009B5F06"/>
    <w:rsid w:val="009F6B30"/>
    <w:rsid w:val="00A15060"/>
    <w:rsid w:val="00A24CB8"/>
    <w:rsid w:val="00A648B8"/>
    <w:rsid w:val="00A8468A"/>
    <w:rsid w:val="00AA3B1A"/>
    <w:rsid w:val="00AD4466"/>
    <w:rsid w:val="00B0669B"/>
    <w:rsid w:val="00B16EA3"/>
    <w:rsid w:val="00B178C5"/>
    <w:rsid w:val="00B212C8"/>
    <w:rsid w:val="00B60112"/>
    <w:rsid w:val="00BB48D3"/>
    <w:rsid w:val="00BB54A0"/>
    <w:rsid w:val="00BE2813"/>
    <w:rsid w:val="00C24CF2"/>
    <w:rsid w:val="00C465F8"/>
    <w:rsid w:val="00C96F81"/>
    <w:rsid w:val="00CF4737"/>
    <w:rsid w:val="00D00D45"/>
    <w:rsid w:val="00D05FC8"/>
    <w:rsid w:val="00D34BAA"/>
    <w:rsid w:val="00D5336C"/>
    <w:rsid w:val="00D7312C"/>
    <w:rsid w:val="00DA017A"/>
    <w:rsid w:val="00DB7F54"/>
    <w:rsid w:val="00E01AE5"/>
    <w:rsid w:val="00E24B89"/>
    <w:rsid w:val="00E320EB"/>
    <w:rsid w:val="00E840E3"/>
    <w:rsid w:val="00F05E9A"/>
    <w:rsid w:val="00F50BA3"/>
    <w:rsid w:val="00F65906"/>
    <w:rsid w:val="00F83E5C"/>
    <w:rsid w:val="00FA206E"/>
    <w:rsid w:val="00FA54F3"/>
    <w:rsid w:val="00FF234B"/>
    <w:rsid w:val="58CA25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2"/>
    <w:basedOn w:val="1"/>
    <w:next w:val="1"/>
    <w:link w:val="2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21"/>
    <w:semiHidden/>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9">
    <w:name w:val="Default Paragraph Font"/>
    <w:semiHidden/>
    <w:unhideWhenUsed/>
    <w:uiPriority w:val="1"/>
  </w:style>
  <w:style w:type="table" w:default="1" w:styleId="14">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7"/>
    <w:uiPriority w:val="99"/>
    <w:pPr>
      <w:spacing w:after="0" w:line="240" w:lineRule="auto"/>
    </w:pPr>
    <w:rPr>
      <w:rFonts w:ascii="Tahoma" w:hAnsi="Tahoma" w:cs="Tahoma"/>
      <w:sz w:val="16"/>
      <w:szCs w:val="16"/>
    </w:rPr>
  </w:style>
  <w:style w:type="paragraph" w:styleId="5">
    <w:name w:val="footer"/>
    <w:basedOn w:val="1"/>
    <w:link w:val="28"/>
    <w:unhideWhenUsed/>
    <w:uiPriority w:val="99"/>
    <w:pPr>
      <w:tabs>
        <w:tab w:val="center" w:pos="4680"/>
        <w:tab w:val="right" w:pos="9360"/>
      </w:tabs>
      <w:spacing w:after="0" w:line="240" w:lineRule="auto"/>
    </w:pPr>
  </w:style>
  <w:style w:type="paragraph" w:styleId="6">
    <w:name w:val="header"/>
    <w:basedOn w:val="1"/>
    <w:link w:val="27"/>
    <w:unhideWhenUsed/>
    <w:uiPriority w:val="99"/>
    <w:pPr>
      <w:tabs>
        <w:tab w:val="center" w:pos="4680"/>
        <w:tab w:val="right" w:pos="9360"/>
      </w:tabs>
      <w:spacing w:after="0" w:line="240" w:lineRule="auto"/>
    </w:p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Title"/>
    <w:basedOn w:val="1"/>
    <w:next w:val="1"/>
    <w:link w:val="26"/>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0">
    <w:name w:val="Emphasis"/>
    <w:basedOn w:val="9"/>
    <w:qFormat/>
    <w:uiPriority w:val="20"/>
    <w:rPr>
      <w:i/>
      <w:iCs/>
    </w:rPr>
  </w:style>
  <w:style w:type="character" w:styleId="11">
    <w:name w:val="HTML Cite"/>
    <w:basedOn w:val="9"/>
    <w:semiHidden/>
    <w:unhideWhenUsed/>
    <w:uiPriority w:val="99"/>
    <w:rPr>
      <w:i/>
      <w:iCs/>
    </w:rPr>
  </w:style>
  <w:style w:type="character" w:styleId="12">
    <w:name w:val="Hyperlink"/>
    <w:basedOn w:val="9"/>
    <w:unhideWhenUsed/>
    <w:uiPriority w:val="99"/>
    <w:rPr>
      <w:color w:val="0000FF"/>
      <w:u w:val="single"/>
    </w:rPr>
  </w:style>
  <w:style w:type="character" w:styleId="13">
    <w:name w:val="Strong"/>
    <w:basedOn w:val="9"/>
    <w:qFormat/>
    <w:uiPriority w:val="22"/>
    <w:rPr>
      <w:b/>
      <w:bCs/>
    </w:rPr>
  </w:style>
  <w:style w:type="table" w:styleId="15">
    <w:name w:val="Table Grid"/>
    <w:basedOn w:val="14"/>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styleId="16">
    <w:name w:val="List Paragraph"/>
    <w:basedOn w:val="1"/>
    <w:qFormat/>
    <w:uiPriority w:val="34"/>
    <w:pPr>
      <w:ind w:left="720"/>
      <w:contextualSpacing/>
    </w:pPr>
  </w:style>
  <w:style w:type="character" w:customStyle="1" w:styleId="17">
    <w:name w:val="Balloon Text Char"/>
    <w:basedOn w:val="9"/>
    <w:link w:val="4"/>
    <w:uiPriority w:val="99"/>
    <w:rPr>
      <w:rFonts w:ascii="Tahoma" w:hAnsi="Tahoma" w:cs="Tahoma"/>
      <w:sz w:val="16"/>
      <w:szCs w:val="16"/>
    </w:rPr>
  </w:style>
  <w:style w:type="character" w:customStyle="1" w:styleId="18">
    <w:name w:val="apple-converted-space"/>
    <w:basedOn w:val="9"/>
    <w:uiPriority w:val="0"/>
  </w:style>
  <w:style w:type="paragraph" w:customStyle="1" w:styleId="19">
    <w:name w:val="Table Paragraph"/>
    <w:basedOn w:val="1"/>
    <w:qFormat/>
    <w:uiPriority w:val="99"/>
    <w:pPr>
      <w:widowControl w:val="0"/>
      <w:spacing w:after="0" w:line="240" w:lineRule="auto"/>
    </w:pPr>
    <w:rPr>
      <w:rFonts w:ascii="Calibri" w:hAnsi="Calibri" w:eastAsia="Calibri" w:cs="Mangal"/>
    </w:rPr>
  </w:style>
  <w:style w:type="character" w:customStyle="1" w:styleId="20">
    <w:name w:val="Heading 2 Char"/>
    <w:basedOn w:val="9"/>
    <w:link w:val="2"/>
    <w:uiPriority w:val="9"/>
    <w:rPr>
      <w:rFonts w:ascii="Times New Roman" w:hAnsi="Times New Roman" w:eastAsia="Times New Roman" w:cs="Times New Roman"/>
      <w:b/>
      <w:bCs/>
      <w:sz w:val="36"/>
      <w:szCs w:val="36"/>
    </w:rPr>
  </w:style>
  <w:style w:type="character" w:customStyle="1" w:styleId="21">
    <w:name w:val="Heading 3 Char"/>
    <w:basedOn w:val="9"/>
    <w:link w:val="3"/>
    <w:semiHidden/>
    <w:uiPriority w:val="9"/>
    <w:rPr>
      <w:rFonts w:asciiTheme="majorHAnsi" w:hAnsiTheme="majorHAnsi" w:eastAsiaTheme="majorEastAsia" w:cstheme="majorBidi"/>
      <w:color w:val="254061" w:themeColor="accent1" w:themeShade="80"/>
      <w:sz w:val="24"/>
      <w:szCs w:val="24"/>
    </w:rPr>
  </w:style>
  <w:style w:type="paragraph" w:customStyle="1" w:styleId="22">
    <w:name w:val="action-menu-item"/>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3">
    <w:name w:val="st"/>
    <w:basedOn w:val="9"/>
    <w:uiPriority w:val="0"/>
  </w:style>
  <w:style w:type="character" w:customStyle="1" w:styleId="24">
    <w:name w:val="f"/>
    <w:basedOn w:val="9"/>
    <w:uiPriority w:val="0"/>
  </w:style>
  <w:style w:type="character" w:customStyle="1" w:styleId="25">
    <w:name w:val="Unresolved Mention"/>
    <w:basedOn w:val="9"/>
    <w:semiHidden/>
    <w:unhideWhenUsed/>
    <w:uiPriority w:val="99"/>
    <w:rPr>
      <w:color w:val="605E5C"/>
      <w:shd w:val="clear" w:color="auto" w:fill="E1DFDD"/>
    </w:rPr>
  </w:style>
  <w:style w:type="character" w:customStyle="1" w:styleId="26">
    <w:name w:val="Title Char"/>
    <w:basedOn w:val="9"/>
    <w:link w:val="8"/>
    <w:uiPriority w:val="10"/>
    <w:rPr>
      <w:rFonts w:asciiTheme="majorHAnsi" w:hAnsiTheme="majorHAnsi" w:eastAsiaTheme="majorEastAsia" w:cstheme="majorBidi"/>
      <w:spacing w:val="-10"/>
      <w:kern w:val="28"/>
      <w:sz w:val="56"/>
      <w:szCs w:val="56"/>
    </w:rPr>
  </w:style>
  <w:style w:type="character" w:customStyle="1" w:styleId="27">
    <w:name w:val="Header Char"/>
    <w:basedOn w:val="9"/>
    <w:link w:val="6"/>
    <w:uiPriority w:val="99"/>
  </w:style>
  <w:style w:type="character" w:customStyle="1" w:styleId="28">
    <w:name w:val="Footer Char"/>
    <w:basedOn w:val="9"/>
    <w:link w:val="5"/>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8505DD-9BD8-4F42-A4C8-05B97D2C912A}">
  <ds:schemaRefs/>
</ds:datastoreItem>
</file>

<file path=docProps/app.xml><?xml version="1.0" encoding="utf-8"?>
<Properties xmlns="http://schemas.openxmlformats.org/officeDocument/2006/extended-properties" xmlns:vt="http://schemas.openxmlformats.org/officeDocument/2006/docPropsVTypes">
  <Template>Normal</Template>
  <Company>poly</Company>
  <Pages>20</Pages>
  <Words>1258</Words>
  <Characters>7171</Characters>
  <Lines>59</Lines>
  <Paragraphs>16</Paragraphs>
  <TotalTime>200</TotalTime>
  <ScaleCrop>false</ScaleCrop>
  <LinksUpToDate>false</LinksUpToDate>
  <CharactersWithSpaces>8413</CharactersWithSpaces>
  <Application>WPS Office_10.2.0.5838_F1E327BC-269C-435d-A152-05C5408002CA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2019-07-23T16:49:00Z</dcterms:created>
  <dc:creator>nilesh dhobekar</dc:creator>
  <cp:lastModifiedBy>Harsh Zanwar</cp:lastModifiedBy>
  <dcterms:modified xsi:type="dcterms:W3CDTF">2019-10-19T13:32:14Z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